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6187" w:rsidRPr="00D44202" w:rsidRDefault="00A26AC8">
      <w:pPr>
        <w:pStyle w:val="Title"/>
        <w:rPr>
          <w:rFonts w:ascii="Book Antiqua" w:hAnsi="Book Antiqua"/>
          <w:color w:val="000080"/>
          <w:szCs w:val="40"/>
        </w:rPr>
      </w:pPr>
      <w:bookmarkStart w:id="0" w:name="_GoBack"/>
      <w:bookmarkEnd w:id="0"/>
      <w:r>
        <w:rPr>
          <w:noProof/>
        </w:rPr>
        <w:t>MEHTAB KHURSHID</w:t>
      </w:r>
    </w:p>
    <w:p w:rsidR="00D44202" w:rsidRDefault="001E31E3" w:rsidP="00AC0F6C">
      <w:pPr>
        <w:ind w:left="1440" w:right="1861" w:firstLine="720"/>
        <w:jc w:val="center"/>
        <w:rPr>
          <w:rFonts w:ascii="Garamond" w:hAnsi="Garamond"/>
          <w:b/>
          <w:caps/>
          <w:spacing w:val="36"/>
          <w:position w:val="6"/>
        </w:rPr>
      </w:pPr>
      <w:r>
        <w:rPr>
          <w:rFonts w:ascii="Garamond" w:hAnsi="Garamond"/>
          <w:b/>
          <w:caps/>
          <w:spacing w:val="36"/>
          <w:position w:val="6"/>
        </w:rPr>
        <w:t>abu dhabi</w:t>
      </w:r>
      <w:r w:rsidR="00D44202">
        <w:rPr>
          <w:rFonts w:ascii="Garamond" w:hAnsi="Garamond"/>
          <w:b/>
          <w:caps/>
          <w:spacing w:val="36"/>
          <w:position w:val="6"/>
        </w:rPr>
        <w:t>, u.a.e</w:t>
      </w:r>
    </w:p>
    <w:p w:rsidR="009A6187" w:rsidRPr="00D44202" w:rsidRDefault="00D44202" w:rsidP="00AC0F6C">
      <w:pPr>
        <w:pStyle w:val="Caption"/>
        <w:spacing w:before="0" w:after="0"/>
        <w:jc w:val="center"/>
        <w:rPr>
          <w:sz w:val="24"/>
        </w:rPr>
      </w:pPr>
      <w:r w:rsidRPr="00D44202">
        <w:rPr>
          <w:sz w:val="28"/>
        </w:rPr>
        <w:t>M</w:t>
      </w:r>
      <w:r w:rsidR="009A6187" w:rsidRPr="00D44202">
        <w:rPr>
          <w:sz w:val="28"/>
        </w:rPr>
        <w:t>obi</w:t>
      </w:r>
      <w:r w:rsidRPr="00D44202">
        <w:rPr>
          <w:sz w:val="28"/>
        </w:rPr>
        <w:t>le#: 05</w:t>
      </w:r>
      <w:r w:rsidR="00A26AC8">
        <w:rPr>
          <w:sz w:val="28"/>
        </w:rPr>
        <w:t>5</w:t>
      </w:r>
      <w:r w:rsidR="00421551">
        <w:rPr>
          <w:sz w:val="28"/>
        </w:rPr>
        <w:t>-</w:t>
      </w:r>
      <w:r w:rsidR="00A26AC8">
        <w:rPr>
          <w:sz w:val="28"/>
        </w:rPr>
        <w:t>6170216</w:t>
      </w:r>
      <w:r w:rsidR="001E31E3">
        <w:rPr>
          <w:sz w:val="28"/>
        </w:rPr>
        <w:tab/>
      </w:r>
      <w:r w:rsidR="001E31E3">
        <w:rPr>
          <w:sz w:val="28"/>
        </w:rPr>
        <w:tab/>
        <w:t>0562192386</w:t>
      </w:r>
    </w:p>
    <w:p w:rsidR="009A6187" w:rsidRPr="00104099" w:rsidRDefault="00104099" w:rsidP="00104099">
      <w:pPr>
        <w:jc w:val="center"/>
        <w:rPr>
          <w:rFonts w:ascii="Garamond" w:hAnsi="Garamond"/>
          <w:b/>
          <w:color w:val="0070C0"/>
          <w:spacing w:val="52"/>
        </w:rPr>
      </w:pPr>
      <w:r w:rsidRPr="00104099">
        <w:rPr>
          <w:rFonts w:ascii="Garamond" w:hAnsi="Garamond"/>
          <w:b/>
          <w:color w:val="0070C0"/>
          <w:spacing w:val="52"/>
        </w:rPr>
        <w:t>Email:</w:t>
      </w:r>
      <w:r w:rsidR="0072155C">
        <w:rPr>
          <w:rFonts w:ascii="Garamond" w:hAnsi="Garamond"/>
          <w:b/>
          <w:color w:val="0070C0"/>
          <w:spacing w:val="52"/>
        </w:rPr>
        <w:t>mehtabkhurshid400</w:t>
      </w:r>
      <w:r w:rsidR="00A26AC8">
        <w:rPr>
          <w:rFonts w:ascii="Garamond" w:hAnsi="Garamond"/>
          <w:b/>
          <w:color w:val="0070C0"/>
          <w:spacing w:val="52"/>
        </w:rPr>
        <w:t>@yahoo.com</w:t>
      </w:r>
    </w:p>
    <w:p w:rsidR="00793D85" w:rsidRPr="00104099" w:rsidRDefault="00793D85" w:rsidP="00104099">
      <w:pPr>
        <w:jc w:val="center"/>
        <w:rPr>
          <w:rFonts w:ascii="Garamond" w:hAnsi="Garamond"/>
          <w:b/>
          <w:color w:val="0070C0"/>
          <w:spacing w:val="52"/>
        </w:rPr>
      </w:pPr>
    </w:p>
    <w:p w:rsidR="00793D85" w:rsidRPr="000C7B1E" w:rsidRDefault="008D6F29">
      <w:pPr>
        <w:rPr>
          <w:rFonts w:ascii="Garamond" w:hAnsi="Garamond"/>
          <w:spacing w:val="52"/>
        </w:rPr>
      </w:pPr>
      <w:r>
        <w:rPr>
          <w:rFonts w:ascii="Garamond" w:hAnsi="Garamond"/>
          <w:noProof/>
          <w:spacing w:val="52"/>
          <w:lang w:eastAsia="en-US"/>
        </w:rPr>
        <w:pict>
          <v:roundrect id="_x0000_s1041" style="position:absolute;margin-left:10.5pt;margin-top:3.05pt;width:500.25pt;height:24pt;z-index:251659776" arcsize="10923f" fillcolor="#92cddc" strokecolor="#92cddc" strokeweight="1pt">
            <v:fill color2="#daeef3" angle="-45" focus="-50%" type="gradient"/>
            <v:shadow on="t" type="perspective" color="#205867" opacity=".5" offset="1pt" offset2="-3pt"/>
            <v:textbox>
              <w:txbxContent>
                <w:p w:rsidR="00B42896" w:rsidRPr="00B42896" w:rsidRDefault="00B42896" w:rsidP="00B42896">
                  <w:pPr>
                    <w:jc w:val="center"/>
                    <w:rPr>
                      <w:b/>
                      <w:i/>
                      <w:sz w:val="30"/>
                      <w:szCs w:val="30"/>
                    </w:rPr>
                  </w:pPr>
                  <w:r w:rsidRPr="00B42896">
                    <w:rPr>
                      <w:b/>
                      <w:i/>
                      <w:sz w:val="30"/>
                      <w:szCs w:val="30"/>
                    </w:rPr>
                    <w:t xml:space="preserve">Post Applied </w:t>
                  </w:r>
                  <w:proofErr w:type="spellStart"/>
                  <w:r w:rsidR="00BC7D42" w:rsidRPr="00B42896">
                    <w:rPr>
                      <w:b/>
                      <w:i/>
                      <w:sz w:val="30"/>
                      <w:szCs w:val="30"/>
                    </w:rPr>
                    <w:t>for</w:t>
                  </w:r>
                  <w:proofErr w:type="gramStart"/>
                  <w:r w:rsidR="00BC7D42" w:rsidRPr="00B42896">
                    <w:rPr>
                      <w:b/>
                      <w:i/>
                      <w:sz w:val="30"/>
                      <w:szCs w:val="30"/>
                    </w:rPr>
                    <w:t>:</w:t>
                  </w:r>
                  <w:r w:rsidR="001E31E3">
                    <w:rPr>
                      <w:b/>
                      <w:i/>
                      <w:sz w:val="30"/>
                      <w:szCs w:val="30"/>
                    </w:rPr>
                    <w:t>Job</w:t>
                  </w:r>
                  <w:proofErr w:type="spellEnd"/>
                  <w:proofErr w:type="gramEnd"/>
                  <w:r w:rsidR="001E31E3">
                    <w:rPr>
                      <w:b/>
                      <w:i/>
                      <w:sz w:val="30"/>
                      <w:szCs w:val="30"/>
                    </w:rPr>
                    <w:t xml:space="preserve"> Performer /</w:t>
                  </w:r>
                  <w:r w:rsidR="00BC7D42">
                    <w:rPr>
                      <w:b/>
                      <w:i/>
                      <w:sz w:val="30"/>
                      <w:szCs w:val="30"/>
                    </w:rPr>
                    <w:t>Civil Supervisor</w:t>
                  </w:r>
                  <w:r w:rsidR="00945648">
                    <w:rPr>
                      <w:b/>
                      <w:i/>
                      <w:sz w:val="30"/>
                      <w:szCs w:val="30"/>
                    </w:rPr>
                    <w:t xml:space="preserve"> / Surveyor</w:t>
                  </w:r>
                </w:p>
              </w:txbxContent>
            </v:textbox>
          </v:roundrect>
        </w:pict>
      </w:r>
    </w:p>
    <w:p w:rsidR="00B42896" w:rsidRDefault="00B42896">
      <w:pPr>
        <w:rPr>
          <w:rFonts w:ascii="Garamond" w:hAnsi="Garamond"/>
          <w:b/>
          <w:spacing w:val="52"/>
          <w:sz w:val="26"/>
          <w:szCs w:val="26"/>
        </w:rPr>
      </w:pPr>
    </w:p>
    <w:p w:rsidR="009A6187" w:rsidRPr="005B27D8" w:rsidRDefault="008D6F29">
      <w:pPr>
        <w:rPr>
          <w:rFonts w:ascii="Garamond" w:hAnsi="Garamond"/>
          <w:b/>
          <w:spacing w:val="52"/>
          <w:sz w:val="26"/>
          <w:szCs w:val="26"/>
        </w:rPr>
      </w:pPr>
      <w:r>
        <w:rPr>
          <w:sz w:val="26"/>
          <w:szCs w:val="26"/>
        </w:rPr>
        <w:pict>
          <v:line id="_x0000_s1027" style="position:absolute;z-index:251652608" from="90pt,12.5pt" to="514.8pt,12.5pt" strokeweight=".26mm">
            <v:stroke joinstyle="miter"/>
            <v:shadow on="t" color="black" opacity="32786f" offset="-1.05mm,-1.05mm"/>
          </v:line>
        </w:pict>
      </w:r>
      <w:r w:rsidR="009A6187" w:rsidRPr="005B27D8">
        <w:rPr>
          <w:rFonts w:ascii="Garamond" w:hAnsi="Garamond"/>
          <w:b/>
          <w:spacing w:val="52"/>
          <w:sz w:val="26"/>
          <w:szCs w:val="26"/>
        </w:rPr>
        <w:t>Objectives</w:t>
      </w:r>
    </w:p>
    <w:p w:rsidR="000C7B1E" w:rsidRDefault="000C7B1E">
      <w:pPr>
        <w:rPr>
          <w:rFonts w:ascii="Garamond" w:hAnsi="Garamond"/>
          <w:b/>
          <w:color w:val="003366"/>
          <w:spacing w:val="52"/>
        </w:rPr>
      </w:pPr>
    </w:p>
    <w:p w:rsidR="009129C4" w:rsidRDefault="00D44202" w:rsidP="009129C4">
      <w:pPr>
        <w:pStyle w:val="BodyTextIndent"/>
        <w:tabs>
          <w:tab w:val="clear" w:pos="720"/>
        </w:tabs>
        <w:rPr>
          <w:rFonts w:ascii="Book Antiqua" w:hAnsi="Book Antiqua"/>
        </w:rPr>
      </w:pPr>
      <w:r>
        <w:rPr>
          <w:rFonts w:ascii="Book Antiqua" w:hAnsi="Book Antiqua"/>
        </w:rPr>
        <w:t>Pursuing career in a challenging environment that could provide an opportunity for learning and professional advancement to work with full dedication and honesty for my organization and devote my full potential for t</w:t>
      </w:r>
      <w:r w:rsidR="009129C4">
        <w:rPr>
          <w:rFonts w:ascii="Book Antiqua" w:hAnsi="Book Antiqua"/>
        </w:rPr>
        <w:t>he progress of the organization</w:t>
      </w:r>
    </w:p>
    <w:p w:rsidR="009129C4" w:rsidRPr="000C7B1E" w:rsidRDefault="009129C4" w:rsidP="009129C4">
      <w:pPr>
        <w:pStyle w:val="BodyTextIndent"/>
        <w:tabs>
          <w:tab w:val="clear" w:pos="720"/>
        </w:tabs>
        <w:rPr>
          <w:rFonts w:ascii="Book Antiqua" w:hAnsi="Book Antiqua"/>
        </w:rPr>
      </w:pPr>
    </w:p>
    <w:p w:rsidR="00D44202" w:rsidRPr="009129C4" w:rsidRDefault="009129C4" w:rsidP="00D44202">
      <w:pPr>
        <w:pStyle w:val="BodyTextIndent"/>
        <w:tabs>
          <w:tab w:val="clear" w:pos="720"/>
        </w:tabs>
        <w:ind w:left="0"/>
      </w:pPr>
      <w:r w:rsidRPr="009129C4">
        <w:rPr>
          <w:b/>
          <w:color w:val="404040" w:themeColor="text1" w:themeTint="BF"/>
        </w:rPr>
        <w:t xml:space="preserve"> Professional Experience                         </w:t>
      </w:r>
      <w:r>
        <w:rPr>
          <w:b/>
          <w:color w:val="632423" w:themeColor="accent2" w:themeShade="80"/>
        </w:rPr>
        <w:t>8+</w:t>
      </w:r>
      <w:r w:rsidRPr="009129C4">
        <w:rPr>
          <w:b/>
          <w:color w:val="404040" w:themeColor="text1" w:themeTint="BF"/>
        </w:rPr>
        <w:t>Years</w:t>
      </w:r>
    </w:p>
    <w:p w:rsidR="00D44202" w:rsidRPr="005B27D8" w:rsidRDefault="008D6F29" w:rsidP="00D44202">
      <w:pPr>
        <w:rPr>
          <w:rFonts w:ascii="Garamond" w:hAnsi="Garamond"/>
          <w:b/>
          <w:spacing w:val="52"/>
          <w:sz w:val="26"/>
          <w:szCs w:val="26"/>
        </w:rPr>
      </w:pPr>
      <w:r>
        <w:rPr>
          <w:b/>
          <w:sz w:val="26"/>
          <w:szCs w:val="26"/>
        </w:rPr>
        <w:pict>
          <v:line id="_x0000_s1033" style="position:absolute;z-index:251655680" from="44.25pt,12.95pt" to="514.8pt,12.95pt" strokeweight=".26mm">
            <v:stroke joinstyle="miter"/>
            <v:shadow on="t" color="black" opacity="32786f" offset="-1.05mm,-1.05mm"/>
          </v:line>
        </w:pict>
      </w:r>
      <w:r w:rsidR="00793D85">
        <w:rPr>
          <w:rFonts w:ascii="Garamond" w:hAnsi="Garamond"/>
          <w:b/>
          <w:spacing w:val="52"/>
          <w:sz w:val="26"/>
          <w:szCs w:val="26"/>
        </w:rPr>
        <w:t>Skills</w:t>
      </w:r>
    </w:p>
    <w:p w:rsidR="00D44202" w:rsidRDefault="00D44202" w:rsidP="00D44202">
      <w:pPr>
        <w:pStyle w:val="BodyTextIndent"/>
        <w:tabs>
          <w:tab w:val="clear" w:pos="720"/>
        </w:tabs>
        <w:ind w:left="0"/>
      </w:pPr>
    </w:p>
    <w:p w:rsidR="00D44202" w:rsidRPr="003A6C4B" w:rsidRDefault="00D44202" w:rsidP="00AC0F6C">
      <w:pPr>
        <w:pStyle w:val="BodyTextIndent"/>
        <w:numPr>
          <w:ilvl w:val="0"/>
          <w:numId w:val="10"/>
        </w:numPr>
        <w:tabs>
          <w:tab w:val="clear" w:pos="720"/>
        </w:tabs>
        <w:rPr>
          <w:rFonts w:ascii="Book Antiqua" w:hAnsi="Book Antiqua"/>
        </w:rPr>
      </w:pPr>
      <w:r w:rsidRPr="003A6C4B">
        <w:rPr>
          <w:rFonts w:ascii="Book Antiqua" w:hAnsi="Book Antiqua"/>
        </w:rPr>
        <w:t>Co Operative and patient</w:t>
      </w:r>
    </w:p>
    <w:p w:rsidR="00D44202" w:rsidRPr="003A6C4B" w:rsidRDefault="00D44202" w:rsidP="00AC0F6C">
      <w:pPr>
        <w:pStyle w:val="BodyTextIndent"/>
        <w:numPr>
          <w:ilvl w:val="0"/>
          <w:numId w:val="10"/>
        </w:numPr>
        <w:tabs>
          <w:tab w:val="clear" w:pos="720"/>
        </w:tabs>
        <w:rPr>
          <w:rFonts w:ascii="Book Antiqua" w:hAnsi="Book Antiqua"/>
        </w:rPr>
      </w:pPr>
      <w:r w:rsidRPr="003A6C4B">
        <w:rPr>
          <w:rFonts w:ascii="Book Antiqua" w:hAnsi="Book Antiqua"/>
        </w:rPr>
        <w:t>Flexible and very quick learner</w:t>
      </w:r>
    </w:p>
    <w:p w:rsidR="00D44202" w:rsidRPr="003A6C4B" w:rsidRDefault="00D44202" w:rsidP="00AC0F6C">
      <w:pPr>
        <w:pStyle w:val="BodyTextIndent"/>
        <w:numPr>
          <w:ilvl w:val="0"/>
          <w:numId w:val="10"/>
        </w:numPr>
        <w:tabs>
          <w:tab w:val="clear" w:pos="720"/>
        </w:tabs>
        <w:rPr>
          <w:rFonts w:ascii="Book Antiqua" w:hAnsi="Book Antiqua"/>
        </w:rPr>
      </w:pPr>
      <w:r w:rsidRPr="003A6C4B">
        <w:rPr>
          <w:rFonts w:ascii="Book Antiqua" w:hAnsi="Book Antiqua"/>
        </w:rPr>
        <w:t>Hard working and dependable</w:t>
      </w:r>
    </w:p>
    <w:p w:rsidR="00D44202" w:rsidRPr="003A6C4B" w:rsidRDefault="00D44202" w:rsidP="00AC0F6C">
      <w:pPr>
        <w:pStyle w:val="BodyTextIndent"/>
        <w:numPr>
          <w:ilvl w:val="0"/>
          <w:numId w:val="10"/>
        </w:numPr>
        <w:tabs>
          <w:tab w:val="clear" w:pos="720"/>
        </w:tabs>
        <w:rPr>
          <w:rFonts w:ascii="Book Antiqua" w:hAnsi="Book Antiqua"/>
        </w:rPr>
      </w:pPr>
      <w:r w:rsidRPr="003A6C4B">
        <w:rPr>
          <w:rFonts w:ascii="Book Antiqua" w:hAnsi="Book Antiqua"/>
        </w:rPr>
        <w:t>Work well with a team</w:t>
      </w:r>
    </w:p>
    <w:p w:rsidR="003F502E" w:rsidRPr="00610FA9" w:rsidRDefault="00D44202" w:rsidP="00610FA9">
      <w:pPr>
        <w:pStyle w:val="BodyTextIndent"/>
        <w:numPr>
          <w:ilvl w:val="0"/>
          <w:numId w:val="10"/>
        </w:numPr>
        <w:tabs>
          <w:tab w:val="clear" w:pos="720"/>
        </w:tabs>
        <w:rPr>
          <w:rFonts w:ascii="Book Antiqua" w:hAnsi="Book Antiqua"/>
        </w:rPr>
      </w:pPr>
      <w:r w:rsidRPr="003A6C4B">
        <w:rPr>
          <w:rFonts w:ascii="Book Antiqua" w:hAnsi="Book Antiqua"/>
        </w:rPr>
        <w:t>Creative and owns the ability to provide fresh ideas</w:t>
      </w:r>
    </w:p>
    <w:p w:rsidR="00610FA9" w:rsidRDefault="003F502E" w:rsidP="003F502E">
      <w:pPr>
        <w:pStyle w:val="ListParagraph"/>
        <w:numPr>
          <w:ilvl w:val="0"/>
          <w:numId w:val="10"/>
        </w:numPr>
        <w:rPr>
          <w:rFonts w:ascii="Arial" w:hAnsi="Arial" w:cs="Arial"/>
        </w:rPr>
      </w:pPr>
      <w:r w:rsidRPr="00610FA9">
        <w:rPr>
          <w:rFonts w:ascii="Arial" w:hAnsi="Arial" w:cs="Arial"/>
        </w:rPr>
        <w:t xml:space="preserve">Responsible </w:t>
      </w:r>
      <w:proofErr w:type="spellStart"/>
      <w:r w:rsidRPr="00610FA9">
        <w:rPr>
          <w:rFonts w:ascii="Arial" w:hAnsi="Arial" w:cs="Arial"/>
        </w:rPr>
        <w:t>forSurvey</w:t>
      </w:r>
      <w:proofErr w:type="spellEnd"/>
      <w:r w:rsidRPr="00610FA9">
        <w:rPr>
          <w:rFonts w:ascii="Arial" w:hAnsi="Arial" w:cs="Arial"/>
        </w:rPr>
        <w:t xml:space="preserve"> of </w:t>
      </w:r>
      <w:proofErr w:type="spellStart"/>
      <w:r w:rsidRPr="00610FA9">
        <w:rPr>
          <w:rFonts w:ascii="Arial" w:hAnsi="Arial" w:cs="Arial"/>
        </w:rPr>
        <w:t>flowlines</w:t>
      </w:r>
      <w:proofErr w:type="spellEnd"/>
      <w:r w:rsidRPr="00610FA9">
        <w:rPr>
          <w:rFonts w:ascii="Arial" w:hAnsi="Arial" w:cs="Arial"/>
        </w:rPr>
        <w:t xml:space="preserve">, supervising manual and mechanical crossings, </w:t>
      </w:r>
      <w:r w:rsidR="00610FA9" w:rsidRPr="00610FA9">
        <w:rPr>
          <w:rFonts w:ascii="Arial" w:hAnsi="Arial" w:cs="Arial"/>
        </w:rPr>
        <w:t xml:space="preserve">             </w:t>
      </w:r>
      <w:r w:rsidRPr="00610FA9">
        <w:rPr>
          <w:rFonts w:ascii="Arial" w:hAnsi="Arial" w:cs="Arial"/>
        </w:rPr>
        <w:t>other civil related activities supervision, obtaining work permit and supervising civil works such as various support installation, area leveling, construction of access roads, coordinating with clients, assisting draftsman in various sketch preparation</w:t>
      </w:r>
    </w:p>
    <w:p w:rsidR="003F502E" w:rsidRPr="00610FA9" w:rsidRDefault="00610FA9" w:rsidP="003F502E">
      <w:pPr>
        <w:pStyle w:val="ListParagraph"/>
        <w:numPr>
          <w:ilvl w:val="0"/>
          <w:numId w:val="10"/>
        </w:numPr>
        <w:rPr>
          <w:rFonts w:ascii="Arial" w:hAnsi="Arial" w:cs="Arial"/>
        </w:rPr>
      </w:pPr>
      <w:r w:rsidRPr="00610FA9">
        <w:rPr>
          <w:rFonts w:ascii="Arial" w:hAnsi="Arial" w:cs="Arial"/>
        </w:rPr>
        <w:t xml:space="preserve"> Good knowledge of Mechanical work </w:t>
      </w:r>
      <w:proofErr w:type="spellStart"/>
      <w:r w:rsidRPr="00610FA9">
        <w:rPr>
          <w:rFonts w:ascii="Arial" w:hAnsi="Arial" w:cs="Arial"/>
        </w:rPr>
        <w:t>welding</w:t>
      </w:r>
      <w:r>
        <w:rPr>
          <w:rFonts w:ascii="Arial" w:hAnsi="Arial" w:cs="Arial"/>
        </w:rPr>
        <w:t>,and</w:t>
      </w:r>
      <w:proofErr w:type="spellEnd"/>
      <w:r>
        <w:rPr>
          <w:rFonts w:ascii="Arial" w:hAnsi="Arial" w:cs="Arial"/>
        </w:rPr>
        <w:t xml:space="preserve"> </w:t>
      </w:r>
      <w:proofErr w:type="spellStart"/>
      <w:r w:rsidRPr="00610FA9">
        <w:rPr>
          <w:rFonts w:ascii="Arial" w:hAnsi="Arial" w:cs="Arial"/>
        </w:rPr>
        <w:t>hydrotesting</w:t>
      </w:r>
      <w:proofErr w:type="spellEnd"/>
      <w:r w:rsidRPr="00610FA9">
        <w:rPr>
          <w:rFonts w:ascii="Arial" w:hAnsi="Arial" w:cs="Arial"/>
        </w:rPr>
        <w:t xml:space="preserve">  </w:t>
      </w:r>
    </w:p>
    <w:p w:rsidR="000377F7" w:rsidRPr="005B27D8" w:rsidRDefault="000377F7" w:rsidP="000377F7">
      <w:pPr>
        <w:rPr>
          <w:rFonts w:ascii="Garamond" w:hAnsi="Garamond"/>
          <w:b/>
          <w:spacing w:val="52"/>
          <w:sz w:val="26"/>
          <w:szCs w:val="26"/>
        </w:rPr>
      </w:pPr>
      <w:r w:rsidRPr="005B27D8">
        <w:rPr>
          <w:rFonts w:ascii="Garamond" w:hAnsi="Garamond"/>
          <w:b/>
          <w:spacing w:val="52"/>
          <w:sz w:val="26"/>
          <w:szCs w:val="26"/>
        </w:rPr>
        <w:t>Employment History</w:t>
      </w:r>
    </w:p>
    <w:p w:rsidR="00D44202" w:rsidRDefault="008D6F29">
      <w:pPr>
        <w:pStyle w:val="BodyTextIndent"/>
        <w:tabs>
          <w:tab w:val="clear" w:pos="720"/>
        </w:tabs>
        <w:ind w:left="0"/>
      </w:pPr>
      <w:r>
        <w:rPr>
          <w:color w:val="003366"/>
        </w:rPr>
        <w:pict>
          <v:line id="_x0000_s1034" style="position:absolute;left:0;text-align:left;z-index:251656704" from="159.75pt,.95pt" to="520.5pt,.95pt" strokeweight=".26mm">
            <v:stroke joinstyle="miter"/>
            <v:shadow on="t" color="black" opacity="32786f" offset="-1.05mm,-1.05mm"/>
          </v:line>
        </w:pict>
      </w:r>
      <w:r w:rsidR="00D44202">
        <w:tab/>
      </w:r>
    </w:p>
    <w:p w:rsidR="00793D85" w:rsidRDefault="00793D85" w:rsidP="000377F7">
      <w:pPr>
        <w:pStyle w:val="BodyTextIndent"/>
        <w:tabs>
          <w:tab w:val="clear" w:pos="720"/>
        </w:tabs>
        <w:ind w:left="0"/>
        <w:rPr>
          <w:b/>
          <w:bCs/>
          <w:iCs/>
          <w:spacing w:val="6"/>
        </w:rPr>
      </w:pPr>
      <w:r>
        <w:rPr>
          <w:b/>
          <w:bCs/>
          <w:iCs/>
          <w:spacing w:val="6"/>
        </w:rPr>
        <w:t>Organization</w:t>
      </w:r>
      <w:r>
        <w:rPr>
          <w:b/>
          <w:bCs/>
          <w:iCs/>
          <w:spacing w:val="6"/>
        </w:rPr>
        <w:tab/>
      </w:r>
      <w:r>
        <w:rPr>
          <w:b/>
          <w:bCs/>
          <w:iCs/>
          <w:spacing w:val="6"/>
        </w:rPr>
        <w:tab/>
        <w:t>:</w:t>
      </w:r>
      <w:r>
        <w:rPr>
          <w:b/>
          <w:bCs/>
          <w:iCs/>
          <w:spacing w:val="6"/>
        </w:rPr>
        <w:tab/>
      </w:r>
      <w:r w:rsidR="00A26AC8">
        <w:rPr>
          <w:b/>
          <w:bCs/>
          <w:iCs/>
          <w:spacing w:val="6"/>
        </w:rPr>
        <w:t>AL HUSAM GEN.CONTRACTING EST. ABU DHABI UAE</w:t>
      </w:r>
    </w:p>
    <w:p w:rsidR="00793D85" w:rsidRDefault="00793D85" w:rsidP="00793D85">
      <w:pPr>
        <w:pStyle w:val="BodyTextIndent"/>
        <w:tabs>
          <w:tab w:val="clear" w:pos="720"/>
        </w:tabs>
        <w:ind w:left="0"/>
        <w:rPr>
          <w:b/>
          <w:bCs/>
          <w:iCs/>
          <w:spacing w:val="6"/>
        </w:rPr>
      </w:pPr>
      <w:r>
        <w:rPr>
          <w:b/>
          <w:bCs/>
          <w:iCs/>
          <w:spacing w:val="6"/>
        </w:rPr>
        <w:t>Job Title</w:t>
      </w:r>
      <w:r>
        <w:rPr>
          <w:b/>
          <w:bCs/>
          <w:iCs/>
          <w:spacing w:val="6"/>
        </w:rPr>
        <w:tab/>
      </w:r>
      <w:r>
        <w:rPr>
          <w:b/>
          <w:bCs/>
          <w:iCs/>
          <w:spacing w:val="6"/>
        </w:rPr>
        <w:tab/>
        <w:t xml:space="preserve">: </w:t>
      </w:r>
      <w:r>
        <w:rPr>
          <w:b/>
          <w:bCs/>
          <w:iCs/>
          <w:spacing w:val="6"/>
        </w:rPr>
        <w:tab/>
      </w:r>
      <w:r w:rsidR="00A26AC8">
        <w:rPr>
          <w:b/>
          <w:bCs/>
          <w:iCs/>
          <w:spacing w:val="6"/>
        </w:rPr>
        <w:t>Supervisor</w:t>
      </w:r>
      <w:r w:rsidR="0072155C">
        <w:rPr>
          <w:b/>
          <w:bCs/>
          <w:iCs/>
          <w:spacing w:val="6"/>
        </w:rPr>
        <w:t>/Land Surveyor</w:t>
      </w:r>
    </w:p>
    <w:p w:rsidR="000C7B1E" w:rsidRDefault="00793D85" w:rsidP="000377F7">
      <w:pPr>
        <w:pStyle w:val="BodyTextIndent"/>
        <w:tabs>
          <w:tab w:val="clear" w:pos="720"/>
        </w:tabs>
        <w:ind w:left="0"/>
        <w:rPr>
          <w:b/>
          <w:bCs/>
          <w:iCs/>
          <w:spacing w:val="6"/>
        </w:rPr>
      </w:pPr>
      <w:r>
        <w:rPr>
          <w:b/>
          <w:bCs/>
          <w:iCs/>
          <w:spacing w:val="6"/>
        </w:rPr>
        <w:t>Period</w:t>
      </w:r>
      <w:r>
        <w:rPr>
          <w:b/>
          <w:bCs/>
          <w:iCs/>
          <w:spacing w:val="6"/>
        </w:rPr>
        <w:tab/>
      </w:r>
      <w:r>
        <w:rPr>
          <w:b/>
          <w:bCs/>
          <w:iCs/>
          <w:spacing w:val="6"/>
        </w:rPr>
        <w:tab/>
      </w:r>
      <w:r>
        <w:rPr>
          <w:b/>
          <w:bCs/>
          <w:iCs/>
          <w:spacing w:val="6"/>
        </w:rPr>
        <w:tab/>
        <w:t>:</w:t>
      </w:r>
      <w:r>
        <w:rPr>
          <w:b/>
          <w:bCs/>
          <w:iCs/>
          <w:spacing w:val="6"/>
        </w:rPr>
        <w:tab/>
      </w:r>
      <w:r w:rsidR="00A26AC8">
        <w:rPr>
          <w:b/>
          <w:bCs/>
          <w:iCs/>
          <w:spacing w:val="6"/>
        </w:rPr>
        <w:t>Sep 2008 to till date</w:t>
      </w:r>
    </w:p>
    <w:p w:rsidR="00945648" w:rsidRDefault="00945648" w:rsidP="000377F7">
      <w:pPr>
        <w:pStyle w:val="BodyTextIndent"/>
        <w:tabs>
          <w:tab w:val="clear" w:pos="720"/>
        </w:tabs>
        <w:ind w:left="0"/>
        <w:rPr>
          <w:b/>
          <w:bCs/>
          <w:iCs/>
          <w:spacing w:val="6"/>
        </w:rPr>
      </w:pPr>
    </w:p>
    <w:p w:rsidR="005975CB" w:rsidRDefault="005975CB" w:rsidP="000377F7">
      <w:pPr>
        <w:pStyle w:val="BodyTextIndent"/>
        <w:tabs>
          <w:tab w:val="clear" w:pos="720"/>
        </w:tabs>
        <w:ind w:left="0"/>
        <w:rPr>
          <w:b/>
          <w:bCs/>
          <w:iCs/>
          <w:spacing w:val="6"/>
        </w:rPr>
      </w:pPr>
      <w:r>
        <w:rPr>
          <w:b/>
          <w:bCs/>
          <w:iCs/>
          <w:spacing w:val="6"/>
        </w:rPr>
        <w:t>Current Project</w:t>
      </w:r>
      <w:r>
        <w:rPr>
          <w:b/>
          <w:bCs/>
          <w:iCs/>
          <w:spacing w:val="6"/>
        </w:rPr>
        <w:tab/>
        <w:t>:</w:t>
      </w:r>
      <w:r>
        <w:rPr>
          <w:b/>
          <w:bCs/>
          <w:iCs/>
          <w:spacing w:val="6"/>
        </w:rPr>
        <w:tab/>
        <w:t>A330 ADCO supply</w:t>
      </w:r>
    </w:p>
    <w:p w:rsidR="005975CB" w:rsidRDefault="005975CB" w:rsidP="000377F7">
      <w:pPr>
        <w:pStyle w:val="BodyTextIndent"/>
        <w:tabs>
          <w:tab w:val="clear" w:pos="720"/>
        </w:tabs>
        <w:ind w:left="0"/>
        <w:rPr>
          <w:b/>
          <w:bCs/>
          <w:iCs/>
          <w:spacing w:val="6"/>
        </w:rPr>
      </w:pPr>
      <w:r>
        <w:rPr>
          <w:b/>
          <w:bCs/>
          <w:iCs/>
          <w:spacing w:val="6"/>
        </w:rPr>
        <w:tab/>
      </w:r>
      <w:r>
        <w:rPr>
          <w:b/>
          <w:bCs/>
          <w:iCs/>
          <w:spacing w:val="6"/>
        </w:rPr>
        <w:tab/>
      </w:r>
      <w:r>
        <w:rPr>
          <w:b/>
          <w:bCs/>
          <w:iCs/>
          <w:spacing w:val="6"/>
        </w:rPr>
        <w:tab/>
      </w:r>
      <w:r>
        <w:rPr>
          <w:b/>
          <w:bCs/>
          <w:iCs/>
          <w:spacing w:val="6"/>
        </w:rPr>
        <w:tab/>
        <w:t xml:space="preserve">Working as a job Performer </w:t>
      </w:r>
      <w:proofErr w:type="spellStart"/>
      <w:r>
        <w:rPr>
          <w:b/>
          <w:bCs/>
          <w:iCs/>
          <w:spacing w:val="6"/>
        </w:rPr>
        <w:t>Bab.Buhasa</w:t>
      </w:r>
      <w:proofErr w:type="gramStart"/>
      <w:r>
        <w:rPr>
          <w:b/>
          <w:bCs/>
          <w:iCs/>
          <w:spacing w:val="6"/>
        </w:rPr>
        <w:t>,Asab,Oile</w:t>
      </w:r>
      <w:proofErr w:type="spellEnd"/>
      <w:proofErr w:type="gramEnd"/>
      <w:r>
        <w:rPr>
          <w:b/>
          <w:bCs/>
          <w:iCs/>
          <w:spacing w:val="6"/>
        </w:rPr>
        <w:t xml:space="preserve"> field Areas</w:t>
      </w:r>
    </w:p>
    <w:p w:rsidR="00693EDF" w:rsidRDefault="00693EDF" w:rsidP="00945648">
      <w:pPr>
        <w:pStyle w:val="BodyTextIndent"/>
        <w:tabs>
          <w:tab w:val="clear" w:pos="720"/>
        </w:tabs>
        <w:spacing w:line="276" w:lineRule="auto"/>
        <w:ind w:left="1440" w:hanging="1440"/>
        <w:jc w:val="left"/>
        <w:rPr>
          <w:b/>
          <w:bCs/>
          <w:iCs/>
          <w:spacing w:val="6"/>
        </w:rPr>
      </w:pPr>
    </w:p>
    <w:p w:rsidR="00945648" w:rsidRDefault="00945648" w:rsidP="00945648">
      <w:pPr>
        <w:pStyle w:val="BodyTextIndent"/>
        <w:tabs>
          <w:tab w:val="clear" w:pos="720"/>
        </w:tabs>
        <w:spacing w:line="276" w:lineRule="auto"/>
        <w:ind w:left="1440" w:hanging="1440"/>
        <w:jc w:val="left"/>
        <w:rPr>
          <w:b/>
          <w:bCs/>
          <w:iCs/>
          <w:spacing w:val="6"/>
        </w:rPr>
      </w:pPr>
      <w:r>
        <w:rPr>
          <w:b/>
          <w:bCs/>
          <w:iCs/>
          <w:spacing w:val="6"/>
        </w:rPr>
        <w:t>Project Brief</w:t>
      </w:r>
      <w:r>
        <w:rPr>
          <w:b/>
          <w:bCs/>
          <w:iCs/>
          <w:spacing w:val="6"/>
        </w:rPr>
        <w:tab/>
      </w:r>
      <w:r>
        <w:rPr>
          <w:b/>
          <w:bCs/>
          <w:iCs/>
          <w:spacing w:val="6"/>
        </w:rPr>
        <w:tab/>
        <w:t>:</w:t>
      </w:r>
      <w:r>
        <w:rPr>
          <w:b/>
          <w:bCs/>
          <w:iCs/>
          <w:spacing w:val="6"/>
        </w:rPr>
        <w:tab/>
        <w:t>Strategic Water Storage/</w:t>
      </w:r>
      <w:proofErr w:type="spellStart"/>
      <w:r>
        <w:rPr>
          <w:b/>
          <w:bCs/>
          <w:iCs/>
          <w:spacing w:val="6"/>
        </w:rPr>
        <w:t>Recovery</w:t>
      </w:r>
      <w:proofErr w:type="gramStart"/>
      <w:r>
        <w:rPr>
          <w:b/>
          <w:bCs/>
          <w:iCs/>
          <w:spacing w:val="6"/>
        </w:rPr>
        <w:t>,Cutting,Filling</w:t>
      </w:r>
      <w:proofErr w:type="gramEnd"/>
      <w:r>
        <w:rPr>
          <w:b/>
          <w:bCs/>
          <w:iCs/>
          <w:spacing w:val="6"/>
        </w:rPr>
        <w:t>&amp;Levelling</w:t>
      </w:r>
      <w:proofErr w:type="spellEnd"/>
    </w:p>
    <w:p w:rsidR="00945648" w:rsidRDefault="00945648" w:rsidP="00945648">
      <w:pPr>
        <w:pStyle w:val="BodyTextIndent"/>
        <w:tabs>
          <w:tab w:val="clear" w:pos="720"/>
        </w:tabs>
        <w:spacing w:line="276" w:lineRule="auto"/>
        <w:ind w:left="1440" w:hanging="1440"/>
        <w:jc w:val="left"/>
        <w:rPr>
          <w:b/>
          <w:bCs/>
          <w:iCs/>
          <w:spacing w:val="6"/>
        </w:rPr>
      </w:pPr>
      <w:r>
        <w:rPr>
          <w:b/>
          <w:bCs/>
          <w:iCs/>
          <w:spacing w:val="6"/>
        </w:rPr>
        <w:t xml:space="preserve">                                            Project in </w:t>
      </w:r>
      <w:proofErr w:type="spellStart"/>
      <w:r>
        <w:rPr>
          <w:b/>
          <w:bCs/>
          <w:iCs/>
          <w:spacing w:val="6"/>
        </w:rPr>
        <w:t>Liwa</w:t>
      </w:r>
      <w:proofErr w:type="spellEnd"/>
      <w:proofErr w:type="gramStart"/>
      <w:r>
        <w:rPr>
          <w:b/>
          <w:bCs/>
          <w:iCs/>
          <w:spacing w:val="6"/>
        </w:rPr>
        <w:t>..</w:t>
      </w:r>
      <w:proofErr w:type="gramEnd"/>
    </w:p>
    <w:p w:rsidR="00945648" w:rsidRDefault="00945648" w:rsidP="00945648">
      <w:pPr>
        <w:pStyle w:val="BodyTextIndent"/>
        <w:tabs>
          <w:tab w:val="clear" w:pos="720"/>
        </w:tabs>
        <w:spacing w:line="276" w:lineRule="auto"/>
        <w:ind w:left="0"/>
        <w:rPr>
          <w:b/>
          <w:bCs/>
          <w:iCs/>
          <w:spacing w:val="6"/>
        </w:rPr>
      </w:pPr>
      <w:r>
        <w:rPr>
          <w:b/>
          <w:bCs/>
          <w:iCs/>
          <w:spacing w:val="6"/>
        </w:rPr>
        <w:t xml:space="preserve">Client </w:t>
      </w:r>
      <w:r>
        <w:rPr>
          <w:b/>
          <w:bCs/>
          <w:iCs/>
          <w:spacing w:val="6"/>
        </w:rPr>
        <w:tab/>
      </w:r>
      <w:r>
        <w:rPr>
          <w:b/>
          <w:bCs/>
          <w:iCs/>
          <w:spacing w:val="6"/>
        </w:rPr>
        <w:tab/>
      </w:r>
      <w:r>
        <w:rPr>
          <w:b/>
          <w:bCs/>
          <w:iCs/>
          <w:spacing w:val="6"/>
        </w:rPr>
        <w:tab/>
        <w:t>:</w:t>
      </w:r>
      <w:r>
        <w:rPr>
          <w:b/>
          <w:bCs/>
          <w:iCs/>
          <w:spacing w:val="6"/>
        </w:rPr>
        <w:tab/>
        <w:t>Abu Dhabi Water &amp; Electricity Authority</w:t>
      </w:r>
    </w:p>
    <w:p w:rsidR="00945648" w:rsidRDefault="00945648" w:rsidP="00945648">
      <w:pPr>
        <w:pStyle w:val="BodyTextIndent"/>
        <w:tabs>
          <w:tab w:val="clear" w:pos="720"/>
        </w:tabs>
        <w:spacing w:line="276" w:lineRule="auto"/>
        <w:ind w:left="0"/>
        <w:rPr>
          <w:b/>
          <w:bCs/>
          <w:iCs/>
          <w:spacing w:val="6"/>
        </w:rPr>
      </w:pPr>
      <w:r>
        <w:rPr>
          <w:b/>
          <w:bCs/>
          <w:iCs/>
          <w:spacing w:val="6"/>
        </w:rPr>
        <w:t>Consultant</w:t>
      </w:r>
      <w:r>
        <w:rPr>
          <w:b/>
          <w:bCs/>
          <w:iCs/>
          <w:spacing w:val="6"/>
        </w:rPr>
        <w:tab/>
      </w:r>
      <w:r>
        <w:rPr>
          <w:b/>
          <w:bCs/>
          <w:iCs/>
          <w:spacing w:val="6"/>
        </w:rPr>
        <w:tab/>
        <w:t>:</w:t>
      </w:r>
      <w:r>
        <w:rPr>
          <w:b/>
          <w:bCs/>
          <w:iCs/>
          <w:spacing w:val="6"/>
        </w:rPr>
        <w:tab/>
        <w:t xml:space="preserve">Dornier Consulting </w:t>
      </w:r>
    </w:p>
    <w:p w:rsidR="00A26AC8" w:rsidRDefault="00A26AC8" w:rsidP="000377F7">
      <w:pPr>
        <w:pStyle w:val="BodyTextIndent"/>
        <w:tabs>
          <w:tab w:val="clear" w:pos="720"/>
        </w:tabs>
        <w:ind w:left="0"/>
        <w:rPr>
          <w:b/>
          <w:bCs/>
          <w:iCs/>
          <w:spacing w:val="6"/>
        </w:rPr>
      </w:pPr>
    </w:p>
    <w:p w:rsidR="00A26AC8" w:rsidRDefault="00A26AC8" w:rsidP="000377F7">
      <w:pPr>
        <w:pStyle w:val="BodyTextIndent"/>
        <w:tabs>
          <w:tab w:val="clear" w:pos="720"/>
        </w:tabs>
        <w:ind w:left="0"/>
        <w:rPr>
          <w:b/>
          <w:bCs/>
          <w:iCs/>
          <w:spacing w:val="6"/>
        </w:rPr>
      </w:pPr>
      <w:r>
        <w:rPr>
          <w:b/>
          <w:bCs/>
          <w:iCs/>
          <w:spacing w:val="6"/>
        </w:rPr>
        <w:t>Project Brief</w:t>
      </w:r>
      <w:r>
        <w:rPr>
          <w:b/>
          <w:bCs/>
          <w:iCs/>
          <w:spacing w:val="6"/>
        </w:rPr>
        <w:tab/>
      </w:r>
      <w:r>
        <w:rPr>
          <w:b/>
          <w:bCs/>
          <w:iCs/>
          <w:spacing w:val="6"/>
        </w:rPr>
        <w:tab/>
        <w:t>:</w:t>
      </w:r>
      <w:r>
        <w:rPr>
          <w:b/>
          <w:bCs/>
          <w:iCs/>
          <w:spacing w:val="6"/>
        </w:rPr>
        <w:tab/>
        <w:t>Dubai Metro Chilled Water Pipeline Projects.</w:t>
      </w:r>
    </w:p>
    <w:p w:rsidR="001A0409" w:rsidRDefault="00A26AC8" w:rsidP="00A26AC8">
      <w:pPr>
        <w:pStyle w:val="BodyTextIndent"/>
        <w:tabs>
          <w:tab w:val="clear" w:pos="720"/>
        </w:tabs>
        <w:ind w:left="2160" w:firstLine="720"/>
        <w:rPr>
          <w:b/>
          <w:bCs/>
          <w:iCs/>
          <w:spacing w:val="6"/>
        </w:rPr>
      </w:pPr>
      <w:proofErr w:type="gramStart"/>
      <w:r>
        <w:rPr>
          <w:b/>
          <w:bCs/>
          <w:iCs/>
          <w:spacing w:val="6"/>
        </w:rPr>
        <w:t>Supply of Chilled Water Pipeline to all Dubai Metro station.</w:t>
      </w:r>
      <w:proofErr w:type="gramEnd"/>
    </w:p>
    <w:p w:rsidR="00A26AC8" w:rsidRDefault="001A0409" w:rsidP="000377F7">
      <w:pPr>
        <w:pStyle w:val="BodyTextIndent"/>
        <w:tabs>
          <w:tab w:val="clear" w:pos="720"/>
        </w:tabs>
        <w:ind w:left="0"/>
        <w:rPr>
          <w:b/>
          <w:bCs/>
          <w:iCs/>
          <w:spacing w:val="6"/>
        </w:rPr>
      </w:pPr>
      <w:r>
        <w:rPr>
          <w:b/>
          <w:bCs/>
          <w:iCs/>
          <w:spacing w:val="6"/>
        </w:rPr>
        <w:t xml:space="preserve">Client </w:t>
      </w:r>
      <w:r>
        <w:rPr>
          <w:b/>
          <w:bCs/>
          <w:iCs/>
          <w:spacing w:val="6"/>
        </w:rPr>
        <w:tab/>
      </w:r>
      <w:r>
        <w:rPr>
          <w:b/>
          <w:bCs/>
          <w:iCs/>
          <w:spacing w:val="6"/>
        </w:rPr>
        <w:tab/>
      </w:r>
      <w:r>
        <w:rPr>
          <w:b/>
          <w:bCs/>
          <w:iCs/>
          <w:spacing w:val="6"/>
        </w:rPr>
        <w:tab/>
        <w:t>:</w:t>
      </w:r>
      <w:r>
        <w:rPr>
          <w:b/>
          <w:bCs/>
          <w:iCs/>
          <w:spacing w:val="6"/>
        </w:rPr>
        <w:tab/>
      </w:r>
      <w:proofErr w:type="spellStart"/>
      <w:r>
        <w:rPr>
          <w:b/>
          <w:bCs/>
          <w:iCs/>
          <w:spacing w:val="6"/>
        </w:rPr>
        <w:t>Tabreed</w:t>
      </w:r>
      <w:proofErr w:type="spellEnd"/>
    </w:p>
    <w:p w:rsidR="001A0409" w:rsidRDefault="001A0409" w:rsidP="000377F7">
      <w:pPr>
        <w:pStyle w:val="BodyTextIndent"/>
        <w:tabs>
          <w:tab w:val="clear" w:pos="720"/>
        </w:tabs>
        <w:ind w:left="0"/>
        <w:rPr>
          <w:b/>
          <w:bCs/>
          <w:iCs/>
          <w:spacing w:val="6"/>
        </w:rPr>
      </w:pPr>
      <w:r>
        <w:rPr>
          <w:b/>
          <w:bCs/>
          <w:iCs/>
          <w:spacing w:val="6"/>
        </w:rPr>
        <w:t>Consultant</w:t>
      </w:r>
      <w:r>
        <w:rPr>
          <w:b/>
          <w:bCs/>
          <w:iCs/>
          <w:spacing w:val="6"/>
        </w:rPr>
        <w:tab/>
      </w:r>
      <w:r>
        <w:rPr>
          <w:b/>
          <w:bCs/>
          <w:iCs/>
          <w:spacing w:val="6"/>
        </w:rPr>
        <w:tab/>
        <w:t>:</w:t>
      </w:r>
      <w:r>
        <w:rPr>
          <w:b/>
          <w:bCs/>
          <w:iCs/>
          <w:spacing w:val="6"/>
        </w:rPr>
        <w:tab/>
        <w:t xml:space="preserve">Parsons International Limited </w:t>
      </w:r>
    </w:p>
    <w:p w:rsidR="001A0409" w:rsidRDefault="001A0409" w:rsidP="001A0409">
      <w:pPr>
        <w:pStyle w:val="BodyTextIndent"/>
        <w:tabs>
          <w:tab w:val="clear" w:pos="720"/>
        </w:tabs>
        <w:ind w:left="2160" w:firstLine="720"/>
        <w:rPr>
          <w:b/>
          <w:bCs/>
          <w:iCs/>
          <w:spacing w:val="6"/>
        </w:rPr>
      </w:pPr>
      <w:proofErr w:type="spellStart"/>
      <w:r>
        <w:rPr>
          <w:b/>
          <w:bCs/>
          <w:iCs/>
          <w:spacing w:val="6"/>
        </w:rPr>
        <w:t>Stanely</w:t>
      </w:r>
      <w:proofErr w:type="spellEnd"/>
      <w:r>
        <w:rPr>
          <w:b/>
          <w:bCs/>
          <w:iCs/>
          <w:spacing w:val="6"/>
        </w:rPr>
        <w:t xml:space="preserve"> Consultants</w:t>
      </w:r>
    </w:p>
    <w:p w:rsidR="001A0409" w:rsidRDefault="001A0409" w:rsidP="001A0409">
      <w:pPr>
        <w:pStyle w:val="BodyTextIndent"/>
        <w:tabs>
          <w:tab w:val="clear" w:pos="720"/>
        </w:tabs>
        <w:ind w:left="2160" w:firstLine="720"/>
        <w:rPr>
          <w:b/>
          <w:bCs/>
          <w:iCs/>
          <w:spacing w:val="6"/>
        </w:rPr>
      </w:pPr>
    </w:p>
    <w:p w:rsidR="001A0409" w:rsidRPr="001A0409" w:rsidRDefault="00945648" w:rsidP="00945648">
      <w:pPr>
        <w:pStyle w:val="BodyTextIndent"/>
        <w:tabs>
          <w:tab w:val="clear" w:pos="720"/>
        </w:tabs>
        <w:ind w:left="0"/>
        <w:rPr>
          <w:b/>
          <w:bCs/>
          <w:iCs/>
          <w:spacing w:val="6"/>
        </w:rPr>
      </w:pPr>
      <w:r>
        <w:rPr>
          <w:b/>
          <w:bCs/>
          <w:iCs/>
          <w:spacing w:val="6"/>
        </w:rPr>
        <w:t>Project Brief</w:t>
      </w:r>
      <w:r>
        <w:rPr>
          <w:b/>
          <w:bCs/>
          <w:iCs/>
          <w:spacing w:val="6"/>
        </w:rPr>
        <w:tab/>
      </w:r>
      <w:r>
        <w:rPr>
          <w:b/>
          <w:bCs/>
          <w:iCs/>
          <w:spacing w:val="6"/>
        </w:rPr>
        <w:tab/>
        <w:t>:</w:t>
      </w:r>
      <w:r>
        <w:rPr>
          <w:b/>
          <w:bCs/>
          <w:iCs/>
          <w:spacing w:val="6"/>
        </w:rPr>
        <w:tab/>
      </w:r>
      <w:r w:rsidR="001A0409" w:rsidRPr="001A0409">
        <w:rPr>
          <w:b/>
          <w:bCs/>
          <w:iCs/>
          <w:spacing w:val="6"/>
        </w:rPr>
        <w:t>Dolphin Energy Project</w:t>
      </w:r>
    </w:p>
    <w:p w:rsidR="001A0409" w:rsidRDefault="001A0409" w:rsidP="001A0409">
      <w:pPr>
        <w:pStyle w:val="BodyTextIndent"/>
        <w:tabs>
          <w:tab w:val="clear" w:pos="720"/>
        </w:tabs>
        <w:ind w:left="2160" w:firstLine="720"/>
        <w:rPr>
          <w:b/>
          <w:bCs/>
          <w:iCs/>
          <w:spacing w:val="6"/>
        </w:rPr>
      </w:pPr>
      <w:r>
        <w:rPr>
          <w:b/>
          <w:bCs/>
          <w:iCs/>
          <w:spacing w:val="6"/>
        </w:rPr>
        <w:t>Gas Pipeline &amp;Fencing form Al -</w:t>
      </w:r>
      <w:proofErr w:type="spellStart"/>
      <w:r>
        <w:rPr>
          <w:b/>
          <w:bCs/>
          <w:iCs/>
          <w:spacing w:val="6"/>
        </w:rPr>
        <w:t>Ain</w:t>
      </w:r>
      <w:proofErr w:type="spellEnd"/>
      <w:r>
        <w:rPr>
          <w:b/>
          <w:bCs/>
          <w:iCs/>
          <w:spacing w:val="6"/>
        </w:rPr>
        <w:t xml:space="preserve"> to Fujairah</w:t>
      </w:r>
    </w:p>
    <w:p w:rsidR="001A0409" w:rsidRDefault="001A0409" w:rsidP="001A0409">
      <w:pPr>
        <w:pStyle w:val="BodyTextIndent"/>
        <w:tabs>
          <w:tab w:val="clear" w:pos="720"/>
        </w:tabs>
        <w:ind w:left="0"/>
        <w:rPr>
          <w:b/>
          <w:bCs/>
          <w:iCs/>
          <w:spacing w:val="6"/>
        </w:rPr>
      </w:pPr>
      <w:r>
        <w:rPr>
          <w:b/>
          <w:bCs/>
          <w:iCs/>
          <w:spacing w:val="6"/>
        </w:rPr>
        <w:t xml:space="preserve">Client </w:t>
      </w:r>
      <w:r>
        <w:rPr>
          <w:b/>
          <w:bCs/>
          <w:iCs/>
          <w:spacing w:val="6"/>
        </w:rPr>
        <w:tab/>
      </w:r>
      <w:r>
        <w:rPr>
          <w:b/>
          <w:bCs/>
          <w:iCs/>
          <w:spacing w:val="6"/>
        </w:rPr>
        <w:tab/>
      </w:r>
      <w:r>
        <w:rPr>
          <w:b/>
          <w:bCs/>
          <w:iCs/>
          <w:spacing w:val="6"/>
        </w:rPr>
        <w:tab/>
        <w:t>:</w:t>
      </w:r>
      <w:r>
        <w:rPr>
          <w:b/>
          <w:bCs/>
          <w:iCs/>
          <w:spacing w:val="6"/>
        </w:rPr>
        <w:tab/>
        <w:t>Dolphin</w:t>
      </w:r>
    </w:p>
    <w:p w:rsidR="001A0409" w:rsidRDefault="001A0409" w:rsidP="001A0409">
      <w:pPr>
        <w:pStyle w:val="BodyTextIndent"/>
        <w:tabs>
          <w:tab w:val="clear" w:pos="720"/>
        </w:tabs>
        <w:ind w:left="0"/>
        <w:rPr>
          <w:b/>
          <w:bCs/>
          <w:iCs/>
          <w:spacing w:val="6"/>
        </w:rPr>
      </w:pPr>
      <w:r>
        <w:rPr>
          <w:b/>
          <w:bCs/>
          <w:iCs/>
          <w:spacing w:val="6"/>
        </w:rPr>
        <w:t>Consultant</w:t>
      </w:r>
      <w:r>
        <w:rPr>
          <w:b/>
          <w:bCs/>
          <w:iCs/>
          <w:spacing w:val="6"/>
        </w:rPr>
        <w:tab/>
      </w:r>
      <w:r>
        <w:rPr>
          <w:b/>
          <w:bCs/>
          <w:iCs/>
          <w:spacing w:val="6"/>
        </w:rPr>
        <w:tab/>
        <w:t>:</w:t>
      </w:r>
      <w:r>
        <w:rPr>
          <w:b/>
          <w:bCs/>
          <w:iCs/>
          <w:spacing w:val="6"/>
        </w:rPr>
        <w:tab/>
        <w:t>Dolphin</w:t>
      </w:r>
    </w:p>
    <w:p w:rsidR="00793D85" w:rsidRDefault="00793D85" w:rsidP="000377F7">
      <w:pPr>
        <w:pStyle w:val="BodyTextIndent"/>
        <w:tabs>
          <w:tab w:val="clear" w:pos="720"/>
        </w:tabs>
        <w:ind w:left="0"/>
        <w:rPr>
          <w:b/>
          <w:bCs/>
          <w:iCs/>
          <w:spacing w:val="6"/>
        </w:rPr>
      </w:pPr>
    </w:p>
    <w:p w:rsidR="00793D85" w:rsidRDefault="00793D85" w:rsidP="000377F7">
      <w:pPr>
        <w:pStyle w:val="BodyTextIndent"/>
        <w:tabs>
          <w:tab w:val="clear" w:pos="720"/>
        </w:tabs>
        <w:ind w:left="0"/>
        <w:rPr>
          <w:b/>
          <w:bCs/>
          <w:iCs/>
          <w:spacing w:val="6"/>
        </w:rPr>
      </w:pPr>
    </w:p>
    <w:p w:rsidR="00C622F3" w:rsidRDefault="00C622F3" w:rsidP="00E33505">
      <w:pPr>
        <w:pStyle w:val="BodyTextIndent"/>
        <w:tabs>
          <w:tab w:val="clear" w:pos="720"/>
        </w:tabs>
        <w:ind w:left="0"/>
        <w:rPr>
          <w:b/>
          <w:bCs/>
          <w:iCs/>
          <w:spacing w:val="6"/>
        </w:rPr>
      </w:pPr>
    </w:p>
    <w:p w:rsidR="00E33505" w:rsidRDefault="00793D85" w:rsidP="00E33505">
      <w:pPr>
        <w:pStyle w:val="BodyTextIndent"/>
        <w:tabs>
          <w:tab w:val="clear" w:pos="720"/>
        </w:tabs>
        <w:ind w:left="0"/>
        <w:rPr>
          <w:b/>
          <w:bCs/>
          <w:iCs/>
          <w:spacing w:val="6"/>
        </w:rPr>
      </w:pPr>
      <w:r>
        <w:rPr>
          <w:b/>
          <w:bCs/>
          <w:iCs/>
          <w:spacing w:val="6"/>
        </w:rPr>
        <w:lastRenderedPageBreak/>
        <w:t>Organization</w:t>
      </w:r>
      <w:r>
        <w:rPr>
          <w:b/>
          <w:bCs/>
          <w:iCs/>
          <w:spacing w:val="6"/>
        </w:rPr>
        <w:tab/>
      </w:r>
      <w:r>
        <w:rPr>
          <w:b/>
          <w:bCs/>
          <w:iCs/>
          <w:spacing w:val="6"/>
        </w:rPr>
        <w:tab/>
        <w:t>:</w:t>
      </w:r>
      <w:r>
        <w:rPr>
          <w:b/>
          <w:bCs/>
          <w:iCs/>
          <w:spacing w:val="6"/>
        </w:rPr>
        <w:tab/>
      </w:r>
      <w:r w:rsidR="001A0409">
        <w:rPr>
          <w:b/>
          <w:bCs/>
          <w:iCs/>
          <w:spacing w:val="6"/>
        </w:rPr>
        <w:t>M/</w:t>
      </w:r>
      <w:proofErr w:type="gramStart"/>
      <w:r w:rsidR="001A0409">
        <w:rPr>
          <w:b/>
          <w:bCs/>
          <w:iCs/>
          <w:spacing w:val="6"/>
        </w:rPr>
        <w:t>S  HABIB</w:t>
      </w:r>
      <w:proofErr w:type="gramEnd"/>
      <w:r w:rsidR="001A0409">
        <w:rPr>
          <w:b/>
          <w:bCs/>
          <w:iCs/>
          <w:spacing w:val="6"/>
        </w:rPr>
        <w:t xml:space="preserve"> RAFIQ CONTRACING CO. PAKISTAN</w:t>
      </w:r>
    </w:p>
    <w:p w:rsidR="00EC6D9C" w:rsidRDefault="00793D85" w:rsidP="00793D85">
      <w:pPr>
        <w:pStyle w:val="BodyTextIndent"/>
        <w:tabs>
          <w:tab w:val="clear" w:pos="720"/>
        </w:tabs>
        <w:ind w:left="0"/>
        <w:rPr>
          <w:b/>
          <w:bCs/>
          <w:iCs/>
          <w:spacing w:val="6"/>
        </w:rPr>
      </w:pPr>
      <w:r w:rsidRPr="000377F7">
        <w:rPr>
          <w:b/>
          <w:bCs/>
          <w:iCs/>
          <w:spacing w:val="6"/>
        </w:rPr>
        <w:t>Job Title</w:t>
      </w:r>
      <w:r>
        <w:rPr>
          <w:b/>
          <w:bCs/>
          <w:iCs/>
          <w:spacing w:val="6"/>
        </w:rPr>
        <w:tab/>
      </w:r>
      <w:r>
        <w:rPr>
          <w:b/>
          <w:bCs/>
          <w:iCs/>
          <w:spacing w:val="6"/>
        </w:rPr>
        <w:tab/>
      </w:r>
      <w:r w:rsidRPr="000377F7">
        <w:rPr>
          <w:b/>
          <w:bCs/>
          <w:iCs/>
          <w:spacing w:val="6"/>
        </w:rPr>
        <w:t>:</w:t>
      </w:r>
      <w:r>
        <w:rPr>
          <w:b/>
          <w:bCs/>
          <w:iCs/>
          <w:spacing w:val="6"/>
        </w:rPr>
        <w:tab/>
      </w:r>
      <w:r w:rsidR="001A0409">
        <w:rPr>
          <w:b/>
          <w:bCs/>
          <w:iCs/>
          <w:spacing w:val="6"/>
        </w:rPr>
        <w:t>Civil Supervisor / Surveyor</w:t>
      </w:r>
    </w:p>
    <w:p w:rsidR="004409B3" w:rsidRDefault="00793D85" w:rsidP="00793D85">
      <w:pPr>
        <w:pStyle w:val="BodyTextIndent"/>
        <w:tabs>
          <w:tab w:val="clear" w:pos="720"/>
        </w:tabs>
        <w:ind w:left="0"/>
        <w:rPr>
          <w:b/>
          <w:bCs/>
          <w:iCs/>
          <w:spacing w:val="6"/>
        </w:rPr>
      </w:pPr>
      <w:r>
        <w:rPr>
          <w:b/>
          <w:bCs/>
          <w:iCs/>
          <w:spacing w:val="6"/>
        </w:rPr>
        <w:t>Period</w:t>
      </w:r>
      <w:r>
        <w:rPr>
          <w:b/>
          <w:bCs/>
          <w:iCs/>
          <w:spacing w:val="6"/>
        </w:rPr>
        <w:tab/>
      </w:r>
      <w:r>
        <w:rPr>
          <w:b/>
          <w:bCs/>
          <w:iCs/>
          <w:spacing w:val="6"/>
        </w:rPr>
        <w:tab/>
      </w:r>
      <w:r>
        <w:rPr>
          <w:b/>
          <w:bCs/>
          <w:iCs/>
          <w:spacing w:val="6"/>
        </w:rPr>
        <w:tab/>
        <w:t>:</w:t>
      </w:r>
      <w:r>
        <w:rPr>
          <w:b/>
          <w:bCs/>
          <w:iCs/>
          <w:spacing w:val="6"/>
        </w:rPr>
        <w:tab/>
      </w:r>
      <w:r w:rsidR="001A0409">
        <w:rPr>
          <w:b/>
          <w:bCs/>
          <w:iCs/>
          <w:spacing w:val="6"/>
        </w:rPr>
        <w:t>July 2002 to June 2003</w:t>
      </w:r>
    </w:p>
    <w:p w:rsidR="001A0409" w:rsidRDefault="001A0409" w:rsidP="00793D85">
      <w:pPr>
        <w:pStyle w:val="BodyTextIndent"/>
        <w:tabs>
          <w:tab w:val="clear" w:pos="720"/>
        </w:tabs>
        <w:ind w:left="0"/>
        <w:rPr>
          <w:b/>
          <w:bCs/>
          <w:iCs/>
          <w:spacing w:val="6"/>
        </w:rPr>
      </w:pPr>
      <w:r>
        <w:rPr>
          <w:b/>
          <w:bCs/>
          <w:iCs/>
          <w:spacing w:val="6"/>
        </w:rPr>
        <w:t>Project</w:t>
      </w:r>
      <w:r>
        <w:rPr>
          <w:b/>
          <w:bCs/>
          <w:iCs/>
          <w:spacing w:val="6"/>
        </w:rPr>
        <w:tab/>
      </w:r>
      <w:r>
        <w:rPr>
          <w:b/>
          <w:bCs/>
          <w:iCs/>
          <w:spacing w:val="6"/>
        </w:rPr>
        <w:tab/>
        <w:t xml:space="preserve">: </w:t>
      </w:r>
      <w:r>
        <w:rPr>
          <w:b/>
          <w:bCs/>
          <w:iCs/>
          <w:spacing w:val="6"/>
        </w:rPr>
        <w:tab/>
        <w:t>Construction of Sewerage Water Line</w:t>
      </w:r>
    </w:p>
    <w:p w:rsidR="00793D85" w:rsidRDefault="00793D85">
      <w:pPr>
        <w:tabs>
          <w:tab w:val="left" w:pos="3000"/>
        </w:tabs>
        <w:rPr>
          <w:rFonts w:ascii="Garamond" w:hAnsi="Garamond"/>
          <w:b/>
          <w:spacing w:val="52"/>
          <w:sz w:val="26"/>
          <w:szCs w:val="26"/>
        </w:rPr>
      </w:pPr>
    </w:p>
    <w:p w:rsidR="00A26AC8" w:rsidRDefault="00A26AC8" w:rsidP="00A26AC8">
      <w:pPr>
        <w:pStyle w:val="BodyTextIndent"/>
        <w:tabs>
          <w:tab w:val="clear" w:pos="720"/>
        </w:tabs>
        <w:ind w:left="0"/>
        <w:rPr>
          <w:b/>
          <w:bCs/>
          <w:iCs/>
          <w:spacing w:val="6"/>
        </w:rPr>
      </w:pPr>
      <w:r>
        <w:rPr>
          <w:b/>
          <w:bCs/>
          <w:iCs/>
          <w:spacing w:val="6"/>
        </w:rPr>
        <w:t>Organization</w:t>
      </w:r>
      <w:r>
        <w:rPr>
          <w:b/>
          <w:bCs/>
          <w:iCs/>
          <w:spacing w:val="6"/>
        </w:rPr>
        <w:tab/>
      </w:r>
      <w:r>
        <w:rPr>
          <w:b/>
          <w:bCs/>
          <w:iCs/>
          <w:spacing w:val="6"/>
        </w:rPr>
        <w:tab/>
        <w:t>:</w:t>
      </w:r>
      <w:r>
        <w:rPr>
          <w:b/>
          <w:bCs/>
          <w:iCs/>
          <w:spacing w:val="6"/>
        </w:rPr>
        <w:tab/>
      </w:r>
      <w:r w:rsidR="001A0409">
        <w:rPr>
          <w:b/>
          <w:bCs/>
          <w:iCs/>
          <w:spacing w:val="6"/>
        </w:rPr>
        <w:t>ASHERS TRADING &amp; CONSTRUCTIONS CO. PAKISTAN</w:t>
      </w:r>
    </w:p>
    <w:p w:rsidR="001A0409" w:rsidRDefault="00A26AC8" w:rsidP="00A26AC8">
      <w:pPr>
        <w:pStyle w:val="BodyTextIndent"/>
        <w:tabs>
          <w:tab w:val="clear" w:pos="720"/>
        </w:tabs>
        <w:ind w:left="0"/>
        <w:rPr>
          <w:b/>
          <w:bCs/>
          <w:iCs/>
          <w:spacing w:val="6"/>
        </w:rPr>
      </w:pPr>
      <w:r w:rsidRPr="000377F7">
        <w:rPr>
          <w:b/>
          <w:bCs/>
          <w:iCs/>
          <w:spacing w:val="6"/>
        </w:rPr>
        <w:t>Job Title</w:t>
      </w:r>
      <w:r>
        <w:rPr>
          <w:b/>
          <w:bCs/>
          <w:iCs/>
          <w:spacing w:val="6"/>
        </w:rPr>
        <w:tab/>
      </w:r>
      <w:r>
        <w:rPr>
          <w:b/>
          <w:bCs/>
          <w:iCs/>
          <w:spacing w:val="6"/>
        </w:rPr>
        <w:tab/>
      </w:r>
      <w:r w:rsidRPr="000377F7">
        <w:rPr>
          <w:b/>
          <w:bCs/>
          <w:iCs/>
          <w:spacing w:val="6"/>
        </w:rPr>
        <w:t>:</w:t>
      </w:r>
      <w:r>
        <w:rPr>
          <w:b/>
          <w:bCs/>
          <w:iCs/>
          <w:spacing w:val="6"/>
        </w:rPr>
        <w:tab/>
      </w:r>
      <w:r w:rsidR="001A0409">
        <w:rPr>
          <w:b/>
          <w:bCs/>
          <w:iCs/>
          <w:spacing w:val="6"/>
        </w:rPr>
        <w:t>Civil Supervisor / Surveyor</w:t>
      </w:r>
    </w:p>
    <w:p w:rsidR="00A26AC8" w:rsidRDefault="00A26AC8" w:rsidP="00A26AC8">
      <w:pPr>
        <w:pStyle w:val="BodyTextIndent"/>
        <w:tabs>
          <w:tab w:val="clear" w:pos="720"/>
        </w:tabs>
        <w:ind w:left="0"/>
        <w:rPr>
          <w:b/>
          <w:bCs/>
          <w:iCs/>
          <w:spacing w:val="6"/>
        </w:rPr>
      </w:pPr>
      <w:r>
        <w:rPr>
          <w:b/>
          <w:bCs/>
          <w:iCs/>
          <w:spacing w:val="6"/>
        </w:rPr>
        <w:t>Period</w:t>
      </w:r>
      <w:r>
        <w:rPr>
          <w:b/>
          <w:bCs/>
          <w:iCs/>
          <w:spacing w:val="6"/>
        </w:rPr>
        <w:tab/>
      </w:r>
      <w:r>
        <w:rPr>
          <w:b/>
          <w:bCs/>
          <w:iCs/>
          <w:spacing w:val="6"/>
        </w:rPr>
        <w:tab/>
      </w:r>
      <w:r>
        <w:rPr>
          <w:b/>
          <w:bCs/>
          <w:iCs/>
          <w:spacing w:val="6"/>
        </w:rPr>
        <w:tab/>
        <w:t>:</w:t>
      </w:r>
      <w:r>
        <w:rPr>
          <w:b/>
          <w:bCs/>
          <w:iCs/>
          <w:spacing w:val="6"/>
        </w:rPr>
        <w:tab/>
      </w:r>
      <w:r w:rsidR="001A0409">
        <w:rPr>
          <w:b/>
          <w:bCs/>
          <w:iCs/>
          <w:spacing w:val="6"/>
        </w:rPr>
        <w:t>May 2006 to July 2008</w:t>
      </w:r>
    </w:p>
    <w:p w:rsidR="001A0409" w:rsidRDefault="001A0409" w:rsidP="00A26AC8">
      <w:pPr>
        <w:pStyle w:val="BodyTextIndent"/>
        <w:tabs>
          <w:tab w:val="clear" w:pos="720"/>
        </w:tabs>
        <w:ind w:left="0"/>
        <w:rPr>
          <w:b/>
          <w:bCs/>
          <w:iCs/>
          <w:spacing w:val="6"/>
        </w:rPr>
      </w:pPr>
      <w:r>
        <w:rPr>
          <w:b/>
          <w:bCs/>
          <w:iCs/>
          <w:spacing w:val="6"/>
        </w:rPr>
        <w:t>Project</w:t>
      </w:r>
      <w:r>
        <w:rPr>
          <w:b/>
          <w:bCs/>
          <w:iCs/>
          <w:spacing w:val="6"/>
        </w:rPr>
        <w:tab/>
      </w:r>
      <w:r>
        <w:rPr>
          <w:b/>
          <w:bCs/>
          <w:iCs/>
          <w:spacing w:val="6"/>
        </w:rPr>
        <w:tab/>
        <w:t>:</w:t>
      </w:r>
      <w:r>
        <w:rPr>
          <w:b/>
          <w:bCs/>
          <w:iCs/>
          <w:spacing w:val="6"/>
        </w:rPr>
        <w:tab/>
        <w:t xml:space="preserve">Nust Building Project </w:t>
      </w:r>
      <w:r w:rsidR="00501E4A">
        <w:rPr>
          <w:b/>
          <w:bCs/>
          <w:iCs/>
          <w:spacing w:val="6"/>
        </w:rPr>
        <w:t>H/12 Islamabad</w:t>
      </w:r>
    </w:p>
    <w:p w:rsidR="00501E4A" w:rsidRDefault="00501E4A" w:rsidP="00A26AC8">
      <w:pPr>
        <w:pStyle w:val="BodyTextIndent"/>
        <w:tabs>
          <w:tab w:val="clear" w:pos="720"/>
        </w:tabs>
        <w:ind w:left="0"/>
        <w:rPr>
          <w:b/>
          <w:bCs/>
          <w:iCs/>
          <w:spacing w:val="6"/>
        </w:rPr>
      </w:pPr>
    </w:p>
    <w:p w:rsidR="00501E4A" w:rsidRPr="00501E4A" w:rsidRDefault="008D6F29" w:rsidP="00A26AC8">
      <w:pPr>
        <w:pStyle w:val="BodyTextIndent"/>
        <w:tabs>
          <w:tab w:val="clear" w:pos="720"/>
        </w:tabs>
        <w:ind w:left="0"/>
        <w:rPr>
          <w:b/>
          <w:bCs/>
          <w:iCs/>
          <w:spacing w:val="6"/>
        </w:rPr>
      </w:pPr>
      <w:r>
        <w:rPr>
          <w:b/>
          <w:noProof/>
          <w:sz w:val="26"/>
          <w:szCs w:val="26"/>
          <w:lang w:eastAsia="en-US"/>
        </w:rPr>
        <w:pict>
          <v:line id="_x0000_s1045" style="position:absolute;left:0;text-align:left;flip:y;z-index:251662848" from="63pt,10.85pt" to="7in,10.85pt" strokeweight=".26mm">
            <v:stroke joinstyle="miter"/>
            <v:shadow on="t" color="black" opacity="32786f" offset="-1.05mm,-1.05mm"/>
          </v:line>
        </w:pict>
      </w:r>
      <w:r w:rsidR="00501E4A" w:rsidRPr="00501E4A">
        <w:rPr>
          <w:b/>
          <w:bCs/>
          <w:iCs/>
          <w:spacing w:val="6"/>
        </w:rPr>
        <w:t xml:space="preserve">Instrument </w:t>
      </w:r>
    </w:p>
    <w:p w:rsidR="00A26AC8" w:rsidRDefault="00501E4A" w:rsidP="00501E4A">
      <w:pPr>
        <w:numPr>
          <w:ilvl w:val="0"/>
          <w:numId w:val="24"/>
        </w:numPr>
        <w:rPr>
          <w:rFonts w:ascii="Garamond" w:hAnsi="Garamond"/>
          <w:b/>
          <w:spacing w:val="52"/>
          <w:sz w:val="26"/>
          <w:szCs w:val="26"/>
        </w:rPr>
      </w:pPr>
      <w:r>
        <w:rPr>
          <w:rFonts w:ascii="Garamond" w:hAnsi="Garamond"/>
          <w:b/>
          <w:spacing w:val="52"/>
          <w:sz w:val="26"/>
          <w:szCs w:val="26"/>
        </w:rPr>
        <w:t>All type of Level total station Theodolite  and GPS</w:t>
      </w:r>
    </w:p>
    <w:p w:rsidR="00501E4A" w:rsidRDefault="00501E4A">
      <w:pPr>
        <w:tabs>
          <w:tab w:val="left" w:pos="3000"/>
        </w:tabs>
        <w:rPr>
          <w:rFonts w:ascii="Garamond" w:hAnsi="Garamond"/>
          <w:b/>
          <w:spacing w:val="52"/>
          <w:sz w:val="26"/>
          <w:szCs w:val="26"/>
        </w:rPr>
      </w:pPr>
    </w:p>
    <w:p w:rsidR="009A6187" w:rsidRPr="005B27D8" w:rsidRDefault="008D6F29">
      <w:pPr>
        <w:tabs>
          <w:tab w:val="left" w:pos="3000"/>
        </w:tabs>
        <w:rPr>
          <w:rFonts w:ascii="Garamond" w:hAnsi="Garamond"/>
          <w:b/>
          <w:spacing w:val="52"/>
          <w:sz w:val="26"/>
          <w:szCs w:val="26"/>
        </w:rPr>
      </w:pPr>
      <w:r>
        <w:rPr>
          <w:sz w:val="26"/>
          <w:szCs w:val="26"/>
        </w:rPr>
        <w:pict>
          <v:line id="_x0000_s1028" style="position:absolute;flip:y;z-index:251653632" from="187.5pt,13.5pt" to="510.75pt,13.5pt" strokeweight=".26mm">
            <v:stroke joinstyle="miter"/>
            <v:shadow on="t" color="black" opacity="32786f" offset="-1.05mm,-1.05mm"/>
          </v:line>
        </w:pict>
      </w:r>
      <w:r w:rsidR="009A6187" w:rsidRPr="005B27D8">
        <w:rPr>
          <w:rFonts w:ascii="Garamond" w:hAnsi="Garamond"/>
          <w:b/>
          <w:spacing w:val="52"/>
          <w:sz w:val="26"/>
          <w:szCs w:val="26"/>
        </w:rPr>
        <w:t>Educational Attainment</w:t>
      </w:r>
      <w:r w:rsidR="009A6187" w:rsidRPr="005B27D8">
        <w:rPr>
          <w:rFonts w:ascii="Garamond" w:hAnsi="Garamond"/>
          <w:b/>
          <w:spacing w:val="52"/>
          <w:sz w:val="26"/>
          <w:szCs w:val="26"/>
        </w:rPr>
        <w:tab/>
      </w:r>
    </w:p>
    <w:p w:rsidR="001233C4" w:rsidRDefault="001233C4">
      <w:pPr>
        <w:tabs>
          <w:tab w:val="left" w:pos="3000"/>
        </w:tabs>
        <w:rPr>
          <w:rFonts w:ascii="Garamond" w:hAnsi="Garamond"/>
          <w:b/>
          <w:spacing w:val="52"/>
        </w:rPr>
      </w:pPr>
    </w:p>
    <w:p w:rsidR="00AC0F6C" w:rsidRDefault="00BC7D42" w:rsidP="00AC0F6C">
      <w:pPr>
        <w:pStyle w:val="BodyTextIndent"/>
        <w:numPr>
          <w:ilvl w:val="0"/>
          <w:numId w:val="18"/>
        </w:numPr>
        <w:tabs>
          <w:tab w:val="clear" w:pos="720"/>
        </w:tabs>
        <w:rPr>
          <w:rFonts w:ascii="Book Antiqua" w:hAnsi="Book Antiqua"/>
        </w:rPr>
      </w:pPr>
      <w:r>
        <w:rPr>
          <w:rFonts w:ascii="Book Antiqua" w:hAnsi="Book Antiqua"/>
        </w:rPr>
        <w:t>S.S.C Passed</w:t>
      </w:r>
      <w:r w:rsidR="00AC0F6C">
        <w:rPr>
          <w:rFonts w:ascii="Book Antiqua" w:hAnsi="Book Antiqua"/>
        </w:rPr>
        <w:tab/>
      </w:r>
      <w:r w:rsidR="00AC0F6C">
        <w:rPr>
          <w:rFonts w:ascii="Book Antiqua" w:hAnsi="Book Antiqua"/>
        </w:rPr>
        <w:tab/>
      </w:r>
      <w:r w:rsidR="00AC0F6C">
        <w:rPr>
          <w:rFonts w:ascii="Book Antiqua" w:hAnsi="Book Antiqua"/>
        </w:rPr>
        <w:tab/>
      </w:r>
      <w:r w:rsidR="00AC0F6C">
        <w:rPr>
          <w:rFonts w:ascii="Book Antiqua" w:hAnsi="Book Antiqua"/>
        </w:rPr>
        <w:tab/>
      </w:r>
      <w:r w:rsidR="00AC0F6C">
        <w:rPr>
          <w:rFonts w:ascii="Book Antiqua" w:hAnsi="Book Antiqua"/>
        </w:rPr>
        <w:tab/>
      </w:r>
      <w:r w:rsidR="00AC0F6C">
        <w:rPr>
          <w:rFonts w:ascii="Book Antiqua" w:hAnsi="Book Antiqua"/>
        </w:rPr>
        <w:tab/>
      </w:r>
      <w:r w:rsidR="00AC0F6C">
        <w:rPr>
          <w:rFonts w:ascii="Book Antiqua" w:hAnsi="Book Antiqua"/>
        </w:rPr>
        <w:tab/>
      </w:r>
      <w:r w:rsidR="00AC0F6C">
        <w:rPr>
          <w:rFonts w:ascii="Book Antiqua" w:hAnsi="Book Antiqua"/>
        </w:rPr>
        <w:tab/>
      </w:r>
    </w:p>
    <w:p w:rsidR="00BC7D42" w:rsidRPr="0072155C" w:rsidRDefault="00BC7D42" w:rsidP="0072155C">
      <w:pPr>
        <w:pStyle w:val="BodyTextIndent"/>
        <w:numPr>
          <w:ilvl w:val="0"/>
          <w:numId w:val="18"/>
        </w:numPr>
        <w:tabs>
          <w:tab w:val="clear" w:pos="720"/>
        </w:tabs>
        <w:rPr>
          <w:rFonts w:ascii="Book Antiqua" w:hAnsi="Book Antiqua"/>
        </w:rPr>
      </w:pPr>
      <w:r>
        <w:rPr>
          <w:rFonts w:ascii="Book Antiqua" w:hAnsi="Book Antiqua"/>
        </w:rPr>
        <w:t>I.Com ( Inter Commerce) Kashmir</w:t>
      </w:r>
    </w:p>
    <w:p w:rsidR="00BC7D42" w:rsidRDefault="00BC7D42" w:rsidP="00AC0F6C">
      <w:pPr>
        <w:pStyle w:val="BodyTextIndent"/>
        <w:numPr>
          <w:ilvl w:val="0"/>
          <w:numId w:val="18"/>
        </w:numPr>
        <w:tabs>
          <w:tab w:val="clear" w:pos="720"/>
        </w:tabs>
        <w:rPr>
          <w:rFonts w:ascii="Book Antiqua" w:hAnsi="Book Antiqua"/>
        </w:rPr>
      </w:pPr>
      <w:r>
        <w:rPr>
          <w:rFonts w:ascii="Book Antiqua" w:hAnsi="Book Antiqua"/>
        </w:rPr>
        <w:t xml:space="preserve">B.A ( Bachelor of Arts) Kashmir </w:t>
      </w:r>
    </w:p>
    <w:p w:rsidR="00EC6D9C" w:rsidRDefault="00EC6D9C" w:rsidP="00EC6D9C">
      <w:pPr>
        <w:pStyle w:val="BodyTextIndent"/>
        <w:tabs>
          <w:tab w:val="clear" w:pos="720"/>
        </w:tabs>
        <w:ind w:left="720"/>
        <w:rPr>
          <w:rFonts w:ascii="Book Antiqua" w:hAnsi="Book Antiqua"/>
        </w:rPr>
      </w:pPr>
    </w:p>
    <w:p w:rsidR="00BC7D42" w:rsidRDefault="008D6F29" w:rsidP="00BC7D42">
      <w:pPr>
        <w:pStyle w:val="BodyTextIndent"/>
        <w:tabs>
          <w:tab w:val="clear" w:pos="720"/>
        </w:tabs>
        <w:ind w:left="0"/>
        <w:rPr>
          <w:rFonts w:ascii="Book Antiqua" w:hAnsi="Book Antiqua"/>
        </w:rPr>
      </w:pPr>
      <w:r>
        <w:rPr>
          <w:noProof/>
          <w:sz w:val="26"/>
          <w:szCs w:val="26"/>
          <w:lang w:eastAsia="en-US"/>
        </w:rPr>
        <w:pict>
          <v:line id="_x0000_s1043" style="position:absolute;left:0;text-align:left;flip:y;z-index:251660800" from="69pt,10.95pt" to="7in,10.95pt" strokeweight=".26mm">
            <v:stroke joinstyle="miter"/>
            <v:shadow on="t" color="black" opacity="32786f" offset="-1.05mm,-1.05mm"/>
          </v:line>
        </w:pict>
      </w:r>
      <w:r w:rsidR="00BC7D42">
        <w:rPr>
          <w:rFonts w:ascii="Book Antiqua" w:hAnsi="Book Antiqua"/>
        </w:rPr>
        <w:t>Professional</w:t>
      </w:r>
    </w:p>
    <w:p w:rsidR="00AC0F6C" w:rsidRDefault="00BC7D42" w:rsidP="00AC0F6C">
      <w:pPr>
        <w:pStyle w:val="BodyTextIndent"/>
        <w:numPr>
          <w:ilvl w:val="0"/>
          <w:numId w:val="18"/>
        </w:numPr>
        <w:tabs>
          <w:tab w:val="clear" w:pos="720"/>
        </w:tabs>
        <w:rPr>
          <w:rFonts w:ascii="Book Antiqua" w:hAnsi="Book Antiqua"/>
        </w:rPr>
      </w:pPr>
      <w:r w:rsidRPr="00672563">
        <w:rPr>
          <w:rFonts w:ascii="Book Antiqua" w:hAnsi="Book Antiqua"/>
          <w:b/>
        </w:rPr>
        <w:t>Diploma</w:t>
      </w:r>
      <w:r>
        <w:rPr>
          <w:rFonts w:ascii="Book Antiqua" w:hAnsi="Book Antiqua"/>
        </w:rPr>
        <w:t xml:space="preserve"> in Civil Surveyor</w:t>
      </w:r>
    </w:p>
    <w:p w:rsidR="00BC7D42" w:rsidRDefault="00BC7D42" w:rsidP="00AC0F6C">
      <w:pPr>
        <w:pStyle w:val="BodyTextIndent"/>
        <w:numPr>
          <w:ilvl w:val="0"/>
          <w:numId w:val="18"/>
        </w:numPr>
        <w:tabs>
          <w:tab w:val="clear" w:pos="720"/>
        </w:tabs>
        <w:rPr>
          <w:rFonts w:ascii="Book Antiqua" w:hAnsi="Book Antiqua"/>
        </w:rPr>
      </w:pPr>
      <w:r>
        <w:rPr>
          <w:rFonts w:ascii="Book Antiqua" w:hAnsi="Book Antiqua"/>
        </w:rPr>
        <w:t xml:space="preserve">Civil </w:t>
      </w:r>
      <w:proofErr w:type="gramStart"/>
      <w:r>
        <w:rPr>
          <w:rFonts w:ascii="Book Antiqua" w:hAnsi="Book Antiqua"/>
        </w:rPr>
        <w:t>Surveyor  in</w:t>
      </w:r>
      <w:proofErr w:type="gramEnd"/>
      <w:r>
        <w:rPr>
          <w:rFonts w:ascii="Book Antiqua" w:hAnsi="Book Antiqua"/>
        </w:rPr>
        <w:t xml:space="preserve"> National Institute of Science &amp; T</w:t>
      </w:r>
      <w:r w:rsidR="0072155C">
        <w:rPr>
          <w:rFonts w:ascii="Book Antiqua" w:hAnsi="Book Antiqua"/>
        </w:rPr>
        <w:t xml:space="preserve">echnical Education ( </w:t>
      </w:r>
      <w:r w:rsidR="00EC6D9C">
        <w:rPr>
          <w:rFonts w:ascii="Book Antiqua" w:hAnsi="Book Antiqua"/>
        </w:rPr>
        <w:t>Pakistan</w:t>
      </w:r>
      <w:r w:rsidR="0072155C">
        <w:rPr>
          <w:rFonts w:ascii="Book Antiqua" w:hAnsi="Book Antiqua"/>
        </w:rPr>
        <w:t>) .</w:t>
      </w:r>
    </w:p>
    <w:p w:rsidR="00BC7D42" w:rsidRDefault="00BC7D42" w:rsidP="00AC0F6C">
      <w:pPr>
        <w:pStyle w:val="BodyTextIndent"/>
        <w:numPr>
          <w:ilvl w:val="0"/>
          <w:numId w:val="18"/>
        </w:numPr>
        <w:tabs>
          <w:tab w:val="clear" w:pos="720"/>
        </w:tabs>
        <w:rPr>
          <w:rFonts w:ascii="Book Antiqua" w:hAnsi="Book Antiqua"/>
        </w:rPr>
      </w:pPr>
      <w:r>
        <w:rPr>
          <w:rFonts w:ascii="Book Antiqua" w:hAnsi="Book Antiqua"/>
        </w:rPr>
        <w:t xml:space="preserve">Computer Course (Basic, Web Graphic, N+ Networking) </w:t>
      </w:r>
      <w:r w:rsidR="00EC6D9C">
        <w:rPr>
          <w:rFonts w:ascii="Book Antiqua" w:hAnsi="Book Antiqua"/>
        </w:rPr>
        <w:t>A+ Hardware in Khyber I</w:t>
      </w:r>
      <w:r w:rsidR="0072155C">
        <w:rPr>
          <w:rFonts w:ascii="Book Antiqua" w:hAnsi="Book Antiqua"/>
        </w:rPr>
        <w:t>nstitute of Professional Skills(</w:t>
      </w:r>
      <w:r w:rsidR="00EC6D9C">
        <w:rPr>
          <w:rFonts w:ascii="Book Antiqua" w:hAnsi="Book Antiqua"/>
        </w:rPr>
        <w:t xml:space="preserve"> Pakistan</w:t>
      </w:r>
      <w:r w:rsidR="0072155C">
        <w:rPr>
          <w:rFonts w:ascii="Book Antiqua" w:hAnsi="Book Antiqua"/>
        </w:rPr>
        <w:t>)</w:t>
      </w:r>
    </w:p>
    <w:p w:rsidR="00672563" w:rsidRDefault="00EC6D9C" w:rsidP="00672563">
      <w:pPr>
        <w:pStyle w:val="BodyTextIndent"/>
        <w:numPr>
          <w:ilvl w:val="0"/>
          <w:numId w:val="18"/>
        </w:numPr>
        <w:tabs>
          <w:tab w:val="clear" w:pos="720"/>
        </w:tabs>
        <w:rPr>
          <w:rFonts w:ascii="Book Antiqua" w:hAnsi="Book Antiqua"/>
        </w:rPr>
      </w:pPr>
      <w:r>
        <w:rPr>
          <w:rFonts w:ascii="Book Antiqua" w:hAnsi="Book Antiqua"/>
        </w:rPr>
        <w:t>Auto Cad 2004 (2D &amp;3D) in Microtech Institute of Computer Science  Pakistan for Six Month</w:t>
      </w:r>
      <w:r w:rsidR="00672563">
        <w:rPr>
          <w:rFonts w:ascii="Book Antiqua" w:hAnsi="Book Antiqua"/>
        </w:rPr>
        <w:t xml:space="preserve"> </w:t>
      </w:r>
    </w:p>
    <w:p w:rsidR="00E33505" w:rsidRPr="00672563" w:rsidRDefault="00672563" w:rsidP="00672563">
      <w:pPr>
        <w:pStyle w:val="BodyTextIndent"/>
        <w:numPr>
          <w:ilvl w:val="0"/>
          <w:numId w:val="18"/>
        </w:numPr>
        <w:tabs>
          <w:tab w:val="clear" w:pos="720"/>
        </w:tabs>
        <w:rPr>
          <w:rFonts w:ascii="Book Antiqua" w:hAnsi="Book Antiqua"/>
        </w:rPr>
      </w:pPr>
      <w:r w:rsidRPr="00672563">
        <w:rPr>
          <w:b/>
          <w:spacing w:val="52"/>
          <w:sz w:val="26"/>
          <w:szCs w:val="26"/>
        </w:rPr>
        <w:t>ADCO JP certificate</w:t>
      </w:r>
    </w:p>
    <w:p w:rsidR="00962BB0" w:rsidRPr="005B27D8" w:rsidRDefault="008D6F29" w:rsidP="00962BB0">
      <w:pPr>
        <w:tabs>
          <w:tab w:val="left" w:pos="3000"/>
        </w:tabs>
        <w:rPr>
          <w:rFonts w:ascii="Garamond" w:hAnsi="Garamond"/>
          <w:b/>
          <w:spacing w:val="52"/>
          <w:sz w:val="26"/>
          <w:szCs w:val="26"/>
        </w:rPr>
      </w:pPr>
      <w:r>
        <w:rPr>
          <w:b/>
          <w:sz w:val="26"/>
          <w:szCs w:val="26"/>
        </w:rPr>
        <w:pict>
          <v:line id="_x0000_s1038" style="position:absolute;z-index:251658752" from="125.25pt,12.4pt" to="7in,12.4pt" strokeweight=".26mm">
            <v:stroke joinstyle="miter"/>
            <v:shadow on="t" color="black" opacity="32786f" offset="-1.05mm,-1.05mm"/>
          </v:line>
        </w:pict>
      </w:r>
      <w:r w:rsidR="00962BB0">
        <w:rPr>
          <w:rFonts w:ascii="Garamond" w:hAnsi="Garamond"/>
          <w:b/>
          <w:spacing w:val="52"/>
          <w:sz w:val="26"/>
          <w:szCs w:val="26"/>
        </w:rPr>
        <w:t>Language Skills</w:t>
      </w:r>
      <w:r w:rsidR="00962BB0" w:rsidRPr="005B27D8">
        <w:rPr>
          <w:rFonts w:ascii="Garamond" w:hAnsi="Garamond"/>
          <w:b/>
          <w:spacing w:val="52"/>
          <w:sz w:val="26"/>
          <w:szCs w:val="26"/>
        </w:rPr>
        <w:tab/>
      </w:r>
    </w:p>
    <w:p w:rsidR="00501E4A" w:rsidRPr="00501E4A" w:rsidRDefault="00501E4A" w:rsidP="00501E4A">
      <w:pPr>
        <w:pStyle w:val="BodyTextIndent"/>
        <w:tabs>
          <w:tab w:val="clear" w:pos="720"/>
        </w:tabs>
        <w:ind w:left="1440"/>
        <w:rPr>
          <w:rFonts w:ascii="Book Antiqua" w:hAnsi="Book Antiqua"/>
          <w:sz w:val="10"/>
          <w:szCs w:val="10"/>
        </w:rPr>
      </w:pPr>
    </w:p>
    <w:p w:rsidR="00BC7D42" w:rsidRPr="00501E4A" w:rsidRDefault="004409B3" w:rsidP="00EC6D9C">
      <w:pPr>
        <w:pStyle w:val="BodyTextIndent"/>
        <w:numPr>
          <w:ilvl w:val="0"/>
          <w:numId w:val="23"/>
        </w:numPr>
        <w:tabs>
          <w:tab w:val="clear" w:pos="720"/>
        </w:tabs>
        <w:rPr>
          <w:rFonts w:ascii="Book Antiqua" w:hAnsi="Book Antiqua"/>
        </w:rPr>
      </w:pPr>
      <w:r w:rsidRPr="00501E4A">
        <w:rPr>
          <w:rFonts w:ascii="Book Antiqua" w:hAnsi="Book Antiqua"/>
        </w:rPr>
        <w:t>English</w:t>
      </w:r>
      <w:r w:rsidR="00501E4A">
        <w:rPr>
          <w:rFonts w:ascii="Book Antiqua" w:hAnsi="Book Antiqua"/>
        </w:rPr>
        <w:t xml:space="preserve">, </w:t>
      </w:r>
      <w:r w:rsidR="00962BB0" w:rsidRPr="00501E4A">
        <w:rPr>
          <w:rFonts w:ascii="Book Antiqua" w:hAnsi="Book Antiqua"/>
        </w:rPr>
        <w:t>Hindi</w:t>
      </w:r>
      <w:r w:rsidR="00501E4A">
        <w:rPr>
          <w:rFonts w:ascii="Book Antiqua" w:hAnsi="Book Antiqua"/>
        </w:rPr>
        <w:t>&amp;</w:t>
      </w:r>
      <w:r w:rsidR="00BC7D42" w:rsidRPr="00501E4A">
        <w:rPr>
          <w:rFonts w:ascii="Book Antiqua" w:hAnsi="Book Antiqua"/>
        </w:rPr>
        <w:t>Arabic</w:t>
      </w:r>
      <w:r w:rsidR="00962BB0" w:rsidRPr="00501E4A">
        <w:rPr>
          <w:rFonts w:ascii="Book Antiqua" w:hAnsi="Book Antiqua"/>
        </w:rPr>
        <w:tab/>
      </w:r>
      <w:r w:rsidR="00962BB0" w:rsidRPr="00501E4A">
        <w:rPr>
          <w:rFonts w:ascii="Book Antiqua" w:hAnsi="Book Antiqua"/>
        </w:rPr>
        <w:tab/>
      </w:r>
      <w:r w:rsidR="00BC7D42" w:rsidRPr="00501E4A">
        <w:rPr>
          <w:rFonts w:ascii="Book Antiqua" w:hAnsi="Book Antiqua"/>
        </w:rPr>
        <w:tab/>
      </w:r>
    </w:p>
    <w:p w:rsidR="00BC7D42" w:rsidRPr="00501E4A" w:rsidRDefault="00BC7D42" w:rsidP="00E33505">
      <w:pPr>
        <w:pStyle w:val="BodyTextIndent"/>
        <w:tabs>
          <w:tab w:val="clear" w:pos="720"/>
        </w:tabs>
        <w:ind w:left="0" w:firstLine="720"/>
        <w:rPr>
          <w:rFonts w:ascii="Book Antiqua" w:hAnsi="Book Antiqua"/>
          <w:sz w:val="10"/>
          <w:szCs w:val="10"/>
        </w:rPr>
      </w:pPr>
    </w:p>
    <w:p w:rsidR="009A6187" w:rsidRPr="005B27D8" w:rsidRDefault="008D6F29">
      <w:pPr>
        <w:tabs>
          <w:tab w:val="left" w:pos="3000"/>
        </w:tabs>
        <w:rPr>
          <w:rFonts w:ascii="Garamond" w:hAnsi="Garamond"/>
          <w:b/>
          <w:spacing w:val="52"/>
          <w:sz w:val="26"/>
          <w:szCs w:val="26"/>
        </w:rPr>
      </w:pPr>
      <w:r>
        <w:rPr>
          <w:b/>
          <w:sz w:val="26"/>
          <w:szCs w:val="26"/>
        </w:rPr>
        <w:pict>
          <v:line id="_x0000_s1030" style="position:absolute;z-index:251654656" from="108pt,12.4pt" to="7in,12.4pt" strokeweight=".26mm">
            <v:stroke joinstyle="miter"/>
            <v:shadow on="t" color="black" opacity="32786f" offset="-1.05mm,-1.05mm"/>
          </v:line>
        </w:pict>
      </w:r>
      <w:r w:rsidR="009A6187" w:rsidRPr="005B27D8">
        <w:rPr>
          <w:rFonts w:ascii="Garamond" w:hAnsi="Garamond"/>
          <w:b/>
          <w:spacing w:val="52"/>
          <w:sz w:val="26"/>
          <w:szCs w:val="26"/>
        </w:rPr>
        <w:t>Personal Data</w:t>
      </w:r>
      <w:r w:rsidR="009A6187" w:rsidRPr="005B27D8">
        <w:rPr>
          <w:rFonts w:ascii="Garamond" w:hAnsi="Garamond"/>
          <w:b/>
          <w:spacing w:val="52"/>
          <w:sz w:val="26"/>
          <w:szCs w:val="26"/>
        </w:rPr>
        <w:tab/>
      </w:r>
    </w:p>
    <w:p w:rsidR="009A6187" w:rsidRPr="000C7B1E" w:rsidRDefault="009A6187">
      <w:pPr>
        <w:pStyle w:val="BodyTextIndent"/>
        <w:tabs>
          <w:tab w:val="clear" w:pos="720"/>
        </w:tabs>
        <w:ind w:left="0"/>
      </w:pPr>
    </w:p>
    <w:p w:rsidR="00EC6D9C" w:rsidRDefault="00EC6D9C" w:rsidP="00962BB0">
      <w:pPr>
        <w:pStyle w:val="BodyTextIndent"/>
        <w:tabs>
          <w:tab w:val="clear" w:pos="720"/>
          <w:tab w:val="left" w:pos="1440"/>
        </w:tabs>
        <w:rPr>
          <w:rFonts w:ascii="Book Antiqua" w:hAnsi="Book Antiqua"/>
        </w:rPr>
      </w:pPr>
      <w:r>
        <w:rPr>
          <w:rFonts w:ascii="Book Antiqua" w:hAnsi="Book Antiqua"/>
        </w:rPr>
        <w:t>Father’s Name</w:t>
      </w:r>
      <w:r>
        <w:rPr>
          <w:rFonts w:ascii="Book Antiqua" w:hAnsi="Book Antiqua"/>
        </w:rPr>
        <w:tab/>
      </w:r>
      <w:r>
        <w:rPr>
          <w:rFonts w:ascii="Book Antiqua" w:hAnsi="Book Antiqua"/>
        </w:rPr>
        <w:tab/>
        <w:t>:</w:t>
      </w:r>
      <w:r>
        <w:rPr>
          <w:rFonts w:ascii="Book Antiqua" w:hAnsi="Book Antiqua"/>
        </w:rPr>
        <w:tab/>
        <w:t>M. Khurs</w:t>
      </w:r>
      <w:r w:rsidR="00501E4A">
        <w:rPr>
          <w:rFonts w:ascii="Book Antiqua" w:hAnsi="Book Antiqua"/>
        </w:rPr>
        <w:t>h</w:t>
      </w:r>
      <w:r>
        <w:rPr>
          <w:rFonts w:ascii="Book Antiqua" w:hAnsi="Book Antiqua"/>
        </w:rPr>
        <w:t>id</w:t>
      </w:r>
    </w:p>
    <w:p w:rsidR="00EC6D9C" w:rsidRDefault="00EC6D9C" w:rsidP="00962BB0">
      <w:pPr>
        <w:pStyle w:val="BodyTextIndent"/>
        <w:tabs>
          <w:tab w:val="clear" w:pos="720"/>
          <w:tab w:val="left" w:pos="1440"/>
        </w:tabs>
        <w:rPr>
          <w:rFonts w:ascii="Book Antiqua" w:hAnsi="Book Antiqua"/>
        </w:rPr>
      </w:pPr>
      <w:r>
        <w:rPr>
          <w:rFonts w:ascii="Book Antiqua" w:hAnsi="Book Antiqua"/>
        </w:rPr>
        <w:t>Nationality</w:t>
      </w:r>
      <w:r w:rsidR="009A6187" w:rsidRPr="000C7B1E">
        <w:rPr>
          <w:rFonts w:ascii="Book Antiqua" w:hAnsi="Book Antiqua"/>
        </w:rPr>
        <w:tab/>
      </w:r>
      <w:r w:rsidR="009A6187" w:rsidRPr="000C7B1E">
        <w:rPr>
          <w:rFonts w:ascii="Book Antiqua" w:hAnsi="Book Antiqua"/>
        </w:rPr>
        <w:tab/>
        <w:t>:</w:t>
      </w:r>
      <w:r w:rsidR="009A6187" w:rsidRPr="000C7B1E">
        <w:rPr>
          <w:rFonts w:ascii="Book Antiqua" w:hAnsi="Book Antiqua"/>
        </w:rPr>
        <w:tab/>
      </w:r>
      <w:r>
        <w:rPr>
          <w:rFonts w:ascii="Book Antiqua" w:hAnsi="Book Antiqua"/>
        </w:rPr>
        <w:t>Pakistan</w:t>
      </w:r>
    </w:p>
    <w:p w:rsidR="009A6187" w:rsidRPr="000C7B1E" w:rsidRDefault="009A6187" w:rsidP="00962BB0">
      <w:pPr>
        <w:pStyle w:val="BodyTextIndent"/>
        <w:tabs>
          <w:tab w:val="clear" w:pos="720"/>
          <w:tab w:val="left" w:pos="1440"/>
        </w:tabs>
      </w:pPr>
      <w:r w:rsidRPr="000C7B1E">
        <w:rPr>
          <w:rFonts w:ascii="Book Antiqua" w:hAnsi="Book Antiqua"/>
        </w:rPr>
        <w:t>Gender</w:t>
      </w:r>
      <w:r w:rsidRPr="000C7B1E">
        <w:rPr>
          <w:rFonts w:ascii="Book Antiqua" w:hAnsi="Book Antiqua"/>
        </w:rPr>
        <w:tab/>
      </w:r>
      <w:r w:rsidRPr="000C7B1E">
        <w:rPr>
          <w:rFonts w:ascii="Book Antiqua" w:hAnsi="Book Antiqua"/>
        </w:rPr>
        <w:tab/>
      </w:r>
      <w:r w:rsidR="00AC0F6C">
        <w:rPr>
          <w:rFonts w:ascii="Book Antiqua" w:hAnsi="Book Antiqua"/>
        </w:rPr>
        <w:tab/>
      </w:r>
      <w:r w:rsidRPr="000C7B1E">
        <w:rPr>
          <w:rFonts w:ascii="Book Antiqua" w:hAnsi="Book Antiqua"/>
        </w:rPr>
        <w:t>:</w:t>
      </w:r>
      <w:r w:rsidRPr="000C7B1E">
        <w:rPr>
          <w:rFonts w:ascii="Book Antiqua" w:hAnsi="Book Antiqua"/>
        </w:rPr>
        <w:tab/>
      </w:r>
      <w:r w:rsidR="00AC0F6C">
        <w:rPr>
          <w:rFonts w:ascii="Book Antiqua" w:hAnsi="Book Antiqua"/>
        </w:rPr>
        <w:t>Male</w:t>
      </w:r>
    </w:p>
    <w:p w:rsidR="00EC6D9C" w:rsidRDefault="009A6187" w:rsidP="009129C4">
      <w:pPr>
        <w:pStyle w:val="BodyTextIndent"/>
        <w:tabs>
          <w:tab w:val="clear" w:pos="720"/>
          <w:tab w:val="left" w:pos="1440"/>
        </w:tabs>
        <w:rPr>
          <w:rFonts w:ascii="Book Antiqua" w:hAnsi="Book Antiqua"/>
        </w:rPr>
      </w:pPr>
      <w:r w:rsidRPr="000C7B1E">
        <w:rPr>
          <w:rFonts w:ascii="Book Antiqua" w:hAnsi="Book Antiqua"/>
        </w:rPr>
        <w:t>Date</w:t>
      </w:r>
      <w:r w:rsidR="00AC0F6C">
        <w:rPr>
          <w:rFonts w:ascii="Book Antiqua" w:hAnsi="Book Antiqua"/>
        </w:rPr>
        <w:t xml:space="preserve"> of Birth</w:t>
      </w:r>
      <w:r w:rsidRPr="000C7B1E">
        <w:rPr>
          <w:rFonts w:ascii="Book Antiqua" w:hAnsi="Book Antiqua"/>
        </w:rPr>
        <w:tab/>
      </w:r>
      <w:r w:rsidRPr="000C7B1E">
        <w:rPr>
          <w:rFonts w:ascii="Book Antiqua" w:hAnsi="Book Antiqua"/>
        </w:rPr>
        <w:tab/>
        <w:t>:</w:t>
      </w:r>
      <w:r w:rsidRPr="000C7B1E">
        <w:rPr>
          <w:rFonts w:ascii="Book Antiqua" w:hAnsi="Book Antiqua"/>
        </w:rPr>
        <w:tab/>
      </w:r>
      <w:r w:rsidR="00EC6D9C">
        <w:rPr>
          <w:rFonts w:ascii="Book Antiqua" w:hAnsi="Book Antiqua"/>
        </w:rPr>
        <w:t>5</w:t>
      </w:r>
      <w:r w:rsidR="00EC6D9C" w:rsidRPr="00EC6D9C">
        <w:rPr>
          <w:rFonts w:ascii="Book Antiqua" w:hAnsi="Book Antiqua"/>
          <w:vertAlign w:val="superscript"/>
        </w:rPr>
        <w:t>th</w:t>
      </w:r>
      <w:r w:rsidR="00EC6D9C">
        <w:rPr>
          <w:rFonts w:ascii="Book Antiqua" w:hAnsi="Book Antiqua"/>
        </w:rPr>
        <w:t xml:space="preserve"> May 1983</w:t>
      </w:r>
    </w:p>
    <w:p w:rsidR="00EC6D9C" w:rsidRDefault="00EC6D9C" w:rsidP="009129C4">
      <w:pPr>
        <w:pStyle w:val="BodyTextIndent"/>
        <w:tabs>
          <w:tab w:val="clear" w:pos="720"/>
          <w:tab w:val="left" w:pos="1440"/>
        </w:tabs>
        <w:ind w:left="0"/>
        <w:rPr>
          <w:rFonts w:ascii="Book Antiqua" w:hAnsi="Book Antiqua"/>
        </w:rPr>
      </w:pPr>
    </w:p>
    <w:p w:rsidR="00EC6D9C" w:rsidRDefault="008D6F29" w:rsidP="00962BB0">
      <w:pPr>
        <w:pStyle w:val="BodyTextIndent"/>
        <w:tabs>
          <w:tab w:val="clear" w:pos="720"/>
          <w:tab w:val="left" w:pos="1440"/>
        </w:tabs>
        <w:rPr>
          <w:rFonts w:ascii="Book Antiqua" w:hAnsi="Book Antiqua"/>
        </w:rPr>
      </w:pPr>
      <w:r>
        <w:rPr>
          <w:b/>
          <w:noProof/>
          <w:sz w:val="26"/>
          <w:szCs w:val="26"/>
          <w:lang w:eastAsia="en-US"/>
        </w:rPr>
        <w:pict>
          <v:line id="_x0000_s1044" style="position:absolute;left:0;text-align:left;z-index:251661824" from="146.25pt,11.15pt" to="521.25pt,11.15pt" strokeweight=".26mm">
            <v:stroke joinstyle="miter"/>
            <v:shadow on="t" color="black" opacity="32786f" offset="-1.05mm,-1.05mm"/>
          </v:line>
        </w:pict>
      </w:r>
      <w:r w:rsidR="00EC6D9C" w:rsidRPr="005B27D8">
        <w:rPr>
          <w:b/>
          <w:spacing w:val="52"/>
          <w:sz w:val="26"/>
          <w:szCs w:val="26"/>
        </w:rPr>
        <w:t>P</w:t>
      </w:r>
      <w:r w:rsidR="00EC6D9C">
        <w:rPr>
          <w:b/>
          <w:spacing w:val="52"/>
          <w:sz w:val="26"/>
          <w:szCs w:val="26"/>
        </w:rPr>
        <w:t>assport Details</w:t>
      </w:r>
    </w:p>
    <w:p w:rsidR="00EC6D9C" w:rsidRDefault="00EC6D9C" w:rsidP="00962BB0">
      <w:pPr>
        <w:pStyle w:val="BodyTextIndent"/>
        <w:tabs>
          <w:tab w:val="clear" w:pos="720"/>
          <w:tab w:val="left" w:pos="1440"/>
        </w:tabs>
        <w:rPr>
          <w:rFonts w:ascii="Book Antiqua" w:hAnsi="Book Antiqua"/>
        </w:rPr>
      </w:pPr>
    </w:p>
    <w:p w:rsidR="00EC6D9C" w:rsidRDefault="009A6187" w:rsidP="00962BB0">
      <w:pPr>
        <w:pStyle w:val="BodyTextIndent"/>
        <w:tabs>
          <w:tab w:val="clear" w:pos="720"/>
          <w:tab w:val="left" w:pos="1440"/>
        </w:tabs>
        <w:rPr>
          <w:rFonts w:ascii="Book Antiqua" w:hAnsi="Book Antiqua"/>
        </w:rPr>
      </w:pPr>
      <w:r w:rsidRPr="000C7B1E">
        <w:rPr>
          <w:rFonts w:ascii="Book Antiqua" w:hAnsi="Book Antiqua"/>
        </w:rPr>
        <w:t>Passport Number</w:t>
      </w:r>
      <w:r w:rsidRPr="000C7B1E">
        <w:rPr>
          <w:rFonts w:ascii="Book Antiqua" w:hAnsi="Book Antiqua"/>
        </w:rPr>
        <w:tab/>
        <w:t>:</w:t>
      </w:r>
      <w:r w:rsidR="00EC6D9C">
        <w:rPr>
          <w:rFonts w:ascii="Book Antiqua" w:hAnsi="Book Antiqua"/>
        </w:rPr>
        <w:tab/>
      </w:r>
      <w:r w:rsidR="00095770">
        <w:rPr>
          <w:rFonts w:ascii="Book Antiqua" w:hAnsi="Book Antiqua"/>
        </w:rPr>
        <w:t>AJ 4123222</w:t>
      </w:r>
    </w:p>
    <w:p w:rsidR="009A6187" w:rsidRDefault="00EC6D9C" w:rsidP="00962BB0">
      <w:pPr>
        <w:pStyle w:val="BodyTextIndent"/>
        <w:tabs>
          <w:tab w:val="clear" w:pos="720"/>
          <w:tab w:val="left" w:pos="1440"/>
        </w:tabs>
        <w:rPr>
          <w:rFonts w:ascii="Book Antiqua" w:hAnsi="Book Antiqua"/>
        </w:rPr>
      </w:pPr>
      <w:r>
        <w:rPr>
          <w:rFonts w:ascii="Book Antiqua" w:hAnsi="Book Antiqua"/>
        </w:rPr>
        <w:t>Date of Issue</w:t>
      </w:r>
      <w:r>
        <w:rPr>
          <w:rFonts w:ascii="Book Antiqua" w:hAnsi="Book Antiqua"/>
        </w:rPr>
        <w:tab/>
      </w:r>
      <w:r>
        <w:rPr>
          <w:rFonts w:ascii="Book Antiqua" w:hAnsi="Book Antiqua"/>
        </w:rPr>
        <w:tab/>
        <w:t>:</w:t>
      </w:r>
      <w:r w:rsidR="009A6187" w:rsidRPr="000C7B1E">
        <w:rPr>
          <w:rFonts w:ascii="Book Antiqua" w:hAnsi="Book Antiqua"/>
        </w:rPr>
        <w:tab/>
      </w:r>
      <w:r w:rsidR="00095770">
        <w:rPr>
          <w:rFonts w:ascii="Book Antiqua" w:hAnsi="Book Antiqua"/>
        </w:rPr>
        <w:t>22/09/2011</w:t>
      </w:r>
    </w:p>
    <w:p w:rsidR="00EC6D9C" w:rsidRDefault="00E33505" w:rsidP="00962BB0">
      <w:pPr>
        <w:pStyle w:val="BodyTextIndent"/>
        <w:tabs>
          <w:tab w:val="clear" w:pos="720"/>
          <w:tab w:val="left" w:pos="1440"/>
        </w:tabs>
        <w:rPr>
          <w:rFonts w:ascii="Book Antiqua" w:hAnsi="Book Antiqua"/>
        </w:rPr>
      </w:pPr>
      <w:r>
        <w:rPr>
          <w:rFonts w:ascii="Book Antiqua" w:hAnsi="Book Antiqua"/>
        </w:rPr>
        <w:t>Date of Expiry</w:t>
      </w:r>
      <w:r>
        <w:rPr>
          <w:rFonts w:ascii="Book Antiqua" w:hAnsi="Book Antiqua"/>
        </w:rPr>
        <w:tab/>
      </w:r>
      <w:r>
        <w:rPr>
          <w:rFonts w:ascii="Book Antiqua" w:hAnsi="Book Antiqua"/>
        </w:rPr>
        <w:tab/>
        <w:t>:</w:t>
      </w:r>
      <w:r>
        <w:rPr>
          <w:rFonts w:ascii="Book Antiqua" w:hAnsi="Book Antiqua"/>
        </w:rPr>
        <w:tab/>
      </w:r>
      <w:r w:rsidR="00095770">
        <w:rPr>
          <w:rFonts w:ascii="Book Antiqua" w:hAnsi="Book Antiqua"/>
        </w:rPr>
        <w:t>20/09/2016</w:t>
      </w:r>
    </w:p>
    <w:p w:rsidR="009A6187" w:rsidRPr="000C7B1E" w:rsidRDefault="00AC0F6C" w:rsidP="00962BB0">
      <w:pPr>
        <w:pStyle w:val="BodyTextIndent"/>
        <w:tabs>
          <w:tab w:val="clear" w:pos="720"/>
          <w:tab w:val="left" w:pos="1440"/>
        </w:tabs>
      </w:pPr>
      <w:r>
        <w:rPr>
          <w:rFonts w:ascii="Book Antiqua" w:hAnsi="Book Antiqua"/>
        </w:rPr>
        <w:t>Visa Status</w:t>
      </w:r>
      <w:r>
        <w:rPr>
          <w:rFonts w:ascii="Book Antiqua" w:hAnsi="Book Antiqua"/>
        </w:rPr>
        <w:tab/>
      </w:r>
      <w:r>
        <w:rPr>
          <w:rFonts w:ascii="Book Antiqua" w:hAnsi="Book Antiqua"/>
        </w:rPr>
        <w:tab/>
        <w:t>:</w:t>
      </w:r>
      <w:r>
        <w:rPr>
          <w:rFonts w:ascii="Book Antiqua" w:hAnsi="Book Antiqua"/>
        </w:rPr>
        <w:tab/>
        <w:t>Employment</w:t>
      </w:r>
    </w:p>
    <w:p w:rsidR="009A6187" w:rsidRDefault="009A6187">
      <w:pPr>
        <w:pStyle w:val="BodyTextIndent"/>
        <w:tabs>
          <w:tab w:val="clear" w:pos="720"/>
        </w:tabs>
        <w:ind w:left="0"/>
      </w:pPr>
    </w:p>
    <w:p w:rsidR="00AC0F6C" w:rsidRPr="005B27D8" w:rsidRDefault="008D6F29">
      <w:pPr>
        <w:pStyle w:val="BodyTextIndent"/>
        <w:tabs>
          <w:tab w:val="clear" w:pos="720"/>
        </w:tabs>
        <w:ind w:left="0"/>
        <w:rPr>
          <w:b/>
          <w:sz w:val="26"/>
          <w:szCs w:val="26"/>
        </w:rPr>
      </w:pPr>
      <w:r>
        <w:rPr>
          <w:b/>
          <w:noProof/>
          <w:sz w:val="26"/>
          <w:szCs w:val="26"/>
          <w:lang w:eastAsia="en-US"/>
        </w:rPr>
        <w:pict>
          <v:line id="_x0000_s1036" style="position:absolute;left:0;text-align:left;z-index:251657728" from="66pt,10.2pt" to="510.75pt,10.2pt" strokeweight=".26mm">
            <v:stroke joinstyle="miter"/>
            <v:shadow on="t" color="black" opacity="32786f" offset="-1.05mm,-1.05mm"/>
          </v:line>
        </w:pict>
      </w:r>
      <w:r w:rsidR="00AC0F6C" w:rsidRPr="005B27D8">
        <w:rPr>
          <w:b/>
          <w:sz w:val="26"/>
          <w:szCs w:val="26"/>
        </w:rPr>
        <w:t>Declaration</w:t>
      </w:r>
    </w:p>
    <w:p w:rsidR="00AC0F6C" w:rsidRPr="00AC0F6C" w:rsidRDefault="00AC0F6C" w:rsidP="00501E4A">
      <w:pPr>
        <w:pStyle w:val="BodyTextIndent"/>
        <w:tabs>
          <w:tab w:val="clear" w:pos="720"/>
        </w:tabs>
        <w:ind w:left="0"/>
        <w:rPr>
          <w:rFonts w:ascii="Book Antiqua" w:hAnsi="Book Antiqua"/>
          <w:sz w:val="28"/>
        </w:rPr>
      </w:pPr>
      <w:proofErr w:type="gramStart"/>
      <w:r w:rsidRPr="005B27D8">
        <w:rPr>
          <w:rFonts w:ascii="Book Antiqua" w:hAnsi="Book Antiqua"/>
          <w:i/>
        </w:rPr>
        <w:t>As per subject stated above, there by attaching my curriculum vitae for your kind perusal.</w:t>
      </w:r>
      <w:proofErr w:type="gramEnd"/>
      <w:r w:rsidRPr="005B27D8">
        <w:rPr>
          <w:rFonts w:ascii="Book Antiqua" w:hAnsi="Book Antiqua"/>
          <w:i/>
        </w:rPr>
        <w:t xml:space="preserve"> Please feel free to contact me on the mentioned mobile or e-mail id at any time for an interview. Hoping for your kind consideration and awaiting for your favorable reply.</w:t>
      </w:r>
    </w:p>
    <w:p w:rsidR="00AC0F6C" w:rsidRDefault="00501E4A" w:rsidP="00501E4A">
      <w:pPr>
        <w:pStyle w:val="Title"/>
        <w:ind w:left="5040" w:firstLine="720"/>
        <w:rPr>
          <w:noProof/>
          <w:sz w:val="26"/>
        </w:rPr>
      </w:pPr>
      <w:r w:rsidRPr="00501E4A">
        <w:rPr>
          <w:noProof/>
          <w:sz w:val="26"/>
        </w:rPr>
        <w:t>MEHTAB KHURSHID</w:t>
      </w:r>
    </w:p>
    <w:p w:rsidR="00610FA9" w:rsidRPr="00610FA9" w:rsidRDefault="00610FA9" w:rsidP="00610FA9">
      <w:pPr>
        <w:pStyle w:val="BodyText"/>
      </w:pPr>
    </w:p>
    <w:sectPr w:rsidR="00610FA9" w:rsidRPr="00610FA9" w:rsidSect="00501E4A">
      <w:footerReference w:type="default" r:id="rId8"/>
      <w:footnotePr>
        <w:pos w:val="beneathText"/>
      </w:footnotePr>
      <w:pgSz w:w="11909" w:h="16834" w:code="9"/>
      <w:pgMar w:top="540" w:right="994" w:bottom="45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F29" w:rsidRDefault="008D6F29" w:rsidP="006173D0">
      <w:r>
        <w:separator/>
      </w:r>
    </w:p>
  </w:endnote>
  <w:endnote w:type="continuationSeparator" w:id="0">
    <w:p w:rsidR="008D6F29" w:rsidRDefault="008D6F29" w:rsidP="006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3D0" w:rsidRDefault="006173D0">
    <w:pPr>
      <w:pStyle w:val="Footer"/>
      <w:jc w:val="right"/>
    </w:pPr>
    <w:r>
      <w:t xml:space="preserve">Page </w:t>
    </w:r>
    <w:r w:rsidR="0077641E">
      <w:rPr>
        <w:b/>
      </w:rPr>
      <w:fldChar w:fldCharType="begin"/>
    </w:r>
    <w:r>
      <w:rPr>
        <w:b/>
      </w:rPr>
      <w:instrText xml:space="preserve"> PAGE </w:instrText>
    </w:r>
    <w:r w:rsidR="0077641E">
      <w:rPr>
        <w:b/>
      </w:rPr>
      <w:fldChar w:fldCharType="separate"/>
    </w:r>
    <w:r w:rsidR="0091693D">
      <w:rPr>
        <w:b/>
        <w:noProof/>
      </w:rPr>
      <w:t>1</w:t>
    </w:r>
    <w:r w:rsidR="0077641E">
      <w:rPr>
        <w:b/>
      </w:rPr>
      <w:fldChar w:fldCharType="end"/>
    </w:r>
    <w:r>
      <w:t xml:space="preserve"> of </w:t>
    </w:r>
    <w:r w:rsidR="0077641E">
      <w:rPr>
        <w:b/>
      </w:rPr>
      <w:fldChar w:fldCharType="begin"/>
    </w:r>
    <w:r>
      <w:rPr>
        <w:b/>
      </w:rPr>
      <w:instrText xml:space="preserve"> NUMPAGES  </w:instrText>
    </w:r>
    <w:r w:rsidR="0077641E">
      <w:rPr>
        <w:b/>
      </w:rPr>
      <w:fldChar w:fldCharType="separate"/>
    </w:r>
    <w:r w:rsidR="0091693D">
      <w:rPr>
        <w:b/>
        <w:noProof/>
      </w:rPr>
      <w:t>2</w:t>
    </w:r>
    <w:r w:rsidR="0077641E">
      <w:rPr>
        <w:b/>
      </w:rPr>
      <w:fldChar w:fldCharType="end"/>
    </w:r>
  </w:p>
  <w:p w:rsidR="006173D0" w:rsidRDefault="006173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F29" w:rsidRDefault="008D6F29" w:rsidP="006173D0">
      <w:r>
        <w:separator/>
      </w:r>
    </w:p>
  </w:footnote>
  <w:footnote w:type="continuationSeparator" w:id="0">
    <w:p w:rsidR="008D6F29" w:rsidRDefault="008D6F29" w:rsidP="00617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in;height:1in" o:bullet="t">
        <v:imagedata r:id="rId1" o:title="BD10336_"/>
      </v:shape>
    </w:pict>
  </w:numPicBullet>
  <w:abstractNum w:abstractNumId="0">
    <w:nsid w:val="00000001"/>
    <w:multiLevelType w:val="singleLevel"/>
    <w:tmpl w:val="00000001"/>
    <w:name w:val="WW8Num5"/>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7"/>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12F1D7A"/>
    <w:multiLevelType w:val="hybridMultilevel"/>
    <w:tmpl w:val="F932AB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81569"/>
    <w:multiLevelType w:val="hybridMultilevel"/>
    <w:tmpl w:val="1E5A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30433"/>
    <w:multiLevelType w:val="hybridMultilevel"/>
    <w:tmpl w:val="AB6CF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2C67C3"/>
    <w:multiLevelType w:val="hybridMultilevel"/>
    <w:tmpl w:val="CE0A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C0B5D"/>
    <w:multiLevelType w:val="hybridMultilevel"/>
    <w:tmpl w:val="647C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55DE4"/>
    <w:multiLevelType w:val="hybridMultilevel"/>
    <w:tmpl w:val="7194B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8867FB"/>
    <w:multiLevelType w:val="hybridMultilevel"/>
    <w:tmpl w:val="93722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503415"/>
    <w:multiLevelType w:val="hybridMultilevel"/>
    <w:tmpl w:val="94667E8E"/>
    <w:lvl w:ilvl="0" w:tplc="D9CAA93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A31CA"/>
    <w:multiLevelType w:val="hybridMultilevel"/>
    <w:tmpl w:val="92881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100E2"/>
    <w:multiLevelType w:val="multilevel"/>
    <w:tmpl w:val="494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9A6621"/>
    <w:multiLevelType w:val="hybridMultilevel"/>
    <w:tmpl w:val="A5FC396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3F641BBF"/>
    <w:multiLevelType w:val="hybridMultilevel"/>
    <w:tmpl w:val="41C0BD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9E1461"/>
    <w:multiLevelType w:val="hybridMultilevel"/>
    <w:tmpl w:val="1E3C2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766E95"/>
    <w:multiLevelType w:val="hybridMultilevel"/>
    <w:tmpl w:val="48DEEB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42904950"/>
    <w:multiLevelType w:val="hybridMultilevel"/>
    <w:tmpl w:val="501CA7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40C02"/>
    <w:multiLevelType w:val="hybridMultilevel"/>
    <w:tmpl w:val="CBC4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A958A3"/>
    <w:multiLevelType w:val="hybridMultilevel"/>
    <w:tmpl w:val="80B2A4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DC4FAD"/>
    <w:multiLevelType w:val="hybridMultilevel"/>
    <w:tmpl w:val="BE3ED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031DF7"/>
    <w:multiLevelType w:val="hybridMultilevel"/>
    <w:tmpl w:val="7AB4C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690FEC"/>
    <w:multiLevelType w:val="hybridMultilevel"/>
    <w:tmpl w:val="E77A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693521"/>
    <w:multiLevelType w:val="hybridMultilevel"/>
    <w:tmpl w:val="C7FC8A0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5"/>
  </w:num>
  <w:num w:numId="6">
    <w:abstractNumId w:val="16"/>
  </w:num>
  <w:num w:numId="7">
    <w:abstractNumId w:val="13"/>
  </w:num>
  <w:num w:numId="8">
    <w:abstractNumId w:val="23"/>
  </w:num>
  <w:num w:numId="9">
    <w:abstractNumId w:val="21"/>
  </w:num>
  <w:num w:numId="10">
    <w:abstractNumId w:val="18"/>
  </w:num>
  <w:num w:numId="11">
    <w:abstractNumId w:val="11"/>
  </w:num>
  <w:num w:numId="12">
    <w:abstractNumId w:val="17"/>
  </w:num>
  <w:num w:numId="13">
    <w:abstractNumId w:val="19"/>
  </w:num>
  <w:num w:numId="14">
    <w:abstractNumId w:val="14"/>
  </w:num>
  <w:num w:numId="15">
    <w:abstractNumId w:val="3"/>
  </w:num>
  <w:num w:numId="16">
    <w:abstractNumId w:val="8"/>
  </w:num>
  <w:num w:numId="17">
    <w:abstractNumId w:val="9"/>
  </w:num>
  <w:num w:numId="18">
    <w:abstractNumId w:val="22"/>
  </w:num>
  <w:num w:numId="19">
    <w:abstractNumId w:val="20"/>
  </w:num>
  <w:num w:numId="20">
    <w:abstractNumId w:val="4"/>
  </w:num>
  <w:num w:numId="21">
    <w:abstractNumId w:val="6"/>
  </w:num>
  <w:num w:numId="22">
    <w:abstractNumId w:val="10"/>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D4E2C"/>
    <w:rsid w:val="000377F7"/>
    <w:rsid w:val="00095770"/>
    <w:rsid w:val="000C7B1E"/>
    <w:rsid w:val="000D7A7B"/>
    <w:rsid w:val="00104099"/>
    <w:rsid w:val="001233C4"/>
    <w:rsid w:val="001905BB"/>
    <w:rsid w:val="001A0409"/>
    <w:rsid w:val="001E31E3"/>
    <w:rsid w:val="00264769"/>
    <w:rsid w:val="00324D17"/>
    <w:rsid w:val="00384978"/>
    <w:rsid w:val="003A6C4B"/>
    <w:rsid w:val="003B4DFA"/>
    <w:rsid w:val="003F502E"/>
    <w:rsid w:val="00421551"/>
    <w:rsid w:val="00422BED"/>
    <w:rsid w:val="00437214"/>
    <w:rsid w:val="004409B3"/>
    <w:rsid w:val="0046617D"/>
    <w:rsid w:val="004962F6"/>
    <w:rsid w:val="004E5A5D"/>
    <w:rsid w:val="00501E4A"/>
    <w:rsid w:val="005975CB"/>
    <w:rsid w:val="005B27D8"/>
    <w:rsid w:val="005F6123"/>
    <w:rsid w:val="00607732"/>
    <w:rsid w:val="00610FA9"/>
    <w:rsid w:val="006173D0"/>
    <w:rsid w:val="00622209"/>
    <w:rsid w:val="0064663A"/>
    <w:rsid w:val="00672563"/>
    <w:rsid w:val="00693EDF"/>
    <w:rsid w:val="0072155C"/>
    <w:rsid w:val="00741D6C"/>
    <w:rsid w:val="00763515"/>
    <w:rsid w:val="0077641E"/>
    <w:rsid w:val="00793D85"/>
    <w:rsid w:val="007C0918"/>
    <w:rsid w:val="007D4E2C"/>
    <w:rsid w:val="00844557"/>
    <w:rsid w:val="008A4ED5"/>
    <w:rsid w:val="008D6F29"/>
    <w:rsid w:val="009129C4"/>
    <w:rsid w:val="0091693D"/>
    <w:rsid w:val="00945648"/>
    <w:rsid w:val="00962BB0"/>
    <w:rsid w:val="009A6187"/>
    <w:rsid w:val="009C6F19"/>
    <w:rsid w:val="00A26AC8"/>
    <w:rsid w:val="00AA69D1"/>
    <w:rsid w:val="00AC0F6C"/>
    <w:rsid w:val="00B352F9"/>
    <w:rsid w:val="00B42896"/>
    <w:rsid w:val="00BC7D42"/>
    <w:rsid w:val="00C611D0"/>
    <w:rsid w:val="00C622F3"/>
    <w:rsid w:val="00CE4D6E"/>
    <w:rsid w:val="00CE519F"/>
    <w:rsid w:val="00D44202"/>
    <w:rsid w:val="00E33505"/>
    <w:rsid w:val="00E82218"/>
    <w:rsid w:val="00EC6D9C"/>
    <w:rsid w:val="00FC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641E"/>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7641E"/>
    <w:rPr>
      <w:rFonts w:ascii="Wingdings" w:hAnsi="Wingdings"/>
    </w:rPr>
  </w:style>
  <w:style w:type="character" w:customStyle="1" w:styleId="WW8Num1z1">
    <w:name w:val="WW8Num1z1"/>
    <w:rsid w:val="0077641E"/>
    <w:rPr>
      <w:rFonts w:ascii="Courier New" w:hAnsi="Courier New"/>
    </w:rPr>
  </w:style>
  <w:style w:type="character" w:customStyle="1" w:styleId="WW8Num1z3">
    <w:name w:val="WW8Num1z3"/>
    <w:rsid w:val="0077641E"/>
    <w:rPr>
      <w:rFonts w:ascii="Symbol" w:hAnsi="Symbol"/>
    </w:rPr>
  </w:style>
  <w:style w:type="character" w:customStyle="1" w:styleId="WW8Num2z0">
    <w:name w:val="WW8Num2z0"/>
    <w:rsid w:val="0077641E"/>
    <w:rPr>
      <w:rFonts w:ascii="Wingdings" w:hAnsi="Wingdings"/>
    </w:rPr>
  </w:style>
  <w:style w:type="character" w:customStyle="1" w:styleId="WW8Num2z1">
    <w:name w:val="WW8Num2z1"/>
    <w:rsid w:val="0077641E"/>
    <w:rPr>
      <w:rFonts w:ascii="Courier New" w:hAnsi="Courier New"/>
    </w:rPr>
  </w:style>
  <w:style w:type="character" w:customStyle="1" w:styleId="WW8Num2z3">
    <w:name w:val="WW8Num2z3"/>
    <w:rsid w:val="0077641E"/>
    <w:rPr>
      <w:rFonts w:ascii="Symbol" w:hAnsi="Symbol"/>
    </w:rPr>
  </w:style>
  <w:style w:type="character" w:customStyle="1" w:styleId="WW8Num3z0">
    <w:name w:val="WW8Num3z0"/>
    <w:rsid w:val="0077641E"/>
    <w:rPr>
      <w:rFonts w:ascii="Wingdings" w:hAnsi="Wingdings"/>
    </w:rPr>
  </w:style>
  <w:style w:type="character" w:customStyle="1" w:styleId="WW8Num3z1">
    <w:name w:val="WW8Num3z1"/>
    <w:rsid w:val="0077641E"/>
    <w:rPr>
      <w:rFonts w:ascii="Courier New" w:hAnsi="Courier New"/>
    </w:rPr>
  </w:style>
  <w:style w:type="character" w:customStyle="1" w:styleId="WW8Num3z3">
    <w:name w:val="WW8Num3z3"/>
    <w:rsid w:val="0077641E"/>
    <w:rPr>
      <w:rFonts w:ascii="Symbol" w:hAnsi="Symbol"/>
    </w:rPr>
  </w:style>
  <w:style w:type="character" w:customStyle="1" w:styleId="WW8Num4z0">
    <w:name w:val="WW8Num4z0"/>
    <w:rsid w:val="0077641E"/>
    <w:rPr>
      <w:rFonts w:ascii="Wingdings" w:hAnsi="Wingdings"/>
      <w:sz w:val="16"/>
    </w:rPr>
  </w:style>
  <w:style w:type="character" w:customStyle="1" w:styleId="WW8Num4z1">
    <w:name w:val="WW8Num4z1"/>
    <w:rsid w:val="0077641E"/>
    <w:rPr>
      <w:rFonts w:ascii="Wingdings" w:hAnsi="Wingdings"/>
    </w:rPr>
  </w:style>
  <w:style w:type="character" w:customStyle="1" w:styleId="WW8Num4z3">
    <w:name w:val="WW8Num4z3"/>
    <w:rsid w:val="0077641E"/>
    <w:rPr>
      <w:rFonts w:ascii="Symbol" w:hAnsi="Symbol"/>
    </w:rPr>
  </w:style>
  <w:style w:type="character" w:customStyle="1" w:styleId="WW8Num4z4">
    <w:name w:val="WW8Num4z4"/>
    <w:rsid w:val="0077641E"/>
    <w:rPr>
      <w:rFonts w:ascii="Courier New" w:hAnsi="Courier New" w:cs="Courier New"/>
    </w:rPr>
  </w:style>
  <w:style w:type="character" w:customStyle="1" w:styleId="WW8Num5z0">
    <w:name w:val="WW8Num5z0"/>
    <w:rsid w:val="0077641E"/>
    <w:rPr>
      <w:rFonts w:ascii="Symbol" w:hAnsi="Symbol"/>
    </w:rPr>
  </w:style>
  <w:style w:type="character" w:customStyle="1" w:styleId="WW8Num5z1">
    <w:name w:val="WW8Num5z1"/>
    <w:rsid w:val="0077641E"/>
    <w:rPr>
      <w:rFonts w:ascii="Courier New" w:hAnsi="Courier New"/>
    </w:rPr>
  </w:style>
  <w:style w:type="character" w:customStyle="1" w:styleId="WW8Num5z2">
    <w:name w:val="WW8Num5z2"/>
    <w:rsid w:val="0077641E"/>
    <w:rPr>
      <w:rFonts w:ascii="Wingdings" w:hAnsi="Wingdings"/>
    </w:rPr>
  </w:style>
  <w:style w:type="character" w:customStyle="1" w:styleId="WW8Num6z0">
    <w:name w:val="WW8Num6z0"/>
    <w:rsid w:val="0077641E"/>
    <w:rPr>
      <w:rFonts w:ascii="Wingdings" w:hAnsi="Wingdings"/>
    </w:rPr>
  </w:style>
  <w:style w:type="character" w:customStyle="1" w:styleId="WW8Num6z1">
    <w:name w:val="WW8Num6z1"/>
    <w:rsid w:val="0077641E"/>
    <w:rPr>
      <w:rFonts w:ascii="Courier New" w:hAnsi="Courier New"/>
    </w:rPr>
  </w:style>
  <w:style w:type="character" w:customStyle="1" w:styleId="WW8Num6z3">
    <w:name w:val="WW8Num6z3"/>
    <w:rsid w:val="0077641E"/>
    <w:rPr>
      <w:rFonts w:ascii="Symbol" w:hAnsi="Symbol"/>
    </w:rPr>
  </w:style>
  <w:style w:type="character" w:customStyle="1" w:styleId="WW8Num7z0">
    <w:name w:val="WW8Num7z0"/>
    <w:rsid w:val="0077641E"/>
    <w:rPr>
      <w:rFonts w:ascii="Symbol" w:hAnsi="Symbol"/>
    </w:rPr>
  </w:style>
  <w:style w:type="character" w:customStyle="1" w:styleId="WW8Num7z1">
    <w:name w:val="WW8Num7z1"/>
    <w:rsid w:val="0077641E"/>
    <w:rPr>
      <w:rFonts w:ascii="Courier New" w:hAnsi="Courier New"/>
    </w:rPr>
  </w:style>
  <w:style w:type="character" w:customStyle="1" w:styleId="WW8Num7z2">
    <w:name w:val="WW8Num7z2"/>
    <w:rsid w:val="0077641E"/>
    <w:rPr>
      <w:rFonts w:ascii="Wingdings" w:hAnsi="Wingdings"/>
    </w:rPr>
  </w:style>
  <w:style w:type="character" w:customStyle="1" w:styleId="WW8Num8z0">
    <w:name w:val="WW8Num8z0"/>
    <w:rsid w:val="0077641E"/>
    <w:rPr>
      <w:rFonts w:ascii="Wingdings" w:hAnsi="Wingdings"/>
    </w:rPr>
  </w:style>
  <w:style w:type="character" w:customStyle="1" w:styleId="WW8Num8z1">
    <w:name w:val="WW8Num8z1"/>
    <w:rsid w:val="0077641E"/>
    <w:rPr>
      <w:rFonts w:ascii="Courier New" w:hAnsi="Courier New"/>
    </w:rPr>
  </w:style>
  <w:style w:type="character" w:customStyle="1" w:styleId="WW8Num8z3">
    <w:name w:val="WW8Num8z3"/>
    <w:rsid w:val="0077641E"/>
    <w:rPr>
      <w:rFonts w:ascii="Symbol" w:hAnsi="Symbol"/>
    </w:rPr>
  </w:style>
  <w:style w:type="character" w:customStyle="1" w:styleId="WW8Num9z0">
    <w:name w:val="WW8Num9z0"/>
    <w:rsid w:val="0077641E"/>
    <w:rPr>
      <w:rFonts w:ascii="Symbol" w:hAnsi="Symbol"/>
    </w:rPr>
  </w:style>
  <w:style w:type="character" w:customStyle="1" w:styleId="WW8Num9z1">
    <w:name w:val="WW8Num9z1"/>
    <w:rsid w:val="0077641E"/>
    <w:rPr>
      <w:rFonts w:ascii="Courier New" w:hAnsi="Courier New" w:cs="Courier New"/>
    </w:rPr>
  </w:style>
  <w:style w:type="character" w:customStyle="1" w:styleId="WW8Num9z2">
    <w:name w:val="WW8Num9z2"/>
    <w:rsid w:val="0077641E"/>
    <w:rPr>
      <w:rFonts w:ascii="Wingdings" w:hAnsi="Wingdings"/>
    </w:rPr>
  </w:style>
  <w:style w:type="character" w:customStyle="1" w:styleId="WW8Num10z0">
    <w:name w:val="WW8Num10z0"/>
    <w:rsid w:val="0077641E"/>
    <w:rPr>
      <w:rFonts w:ascii="Symbol" w:hAnsi="Symbol"/>
    </w:rPr>
  </w:style>
  <w:style w:type="character" w:customStyle="1" w:styleId="WW8Num10z1">
    <w:name w:val="WW8Num10z1"/>
    <w:rsid w:val="0077641E"/>
    <w:rPr>
      <w:rFonts w:ascii="Courier New" w:hAnsi="Courier New"/>
    </w:rPr>
  </w:style>
  <w:style w:type="character" w:customStyle="1" w:styleId="WW8Num10z2">
    <w:name w:val="WW8Num10z2"/>
    <w:rsid w:val="0077641E"/>
    <w:rPr>
      <w:rFonts w:ascii="Wingdings" w:hAnsi="Wingdings"/>
    </w:rPr>
  </w:style>
  <w:style w:type="character" w:styleId="Hyperlink">
    <w:name w:val="Hyperlink"/>
    <w:basedOn w:val="DefaultParagraphFont"/>
    <w:rsid w:val="0077641E"/>
    <w:rPr>
      <w:color w:val="0000FF"/>
      <w:u w:val="single"/>
    </w:rPr>
  </w:style>
  <w:style w:type="paragraph" w:styleId="BodyText">
    <w:name w:val="Body Text"/>
    <w:basedOn w:val="Normal"/>
    <w:rsid w:val="0077641E"/>
    <w:pPr>
      <w:spacing w:after="120"/>
    </w:pPr>
  </w:style>
  <w:style w:type="paragraph" w:styleId="List">
    <w:name w:val="List"/>
    <w:basedOn w:val="BodyText"/>
    <w:rsid w:val="0077641E"/>
    <w:rPr>
      <w:rFonts w:cs="Tahoma"/>
    </w:rPr>
  </w:style>
  <w:style w:type="paragraph" w:styleId="Caption">
    <w:name w:val="caption"/>
    <w:basedOn w:val="Normal"/>
    <w:qFormat/>
    <w:rsid w:val="0077641E"/>
    <w:pPr>
      <w:suppressLineNumbers/>
      <w:spacing w:before="120" w:after="120"/>
    </w:pPr>
    <w:rPr>
      <w:rFonts w:cs="Tahoma"/>
      <w:i/>
      <w:iCs/>
      <w:sz w:val="20"/>
      <w:szCs w:val="20"/>
    </w:rPr>
  </w:style>
  <w:style w:type="paragraph" w:customStyle="1" w:styleId="Index">
    <w:name w:val="Index"/>
    <w:basedOn w:val="Normal"/>
    <w:rsid w:val="0077641E"/>
    <w:pPr>
      <w:suppressLineNumbers/>
    </w:pPr>
    <w:rPr>
      <w:rFonts w:cs="Tahoma"/>
    </w:rPr>
  </w:style>
  <w:style w:type="paragraph" w:customStyle="1" w:styleId="Heading">
    <w:name w:val="Heading"/>
    <w:basedOn w:val="Normal"/>
    <w:next w:val="BodyText"/>
    <w:rsid w:val="0077641E"/>
    <w:pPr>
      <w:keepNext/>
      <w:spacing w:before="240" w:after="120"/>
    </w:pPr>
    <w:rPr>
      <w:rFonts w:ascii="Arial" w:eastAsia="Lucida Sans Unicode" w:hAnsi="Arial" w:cs="Tahoma"/>
      <w:sz w:val="28"/>
      <w:szCs w:val="28"/>
    </w:rPr>
  </w:style>
  <w:style w:type="paragraph" w:styleId="Title">
    <w:name w:val="Title"/>
    <w:basedOn w:val="Normal"/>
    <w:next w:val="Subtitle"/>
    <w:qFormat/>
    <w:rsid w:val="0077641E"/>
    <w:pPr>
      <w:jc w:val="center"/>
    </w:pPr>
    <w:rPr>
      <w:rFonts w:ascii="Garamond" w:hAnsi="Garamond"/>
      <w:b/>
      <w:bCs/>
      <w:shadow/>
      <w:sz w:val="40"/>
    </w:rPr>
  </w:style>
  <w:style w:type="paragraph" w:styleId="Subtitle">
    <w:name w:val="Subtitle"/>
    <w:basedOn w:val="Heading"/>
    <w:next w:val="BodyText"/>
    <w:qFormat/>
    <w:rsid w:val="0077641E"/>
    <w:pPr>
      <w:jc w:val="center"/>
    </w:pPr>
    <w:rPr>
      <w:i/>
      <w:iCs/>
    </w:rPr>
  </w:style>
  <w:style w:type="paragraph" w:styleId="BodyTextIndent">
    <w:name w:val="Body Text Indent"/>
    <w:basedOn w:val="Normal"/>
    <w:link w:val="BodyTextIndentChar"/>
    <w:rsid w:val="0077641E"/>
    <w:pPr>
      <w:tabs>
        <w:tab w:val="left" w:pos="720"/>
      </w:tabs>
      <w:ind w:left="360"/>
      <w:jc w:val="both"/>
    </w:pPr>
    <w:rPr>
      <w:rFonts w:ascii="Garamond" w:hAnsi="Garamond"/>
    </w:rPr>
  </w:style>
  <w:style w:type="paragraph" w:customStyle="1" w:styleId="SectionTitle">
    <w:name w:val="Section Title"/>
    <w:basedOn w:val="Normal"/>
    <w:next w:val="Normal"/>
    <w:rsid w:val="0077641E"/>
    <w:pPr>
      <w:pBdr>
        <w:bottom w:val="single" w:sz="4" w:space="1" w:color="808080"/>
      </w:pBdr>
      <w:spacing w:before="220" w:line="220" w:lineRule="atLeast"/>
    </w:pPr>
    <w:rPr>
      <w:rFonts w:ascii="Garamond" w:hAnsi="Garamond"/>
      <w:caps/>
      <w:spacing w:val="15"/>
      <w:sz w:val="20"/>
      <w:szCs w:val="20"/>
    </w:rPr>
  </w:style>
  <w:style w:type="paragraph" w:styleId="Header">
    <w:name w:val="header"/>
    <w:basedOn w:val="Normal"/>
    <w:link w:val="HeaderChar"/>
    <w:rsid w:val="006173D0"/>
    <w:pPr>
      <w:tabs>
        <w:tab w:val="center" w:pos="4680"/>
        <w:tab w:val="right" w:pos="9360"/>
      </w:tabs>
    </w:pPr>
  </w:style>
  <w:style w:type="character" w:customStyle="1" w:styleId="HeaderChar">
    <w:name w:val="Header Char"/>
    <w:basedOn w:val="DefaultParagraphFont"/>
    <w:link w:val="Header"/>
    <w:rsid w:val="006173D0"/>
    <w:rPr>
      <w:sz w:val="24"/>
      <w:szCs w:val="24"/>
      <w:lang w:eastAsia="ar-SA"/>
    </w:rPr>
  </w:style>
  <w:style w:type="paragraph" w:styleId="Footer">
    <w:name w:val="footer"/>
    <w:basedOn w:val="Normal"/>
    <w:link w:val="FooterChar"/>
    <w:uiPriority w:val="99"/>
    <w:rsid w:val="006173D0"/>
    <w:pPr>
      <w:tabs>
        <w:tab w:val="center" w:pos="4680"/>
        <w:tab w:val="right" w:pos="9360"/>
      </w:tabs>
    </w:pPr>
  </w:style>
  <w:style w:type="character" w:customStyle="1" w:styleId="FooterChar">
    <w:name w:val="Footer Char"/>
    <w:basedOn w:val="DefaultParagraphFont"/>
    <w:link w:val="Footer"/>
    <w:uiPriority w:val="99"/>
    <w:rsid w:val="006173D0"/>
    <w:rPr>
      <w:sz w:val="24"/>
      <w:szCs w:val="24"/>
      <w:lang w:eastAsia="ar-SA"/>
    </w:rPr>
  </w:style>
  <w:style w:type="character" w:customStyle="1" w:styleId="apple-style-span">
    <w:name w:val="apple-style-span"/>
    <w:basedOn w:val="DefaultParagraphFont"/>
    <w:rsid w:val="00421551"/>
  </w:style>
  <w:style w:type="character" w:customStyle="1" w:styleId="apple-converted-space">
    <w:name w:val="apple-converted-space"/>
    <w:basedOn w:val="DefaultParagraphFont"/>
    <w:rsid w:val="00763515"/>
  </w:style>
  <w:style w:type="paragraph" w:styleId="ListParagraph">
    <w:name w:val="List Paragraph"/>
    <w:basedOn w:val="Normal"/>
    <w:uiPriority w:val="34"/>
    <w:qFormat/>
    <w:rsid w:val="00793D85"/>
    <w:pPr>
      <w:suppressAutoHyphens w:val="0"/>
      <w:spacing w:after="200" w:line="276" w:lineRule="auto"/>
      <w:ind w:left="720"/>
      <w:contextualSpacing/>
    </w:pPr>
    <w:rPr>
      <w:rFonts w:ascii="Calibri" w:eastAsia="Calibri" w:hAnsi="Calibri"/>
      <w:sz w:val="22"/>
      <w:szCs w:val="22"/>
      <w:lang w:eastAsia="en-US"/>
    </w:rPr>
  </w:style>
  <w:style w:type="character" w:customStyle="1" w:styleId="BodyTextIndentChar">
    <w:name w:val="Body Text Indent Char"/>
    <w:basedOn w:val="DefaultParagraphFont"/>
    <w:link w:val="BodyTextIndent"/>
    <w:rsid w:val="00945648"/>
    <w:rPr>
      <w:rFonts w:ascii="Garamond" w:hAnsi="Garamond"/>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50965">
      <w:bodyDiv w:val="1"/>
      <w:marLeft w:val="0"/>
      <w:marRight w:val="0"/>
      <w:marTop w:val="0"/>
      <w:marBottom w:val="0"/>
      <w:divBdr>
        <w:top w:val="none" w:sz="0" w:space="0" w:color="auto"/>
        <w:left w:val="none" w:sz="0" w:space="0" w:color="auto"/>
        <w:bottom w:val="none" w:sz="0" w:space="0" w:color="auto"/>
        <w:right w:val="none" w:sz="0" w:space="0" w:color="auto"/>
      </w:divBdr>
      <w:divsChild>
        <w:div w:id="1100879663">
          <w:marLeft w:val="0"/>
          <w:marRight w:val="0"/>
          <w:marTop w:val="0"/>
          <w:marBottom w:val="0"/>
          <w:divBdr>
            <w:top w:val="none" w:sz="0" w:space="0" w:color="auto"/>
            <w:left w:val="none" w:sz="0" w:space="0" w:color="auto"/>
            <w:bottom w:val="none" w:sz="0" w:space="0" w:color="auto"/>
            <w:right w:val="none" w:sz="0" w:space="0" w:color="auto"/>
          </w:divBdr>
        </w:div>
        <w:div w:id="1724715874">
          <w:marLeft w:val="0"/>
          <w:marRight w:val="0"/>
          <w:marTop w:val="0"/>
          <w:marBottom w:val="0"/>
          <w:divBdr>
            <w:top w:val="none" w:sz="0" w:space="0" w:color="auto"/>
            <w:left w:val="none" w:sz="0" w:space="0" w:color="auto"/>
            <w:bottom w:val="none" w:sz="0" w:space="0" w:color="auto"/>
            <w:right w:val="none" w:sz="0" w:space="0" w:color="auto"/>
          </w:divBdr>
        </w:div>
        <w:div w:id="737825529">
          <w:marLeft w:val="0"/>
          <w:marRight w:val="0"/>
          <w:marTop w:val="0"/>
          <w:marBottom w:val="0"/>
          <w:divBdr>
            <w:top w:val="none" w:sz="0" w:space="0" w:color="auto"/>
            <w:left w:val="none" w:sz="0" w:space="0" w:color="auto"/>
            <w:bottom w:val="none" w:sz="0" w:space="0" w:color="auto"/>
            <w:right w:val="none" w:sz="0" w:space="0" w:color="auto"/>
          </w:divBdr>
        </w:div>
        <w:div w:id="704521746">
          <w:marLeft w:val="0"/>
          <w:marRight w:val="0"/>
          <w:marTop w:val="0"/>
          <w:marBottom w:val="0"/>
          <w:divBdr>
            <w:top w:val="none" w:sz="0" w:space="0" w:color="auto"/>
            <w:left w:val="none" w:sz="0" w:space="0" w:color="auto"/>
            <w:bottom w:val="none" w:sz="0" w:space="0" w:color="auto"/>
            <w:right w:val="none" w:sz="0" w:space="0" w:color="auto"/>
          </w:divBdr>
        </w:div>
        <w:div w:id="56630537">
          <w:marLeft w:val="0"/>
          <w:marRight w:val="0"/>
          <w:marTop w:val="0"/>
          <w:marBottom w:val="0"/>
          <w:divBdr>
            <w:top w:val="none" w:sz="0" w:space="0" w:color="auto"/>
            <w:left w:val="none" w:sz="0" w:space="0" w:color="auto"/>
            <w:bottom w:val="none" w:sz="0" w:space="0" w:color="auto"/>
            <w:right w:val="none" w:sz="0" w:space="0" w:color="auto"/>
          </w:divBdr>
        </w:div>
        <w:div w:id="2065789571">
          <w:marLeft w:val="0"/>
          <w:marRight w:val="0"/>
          <w:marTop w:val="0"/>
          <w:marBottom w:val="0"/>
          <w:divBdr>
            <w:top w:val="none" w:sz="0" w:space="0" w:color="auto"/>
            <w:left w:val="none" w:sz="0" w:space="0" w:color="auto"/>
            <w:bottom w:val="none" w:sz="0" w:space="0" w:color="auto"/>
            <w:right w:val="none" w:sz="0" w:space="0" w:color="auto"/>
          </w:divBdr>
        </w:div>
        <w:div w:id="934938486">
          <w:marLeft w:val="0"/>
          <w:marRight w:val="0"/>
          <w:marTop w:val="0"/>
          <w:marBottom w:val="0"/>
          <w:divBdr>
            <w:top w:val="none" w:sz="0" w:space="0" w:color="auto"/>
            <w:left w:val="none" w:sz="0" w:space="0" w:color="auto"/>
            <w:bottom w:val="none" w:sz="0" w:space="0" w:color="auto"/>
            <w:right w:val="none" w:sz="0" w:space="0" w:color="auto"/>
          </w:divBdr>
        </w:div>
        <w:div w:id="1300457595">
          <w:marLeft w:val="0"/>
          <w:marRight w:val="0"/>
          <w:marTop w:val="0"/>
          <w:marBottom w:val="0"/>
          <w:divBdr>
            <w:top w:val="none" w:sz="0" w:space="0" w:color="auto"/>
            <w:left w:val="none" w:sz="0" w:space="0" w:color="auto"/>
            <w:bottom w:val="none" w:sz="0" w:space="0" w:color="auto"/>
            <w:right w:val="none" w:sz="0" w:space="0" w:color="auto"/>
          </w:divBdr>
        </w:div>
        <w:div w:id="1652900156">
          <w:marLeft w:val="0"/>
          <w:marRight w:val="0"/>
          <w:marTop w:val="0"/>
          <w:marBottom w:val="0"/>
          <w:divBdr>
            <w:top w:val="none" w:sz="0" w:space="0" w:color="auto"/>
            <w:left w:val="none" w:sz="0" w:space="0" w:color="auto"/>
            <w:bottom w:val="none" w:sz="0" w:space="0" w:color="auto"/>
            <w:right w:val="none" w:sz="0" w:space="0" w:color="auto"/>
          </w:divBdr>
        </w:div>
      </w:divsChild>
    </w:div>
    <w:div w:id="1437209657">
      <w:bodyDiv w:val="1"/>
      <w:marLeft w:val="0"/>
      <w:marRight w:val="0"/>
      <w:marTop w:val="0"/>
      <w:marBottom w:val="0"/>
      <w:divBdr>
        <w:top w:val="none" w:sz="0" w:space="0" w:color="auto"/>
        <w:left w:val="none" w:sz="0" w:space="0" w:color="auto"/>
        <w:bottom w:val="none" w:sz="0" w:space="0" w:color="auto"/>
        <w:right w:val="none" w:sz="0" w:space="0" w:color="auto"/>
      </w:divBdr>
      <w:divsChild>
        <w:div w:id="756368067">
          <w:marLeft w:val="0"/>
          <w:marRight w:val="0"/>
          <w:marTop w:val="0"/>
          <w:marBottom w:val="0"/>
          <w:divBdr>
            <w:top w:val="none" w:sz="0" w:space="0" w:color="auto"/>
            <w:left w:val="none" w:sz="0" w:space="0" w:color="auto"/>
            <w:bottom w:val="none" w:sz="0" w:space="0" w:color="auto"/>
            <w:right w:val="none" w:sz="0" w:space="0" w:color="auto"/>
          </w:divBdr>
        </w:div>
        <w:div w:id="1081951093">
          <w:marLeft w:val="0"/>
          <w:marRight w:val="0"/>
          <w:marTop w:val="0"/>
          <w:marBottom w:val="0"/>
          <w:divBdr>
            <w:top w:val="none" w:sz="0" w:space="0" w:color="auto"/>
            <w:left w:val="none" w:sz="0" w:space="0" w:color="auto"/>
            <w:bottom w:val="none" w:sz="0" w:space="0" w:color="auto"/>
            <w:right w:val="none" w:sz="0" w:space="0" w:color="auto"/>
          </w:divBdr>
        </w:div>
        <w:div w:id="136068944">
          <w:marLeft w:val="0"/>
          <w:marRight w:val="0"/>
          <w:marTop w:val="0"/>
          <w:marBottom w:val="0"/>
          <w:divBdr>
            <w:top w:val="none" w:sz="0" w:space="0" w:color="auto"/>
            <w:left w:val="none" w:sz="0" w:space="0" w:color="auto"/>
            <w:bottom w:val="none" w:sz="0" w:space="0" w:color="auto"/>
            <w:right w:val="none" w:sz="0" w:space="0" w:color="auto"/>
          </w:divBdr>
        </w:div>
        <w:div w:id="1795319567">
          <w:marLeft w:val="0"/>
          <w:marRight w:val="0"/>
          <w:marTop w:val="0"/>
          <w:marBottom w:val="0"/>
          <w:divBdr>
            <w:top w:val="none" w:sz="0" w:space="0" w:color="auto"/>
            <w:left w:val="none" w:sz="0" w:space="0" w:color="auto"/>
            <w:bottom w:val="none" w:sz="0" w:space="0" w:color="auto"/>
            <w:right w:val="none" w:sz="0" w:space="0" w:color="auto"/>
          </w:divBdr>
        </w:div>
        <w:div w:id="1046445204">
          <w:marLeft w:val="0"/>
          <w:marRight w:val="0"/>
          <w:marTop w:val="0"/>
          <w:marBottom w:val="0"/>
          <w:divBdr>
            <w:top w:val="none" w:sz="0" w:space="0" w:color="auto"/>
            <w:left w:val="none" w:sz="0" w:space="0" w:color="auto"/>
            <w:bottom w:val="none" w:sz="0" w:space="0" w:color="auto"/>
            <w:right w:val="none" w:sz="0" w:space="0" w:color="auto"/>
          </w:divBdr>
        </w:div>
        <w:div w:id="1525173558">
          <w:marLeft w:val="0"/>
          <w:marRight w:val="0"/>
          <w:marTop w:val="0"/>
          <w:marBottom w:val="0"/>
          <w:divBdr>
            <w:top w:val="none" w:sz="0" w:space="0" w:color="auto"/>
            <w:left w:val="none" w:sz="0" w:space="0" w:color="auto"/>
            <w:bottom w:val="none" w:sz="0" w:space="0" w:color="auto"/>
            <w:right w:val="none" w:sz="0" w:space="0" w:color="auto"/>
          </w:divBdr>
        </w:div>
        <w:div w:id="631247795">
          <w:marLeft w:val="0"/>
          <w:marRight w:val="0"/>
          <w:marTop w:val="0"/>
          <w:marBottom w:val="0"/>
          <w:divBdr>
            <w:top w:val="none" w:sz="0" w:space="0" w:color="auto"/>
            <w:left w:val="none" w:sz="0" w:space="0" w:color="auto"/>
            <w:bottom w:val="none" w:sz="0" w:space="0" w:color="auto"/>
            <w:right w:val="none" w:sz="0" w:space="0" w:color="auto"/>
          </w:divBdr>
        </w:div>
        <w:div w:id="1423604050">
          <w:marLeft w:val="0"/>
          <w:marRight w:val="0"/>
          <w:marTop w:val="0"/>
          <w:marBottom w:val="0"/>
          <w:divBdr>
            <w:top w:val="none" w:sz="0" w:space="0" w:color="auto"/>
            <w:left w:val="none" w:sz="0" w:space="0" w:color="auto"/>
            <w:bottom w:val="none" w:sz="0" w:space="0" w:color="auto"/>
            <w:right w:val="none" w:sz="0" w:space="0" w:color="auto"/>
          </w:divBdr>
        </w:div>
        <w:div w:id="165375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PAUL DENILLE PASCUAL</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DENILLE PASCUAL</dc:title>
  <dc:creator>PLDT</dc:creator>
  <cp:lastModifiedBy>Admin</cp:lastModifiedBy>
  <cp:revision>2</cp:revision>
  <cp:lastPrinted>2011-10-24T16:01:00Z</cp:lastPrinted>
  <dcterms:created xsi:type="dcterms:W3CDTF">2015-05-30T08:08:00Z</dcterms:created>
  <dcterms:modified xsi:type="dcterms:W3CDTF">2015-05-30T08:08:00Z</dcterms:modified>
</cp:coreProperties>
</file>