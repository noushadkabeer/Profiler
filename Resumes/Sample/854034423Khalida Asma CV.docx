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7D" w:rsidRPr="00BA7833" w:rsidRDefault="000225DA" w:rsidP="000225DA">
      <w:pPr>
        <w:spacing w:before="30"/>
        <w:ind w:left="116"/>
        <w:rPr>
          <w:rFonts w:ascii="Lucida Sans" w:eastAsia="Tahoma" w:hAnsi="Lucida Sans" w:cs="Tahoma"/>
          <w:sz w:val="40"/>
          <w:szCs w:val="40"/>
        </w:rPr>
      </w:pPr>
      <w:bookmarkStart w:id="0" w:name="_GoBack"/>
      <w:bookmarkEnd w:id="0"/>
      <w:r>
        <w:rPr>
          <w:rFonts w:ascii="Lucida Sans" w:eastAsia="Tahoma" w:hAnsi="Lucida Sans" w:cs="Tahoma"/>
          <w:b/>
          <w:color w:val="595959" w:themeColor="text1" w:themeTint="A6"/>
          <w:sz w:val="40"/>
          <w:szCs w:val="40"/>
        </w:rPr>
        <w:t xml:space="preserve">Projects </w:t>
      </w:r>
      <w:r w:rsidR="004F0A45" w:rsidRPr="000225DA">
        <w:rPr>
          <w:rFonts w:ascii="Lucida Sans" w:eastAsia="Tahoma" w:hAnsi="Lucida Sans" w:cs="Tahoma"/>
          <w:b/>
          <w:color w:val="595959" w:themeColor="text1" w:themeTint="A6"/>
          <w:sz w:val="40"/>
          <w:szCs w:val="40"/>
        </w:rPr>
        <w:t>Ad</w:t>
      </w:r>
      <w:r w:rsidR="004F0A45" w:rsidRPr="000225DA">
        <w:rPr>
          <w:rFonts w:ascii="Lucida Sans" w:eastAsia="Tahoma" w:hAnsi="Lucida Sans" w:cs="Tahoma"/>
          <w:b/>
          <w:color w:val="595959" w:themeColor="text1" w:themeTint="A6"/>
          <w:spacing w:val="-2"/>
          <w:sz w:val="40"/>
          <w:szCs w:val="40"/>
        </w:rPr>
        <w:t>m</w:t>
      </w:r>
      <w:r w:rsidR="004F0A45" w:rsidRPr="000225DA">
        <w:rPr>
          <w:rFonts w:ascii="Lucida Sans" w:eastAsia="Tahoma" w:hAnsi="Lucida Sans" w:cs="Tahoma"/>
          <w:b/>
          <w:color w:val="595959" w:themeColor="text1" w:themeTint="A6"/>
          <w:sz w:val="40"/>
          <w:szCs w:val="40"/>
        </w:rPr>
        <w:t>in</w:t>
      </w:r>
      <w:r w:rsidR="004F0A45" w:rsidRPr="000225DA">
        <w:rPr>
          <w:rFonts w:ascii="Lucida Sans" w:eastAsia="Tahoma" w:hAnsi="Lucida Sans" w:cs="Tahoma"/>
          <w:b/>
          <w:color w:val="595959" w:themeColor="text1" w:themeTint="A6"/>
          <w:spacing w:val="-1"/>
          <w:sz w:val="40"/>
          <w:szCs w:val="40"/>
        </w:rPr>
        <w:t>i</w:t>
      </w:r>
      <w:r w:rsidR="004F0A45" w:rsidRPr="000225DA">
        <w:rPr>
          <w:rFonts w:ascii="Lucida Sans" w:eastAsia="Tahoma" w:hAnsi="Lucida Sans" w:cs="Tahoma"/>
          <w:b/>
          <w:color w:val="595959" w:themeColor="text1" w:themeTint="A6"/>
          <w:sz w:val="40"/>
          <w:szCs w:val="40"/>
        </w:rPr>
        <w:t>st</w:t>
      </w:r>
      <w:r w:rsidR="004F0A45" w:rsidRPr="000225DA">
        <w:rPr>
          <w:rFonts w:ascii="Lucida Sans" w:eastAsia="Tahoma" w:hAnsi="Lucida Sans" w:cs="Tahoma"/>
          <w:b/>
          <w:color w:val="595959" w:themeColor="text1" w:themeTint="A6"/>
          <w:spacing w:val="-2"/>
          <w:sz w:val="40"/>
          <w:szCs w:val="40"/>
        </w:rPr>
        <w:t>r</w:t>
      </w:r>
      <w:r w:rsidR="004F0A45" w:rsidRPr="000225DA">
        <w:rPr>
          <w:rFonts w:ascii="Lucida Sans" w:eastAsia="Tahoma" w:hAnsi="Lucida Sans" w:cs="Tahoma"/>
          <w:b/>
          <w:color w:val="595959" w:themeColor="text1" w:themeTint="A6"/>
          <w:sz w:val="40"/>
          <w:szCs w:val="40"/>
        </w:rPr>
        <w:t>ative</w:t>
      </w:r>
    </w:p>
    <w:p w:rsidR="000D257D" w:rsidRPr="00BA7833" w:rsidRDefault="000D257D">
      <w:pPr>
        <w:spacing w:before="13" w:line="260" w:lineRule="exact"/>
        <w:rPr>
          <w:rFonts w:ascii="Lucida Sans" w:hAnsi="Lucida Sans"/>
          <w:sz w:val="26"/>
          <w:szCs w:val="26"/>
        </w:rPr>
      </w:pPr>
    </w:p>
    <w:p w:rsidR="000D257D" w:rsidRPr="00BA7833" w:rsidRDefault="004F0A45">
      <w:pPr>
        <w:ind w:left="217"/>
        <w:rPr>
          <w:rFonts w:ascii="Lucida Sans" w:eastAsia="Tahoma" w:hAnsi="Lucida Sans" w:cs="Tahoma"/>
          <w:sz w:val="36"/>
          <w:szCs w:val="36"/>
        </w:rPr>
      </w:pPr>
      <w:r w:rsidRPr="00BA7833">
        <w:rPr>
          <w:rFonts w:ascii="Lucida Sans" w:eastAsia="Tahoma" w:hAnsi="Lucida Sans" w:cs="Tahoma"/>
          <w:b/>
          <w:sz w:val="36"/>
          <w:szCs w:val="36"/>
        </w:rPr>
        <w:t>Kha</w:t>
      </w:r>
      <w:r w:rsidRPr="00BA7833">
        <w:rPr>
          <w:rFonts w:ascii="Lucida Sans" w:eastAsia="Tahoma" w:hAnsi="Lucida Sans" w:cs="Tahoma"/>
          <w:b/>
          <w:spacing w:val="-1"/>
          <w:sz w:val="36"/>
          <w:szCs w:val="36"/>
        </w:rPr>
        <w:t>l</w:t>
      </w:r>
      <w:r w:rsidRPr="00BA7833">
        <w:rPr>
          <w:rFonts w:ascii="Lucida Sans" w:eastAsia="Tahoma" w:hAnsi="Lucida Sans" w:cs="Tahoma"/>
          <w:b/>
          <w:sz w:val="36"/>
          <w:szCs w:val="36"/>
        </w:rPr>
        <w:t>i</w:t>
      </w:r>
      <w:r w:rsidRPr="00BA7833">
        <w:rPr>
          <w:rFonts w:ascii="Lucida Sans" w:eastAsia="Tahoma" w:hAnsi="Lucida Sans" w:cs="Tahoma"/>
          <w:b/>
          <w:spacing w:val="-1"/>
          <w:sz w:val="36"/>
          <w:szCs w:val="36"/>
        </w:rPr>
        <w:t>d</w:t>
      </w:r>
      <w:r w:rsidRPr="00BA7833">
        <w:rPr>
          <w:rFonts w:ascii="Lucida Sans" w:eastAsia="Tahoma" w:hAnsi="Lucida Sans" w:cs="Tahoma"/>
          <w:b/>
          <w:sz w:val="36"/>
          <w:szCs w:val="36"/>
        </w:rPr>
        <w:t xml:space="preserve">a </w:t>
      </w:r>
      <w:r w:rsidRPr="00BA7833">
        <w:rPr>
          <w:rFonts w:ascii="Lucida Sans" w:eastAsia="Tahoma" w:hAnsi="Lucida Sans" w:cs="Tahoma"/>
          <w:b/>
          <w:spacing w:val="1"/>
          <w:sz w:val="36"/>
          <w:szCs w:val="36"/>
        </w:rPr>
        <w:t>A</w:t>
      </w:r>
      <w:r w:rsidRPr="00BA7833">
        <w:rPr>
          <w:rFonts w:ascii="Lucida Sans" w:eastAsia="Tahoma" w:hAnsi="Lucida Sans" w:cs="Tahoma"/>
          <w:b/>
          <w:sz w:val="36"/>
          <w:szCs w:val="36"/>
        </w:rPr>
        <w:t>sma</w:t>
      </w:r>
      <w:r w:rsidR="00AC136A">
        <w:rPr>
          <w:rFonts w:ascii="Lucida Sans" w:eastAsia="Tahoma" w:hAnsi="Lucida Sans" w:cs="Tahoma"/>
          <w:b/>
          <w:sz w:val="36"/>
          <w:szCs w:val="36"/>
        </w:rPr>
        <w:t xml:space="preserve"> Mohammed</w:t>
      </w:r>
    </w:p>
    <w:p w:rsidR="000D257D" w:rsidRPr="00BA7833" w:rsidRDefault="000D257D">
      <w:pPr>
        <w:spacing w:before="8" w:line="180" w:lineRule="exact"/>
        <w:rPr>
          <w:rFonts w:ascii="Lucida Sans" w:hAnsi="Lucida Sans"/>
          <w:sz w:val="19"/>
          <w:szCs w:val="19"/>
        </w:rPr>
      </w:pPr>
    </w:p>
    <w:p w:rsidR="000D257D" w:rsidRPr="00341177" w:rsidRDefault="004F0A45">
      <w:pPr>
        <w:ind w:left="217"/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</w:pP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Add</w:t>
      </w:r>
      <w:r w:rsidRPr="00BA7833">
        <w:rPr>
          <w:rFonts w:ascii="Lucida Sans" w:eastAsia="Tahoma" w:hAnsi="Lucida Sans" w:cs="Tahoma"/>
          <w:b/>
          <w:color w:val="365F91"/>
          <w:spacing w:val="-2"/>
          <w:sz w:val="22"/>
          <w:szCs w:val="22"/>
        </w:rPr>
        <w:t>r</w:t>
      </w:r>
      <w:r w:rsidRPr="00BA7833">
        <w:rPr>
          <w:rFonts w:ascii="Lucida Sans" w:eastAsia="Tahoma" w:hAnsi="Lucida Sans" w:cs="Tahoma"/>
          <w:b/>
          <w:color w:val="365F91"/>
          <w:spacing w:val="1"/>
          <w:sz w:val="22"/>
          <w:szCs w:val="22"/>
        </w:rPr>
        <w:t>e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2"/>
          <w:szCs w:val="22"/>
        </w:rPr>
        <w:t>s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s          </w:t>
      </w:r>
      <w:r w:rsidRPr="00BA7833">
        <w:rPr>
          <w:rFonts w:ascii="Lucida Sans" w:eastAsia="Tahoma" w:hAnsi="Lucida Sans" w:cs="Tahoma"/>
          <w:b/>
          <w:color w:val="365F91"/>
          <w:spacing w:val="46"/>
          <w:sz w:val="22"/>
          <w:szCs w:val="22"/>
        </w:rPr>
        <w:t xml:space="preserve"> </w:t>
      </w:r>
      <w:r w:rsidRPr="00341177">
        <w:rPr>
          <w:rFonts w:ascii="Lucida Sans" w:eastAsia="Tahoma" w:hAnsi="Lucida Sans" w:cs="Tahoma"/>
          <w:b/>
          <w:color w:val="595959" w:themeColor="text1" w:themeTint="A6"/>
          <w:sz w:val="22"/>
          <w:szCs w:val="22"/>
        </w:rPr>
        <w:t>:</w:t>
      </w:r>
      <w:r w:rsidRPr="00BA7833">
        <w:rPr>
          <w:rFonts w:ascii="Lucida Sans" w:eastAsia="Tahoma" w:hAnsi="Lucida Sans" w:cs="Tahoma"/>
          <w:b/>
          <w:color w:val="000000"/>
          <w:sz w:val="22"/>
          <w:szCs w:val="22"/>
        </w:rPr>
        <w:t xml:space="preserve"> </w:t>
      </w:r>
      <w:r w:rsidRPr="00BA7833">
        <w:rPr>
          <w:rFonts w:ascii="Lucida Sans" w:eastAsia="Tahoma" w:hAnsi="Lucida Sans" w:cs="Tahoma"/>
          <w:b/>
          <w:color w:val="000000"/>
          <w:spacing w:val="5"/>
          <w:sz w:val="22"/>
          <w:szCs w:val="22"/>
        </w:rPr>
        <w:t xml:space="preserve"> 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AB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U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-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D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H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A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BI</w:t>
      </w:r>
    </w:p>
    <w:p w:rsidR="000D257D" w:rsidRPr="00BA7833" w:rsidRDefault="000D257D">
      <w:pPr>
        <w:spacing w:before="3" w:line="120" w:lineRule="exact"/>
        <w:rPr>
          <w:rFonts w:ascii="Lucida Sans" w:hAnsi="Lucida Sans"/>
          <w:sz w:val="13"/>
          <w:szCs w:val="13"/>
        </w:rPr>
      </w:pPr>
    </w:p>
    <w:p w:rsidR="000D257D" w:rsidRPr="00BA7833" w:rsidRDefault="004F0A45">
      <w:pPr>
        <w:ind w:left="217"/>
        <w:rPr>
          <w:rFonts w:ascii="Lucida Sans" w:eastAsia="Tahoma" w:hAnsi="Lucida Sans" w:cs="Tahoma"/>
          <w:sz w:val="22"/>
          <w:szCs w:val="22"/>
        </w:rPr>
      </w:pP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Mobi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2"/>
          <w:szCs w:val="22"/>
        </w:rPr>
        <w:t>l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e             </w:t>
      </w:r>
      <w:r w:rsidRPr="00341177">
        <w:rPr>
          <w:rFonts w:ascii="Lucida Sans" w:eastAsia="Tahoma" w:hAnsi="Lucida Sans" w:cs="Tahoma"/>
          <w:b/>
          <w:color w:val="595959" w:themeColor="text1" w:themeTint="A6"/>
          <w:sz w:val="22"/>
          <w:szCs w:val="22"/>
        </w:rPr>
        <w:t xml:space="preserve"> :</w:t>
      </w:r>
      <w:r w:rsidRPr="00341177">
        <w:rPr>
          <w:rFonts w:ascii="Lucida Sans" w:eastAsia="Tahoma" w:hAnsi="Lucida Sans" w:cs="Tahoma"/>
          <w:b/>
          <w:color w:val="595959" w:themeColor="text1" w:themeTint="A6"/>
          <w:spacing w:val="4"/>
          <w:sz w:val="22"/>
          <w:szCs w:val="22"/>
        </w:rPr>
        <w:t xml:space="preserve"> 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+9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7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1 56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-300841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3/+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3"/>
          <w:sz w:val="22"/>
          <w:szCs w:val="22"/>
        </w:rPr>
        <w:t>9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71 52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-8060162</w:t>
      </w:r>
    </w:p>
    <w:p w:rsidR="000D257D" w:rsidRPr="00BA7833" w:rsidRDefault="000D257D">
      <w:pPr>
        <w:spacing w:before="3" w:line="120" w:lineRule="exact"/>
        <w:rPr>
          <w:rFonts w:ascii="Lucida Sans" w:hAnsi="Lucida Sans"/>
          <w:sz w:val="13"/>
          <w:szCs w:val="13"/>
        </w:rPr>
      </w:pPr>
    </w:p>
    <w:p w:rsidR="000D257D" w:rsidRPr="00BA7833" w:rsidRDefault="004F0A45">
      <w:pPr>
        <w:ind w:left="217"/>
        <w:rPr>
          <w:rFonts w:ascii="Lucida Sans" w:eastAsia="Tahoma" w:hAnsi="Lucida Sans" w:cs="Tahoma"/>
          <w:sz w:val="22"/>
          <w:szCs w:val="22"/>
        </w:rPr>
      </w:pPr>
      <w:r w:rsidRPr="00BA7833">
        <w:rPr>
          <w:rFonts w:ascii="Lucida Sans" w:eastAsia="Tahoma" w:hAnsi="Lucida Sans" w:cs="Tahoma"/>
          <w:b/>
          <w:color w:val="365F91"/>
          <w:spacing w:val="1"/>
          <w:sz w:val="22"/>
          <w:szCs w:val="22"/>
        </w:rPr>
        <w:t>D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a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2"/>
          <w:szCs w:val="22"/>
        </w:rPr>
        <w:t>t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e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2"/>
          <w:szCs w:val="22"/>
        </w:rPr>
        <w:t xml:space="preserve"> 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of </w:t>
      </w:r>
      <w:r w:rsidR="00341177"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B</w:t>
      </w:r>
      <w:r w:rsidR="00341177" w:rsidRPr="00BA7833">
        <w:rPr>
          <w:rFonts w:ascii="Lucida Sans" w:eastAsia="Tahoma" w:hAnsi="Lucida Sans" w:cs="Tahoma"/>
          <w:b/>
          <w:color w:val="365F91"/>
          <w:spacing w:val="-2"/>
          <w:sz w:val="22"/>
          <w:szCs w:val="22"/>
        </w:rPr>
        <w:t>i</w:t>
      </w:r>
      <w:r w:rsidR="00341177"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rth</w:t>
      </w:r>
      <w:r w:rsidR="00341177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    </w:t>
      </w:r>
      <w:r w:rsidR="00341177" w:rsidRPr="00341177">
        <w:rPr>
          <w:rFonts w:ascii="Lucida Sans" w:eastAsia="Tahoma" w:hAnsi="Lucida Sans" w:cs="Tahoma"/>
          <w:b/>
          <w:color w:val="595959" w:themeColor="text1" w:themeTint="A6"/>
          <w:sz w:val="22"/>
          <w:szCs w:val="22"/>
        </w:rPr>
        <w:t>:</w:t>
      </w:r>
      <w:r w:rsidRPr="00341177">
        <w:rPr>
          <w:rFonts w:ascii="Lucida Sans" w:eastAsia="Tahoma" w:hAnsi="Lucida Sans" w:cs="Tahoma"/>
          <w:b/>
          <w:color w:val="595959" w:themeColor="text1" w:themeTint="A6"/>
          <w:sz w:val="22"/>
          <w:szCs w:val="22"/>
        </w:rPr>
        <w:t xml:space="preserve"> 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1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4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.1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2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.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3"/>
          <w:sz w:val="22"/>
          <w:szCs w:val="22"/>
        </w:rPr>
        <w:t>1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9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pacing w:val="-1"/>
          <w:sz w:val="22"/>
          <w:szCs w:val="22"/>
        </w:rPr>
        <w:t>8</w:t>
      </w:r>
      <w:r w:rsidRPr="00341177">
        <w:rPr>
          <w:rFonts w:ascii="Lucida Sans" w:eastAsia="Tahoma" w:hAnsi="Lucida Sans" w:cs="Tahoma"/>
          <w:b/>
          <w:bCs/>
          <w:color w:val="595959" w:themeColor="text1" w:themeTint="A6"/>
          <w:sz w:val="22"/>
          <w:szCs w:val="22"/>
        </w:rPr>
        <w:t>9</w:t>
      </w:r>
    </w:p>
    <w:p w:rsidR="000D257D" w:rsidRPr="00BA7833" w:rsidRDefault="000D257D">
      <w:pPr>
        <w:spacing w:before="3" w:line="120" w:lineRule="exact"/>
        <w:rPr>
          <w:rFonts w:ascii="Lucida Sans" w:hAnsi="Lucida Sans"/>
          <w:sz w:val="13"/>
          <w:szCs w:val="13"/>
        </w:rPr>
      </w:pPr>
    </w:p>
    <w:p w:rsidR="000D257D" w:rsidRPr="00BA7833" w:rsidRDefault="004F0A45" w:rsidP="00341177">
      <w:pPr>
        <w:spacing w:line="360" w:lineRule="auto"/>
        <w:ind w:left="1909" w:right="5114" w:hanging="1692"/>
        <w:rPr>
          <w:rFonts w:ascii="Lucida Sans" w:eastAsia="Tahoma" w:hAnsi="Lucida Sans" w:cs="Tahoma"/>
          <w:sz w:val="22"/>
          <w:szCs w:val="22"/>
        </w:rPr>
      </w:pPr>
      <w:r w:rsidRPr="00BA7833">
        <w:rPr>
          <w:rFonts w:ascii="Lucida Sans" w:eastAsia="Tahoma" w:hAnsi="Lucida Sans" w:cs="Tahoma"/>
          <w:b/>
          <w:color w:val="365F91"/>
          <w:spacing w:val="1"/>
          <w:sz w:val="22"/>
          <w:szCs w:val="22"/>
        </w:rPr>
        <w:t>E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2"/>
          <w:szCs w:val="22"/>
        </w:rPr>
        <w:t>-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ma</w:t>
      </w:r>
      <w:r w:rsidRPr="00BA7833">
        <w:rPr>
          <w:rFonts w:ascii="Lucida Sans" w:eastAsia="Tahoma" w:hAnsi="Lucida Sans" w:cs="Tahoma"/>
          <w:b/>
          <w:color w:val="365F91"/>
          <w:spacing w:val="1"/>
          <w:sz w:val="22"/>
          <w:szCs w:val="22"/>
        </w:rPr>
        <w:t>i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l            </w:t>
      </w:r>
      <w:r w:rsidR="00341177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  </w:t>
      </w:r>
      <w:r w:rsidRPr="00BA7833">
        <w:rPr>
          <w:rFonts w:ascii="Lucida Sans" w:eastAsia="Tahoma" w:hAnsi="Lucida Sans" w:cs="Tahoma"/>
          <w:b/>
          <w:color w:val="365F91"/>
          <w:spacing w:val="3"/>
          <w:sz w:val="22"/>
          <w:szCs w:val="22"/>
        </w:rPr>
        <w:t xml:space="preserve"> 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: </w:t>
      </w:r>
      <w:r w:rsidRPr="00BA7833">
        <w:rPr>
          <w:rFonts w:ascii="Lucida Sans" w:eastAsia="Tahoma" w:hAnsi="Lucida Sans" w:cs="Tahoma"/>
          <w:color w:val="0000FF"/>
          <w:spacing w:val="-62"/>
          <w:sz w:val="22"/>
          <w:szCs w:val="22"/>
        </w:rPr>
        <w:t xml:space="preserve"> </w:t>
      </w:r>
      <w:hyperlink r:id="rId7" w:history="1"/>
      <w:hyperlink r:id="rId8">
        <w:r w:rsidRPr="00BA7833">
          <w:rPr>
            <w:rFonts w:ascii="Lucida Sans" w:eastAsia="Tahoma" w:hAnsi="Lucida Sans" w:cs="Tahoma"/>
            <w:color w:val="0000FF"/>
            <w:sz w:val="22"/>
            <w:szCs w:val="22"/>
            <w:u w:val="single" w:color="0000FF"/>
          </w:rPr>
          <w:t>kh</w:t>
        </w:r>
        <w:r w:rsidRPr="00BA7833">
          <w:rPr>
            <w:rFonts w:ascii="Lucida Sans" w:eastAsia="Tahoma" w:hAnsi="Lucida Sans" w:cs="Tahoma"/>
            <w:color w:val="0000FF"/>
            <w:spacing w:val="-1"/>
            <w:sz w:val="22"/>
            <w:szCs w:val="22"/>
            <w:u w:val="single" w:color="0000FF"/>
          </w:rPr>
          <w:t>a</w:t>
        </w:r>
        <w:r w:rsidRPr="00BA7833">
          <w:rPr>
            <w:rFonts w:ascii="Lucida Sans" w:eastAsia="Tahoma" w:hAnsi="Lucida Sans" w:cs="Tahoma"/>
            <w:color w:val="0000FF"/>
            <w:sz w:val="22"/>
            <w:szCs w:val="22"/>
            <w:u w:val="single" w:color="0000FF"/>
          </w:rPr>
          <w:t>lida</w:t>
        </w:r>
        <w:r w:rsidRPr="00BA7833">
          <w:rPr>
            <w:rFonts w:ascii="Lucida Sans" w:eastAsia="Tahoma" w:hAnsi="Lucida Sans" w:cs="Tahoma"/>
            <w:color w:val="0000FF"/>
            <w:spacing w:val="-1"/>
            <w:sz w:val="22"/>
            <w:szCs w:val="22"/>
            <w:u w:val="single" w:color="0000FF"/>
          </w:rPr>
          <w:t>a</w:t>
        </w:r>
        <w:r w:rsidRPr="00BA7833">
          <w:rPr>
            <w:rFonts w:ascii="Lucida Sans" w:eastAsia="Tahoma" w:hAnsi="Lucida Sans" w:cs="Tahoma"/>
            <w:color w:val="0000FF"/>
            <w:sz w:val="22"/>
            <w:szCs w:val="22"/>
            <w:u w:val="single" w:color="0000FF"/>
          </w:rPr>
          <w:t>zm</w:t>
        </w:r>
        <w:r w:rsidRPr="00BA7833">
          <w:rPr>
            <w:rFonts w:ascii="Lucida Sans" w:eastAsia="Tahoma" w:hAnsi="Lucida Sans" w:cs="Tahoma"/>
            <w:color w:val="0000FF"/>
            <w:spacing w:val="-1"/>
            <w:sz w:val="22"/>
            <w:szCs w:val="22"/>
            <w:u w:val="single" w:color="0000FF"/>
          </w:rPr>
          <w:t>a</w:t>
        </w:r>
        <w:r w:rsidRPr="00BA7833">
          <w:rPr>
            <w:rFonts w:ascii="Lucida Sans" w:eastAsia="Tahoma" w:hAnsi="Lucida Sans" w:cs="Tahoma"/>
            <w:color w:val="0000FF"/>
            <w:spacing w:val="1"/>
            <w:sz w:val="22"/>
            <w:szCs w:val="22"/>
            <w:u w:val="single" w:color="0000FF"/>
          </w:rPr>
          <w:t>@</w:t>
        </w:r>
        <w:r w:rsidRPr="00BA7833">
          <w:rPr>
            <w:rFonts w:ascii="Lucida Sans" w:eastAsia="Tahoma" w:hAnsi="Lucida Sans" w:cs="Tahoma"/>
            <w:color w:val="0000FF"/>
            <w:sz w:val="22"/>
            <w:szCs w:val="22"/>
            <w:u w:val="single" w:color="0000FF"/>
          </w:rPr>
          <w:t>gm</w:t>
        </w:r>
        <w:r w:rsidRPr="00BA7833">
          <w:rPr>
            <w:rFonts w:ascii="Lucida Sans" w:eastAsia="Tahoma" w:hAnsi="Lucida Sans" w:cs="Tahoma"/>
            <w:color w:val="0000FF"/>
            <w:spacing w:val="-1"/>
            <w:sz w:val="22"/>
            <w:szCs w:val="22"/>
            <w:u w:val="single" w:color="0000FF"/>
          </w:rPr>
          <w:t>a</w:t>
        </w:r>
        <w:r w:rsidRPr="00BA7833">
          <w:rPr>
            <w:rFonts w:ascii="Lucida Sans" w:eastAsia="Tahoma" w:hAnsi="Lucida Sans" w:cs="Tahoma"/>
            <w:color w:val="0000FF"/>
            <w:sz w:val="22"/>
            <w:szCs w:val="22"/>
            <w:u w:val="single" w:color="0000FF"/>
          </w:rPr>
          <w:t>i</w:t>
        </w:r>
        <w:r w:rsidRPr="00BA7833">
          <w:rPr>
            <w:rFonts w:ascii="Lucida Sans" w:eastAsia="Tahoma" w:hAnsi="Lucida Sans" w:cs="Tahoma"/>
            <w:color w:val="0000FF"/>
            <w:spacing w:val="-2"/>
            <w:sz w:val="22"/>
            <w:szCs w:val="22"/>
            <w:u w:val="single" w:color="0000FF"/>
          </w:rPr>
          <w:t>l</w:t>
        </w:r>
        <w:r w:rsidRPr="00BA7833">
          <w:rPr>
            <w:rFonts w:ascii="Lucida Sans" w:eastAsia="Tahoma" w:hAnsi="Lucida Sans" w:cs="Tahoma"/>
            <w:color w:val="0000FF"/>
            <w:sz w:val="22"/>
            <w:szCs w:val="22"/>
            <w:u w:val="single" w:color="0000FF"/>
          </w:rPr>
          <w:t>.</w:t>
        </w:r>
        <w:r w:rsidRPr="00BA7833">
          <w:rPr>
            <w:rFonts w:ascii="Lucida Sans" w:eastAsia="Tahoma" w:hAnsi="Lucida Sans" w:cs="Tahoma"/>
            <w:color w:val="0000FF"/>
            <w:spacing w:val="-1"/>
            <w:sz w:val="22"/>
            <w:szCs w:val="22"/>
            <w:u w:val="single" w:color="0000FF"/>
          </w:rPr>
          <w:t>c</w:t>
        </w:r>
        <w:r w:rsidRPr="00BA7833">
          <w:rPr>
            <w:rFonts w:ascii="Lucida Sans" w:eastAsia="Tahoma" w:hAnsi="Lucida Sans" w:cs="Tahoma"/>
            <w:color w:val="0000FF"/>
            <w:sz w:val="22"/>
            <w:szCs w:val="22"/>
            <w:u w:val="single" w:color="0000FF"/>
          </w:rPr>
          <w:t>om</w:t>
        </w:r>
      </w:hyperlink>
    </w:p>
    <w:p w:rsidR="000D257D" w:rsidRPr="00BA7833" w:rsidRDefault="004F0A45" w:rsidP="00341177">
      <w:pPr>
        <w:ind w:left="217"/>
        <w:rPr>
          <w:rFonts w:ascii="Lucida Sans" w:eastAsia="Tahoma" w:hAnsi="Lucida Sans" w:cs="Tahoma"/>
          <w:sz w:val="22"/>
          <w:szCs w:val="22"/>
        </w:rPr>
      </w:pP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Nati</w:t>
      </w:r>
      <w:r w:rsidRPr="00BA7833">
        <w:rPr>
          <w:rFonts w:ascii="Lucida Sans" w:eastAsia="Tahoma" w:hAnsi="Lucida Sans" w:cs="Tahoma"/>
          <w:b/>
          <w:color w:val="365F91"/>
          <w:spacing w:val="1"/>
          <w:sz w:val="22"/>
          <w:szCs w:val="22"/>
        </w:rPr>
        <w:t>o</w:t>
      </w:r>
      <w:r w:rsidRPr="00BA7833">
        <w:rPr>
          <w:rFonts w:ascii="Lucida Sans" w:eastAsia="Tahoma" w:hAnsi="Lucida Sans" w:cs="Tahoma"/>
          <w:b/>
          <w:color w:val="365F91"/>
          <w:spacing w:val="-2"/>
          <w:sz w:val="22"/>
          <w:szCs w:val="22"/>
        </w:rPr>
        <w:t>n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>al</w:t>
      </w:r>
      <w:r w:rsidRPr="00BA7833">
        <w:rPr>
          <w:rFonts w:ascii="Lucida Sans" w:eastAsia="Tahoma" w:hAnsi="Lucida Sans" w:cs="Tahoma"/>
          <w:b/>
          <w:color w:val="365F91"/>
          <w:spacing w:val="1"/>
          <w:sz w:val="22"/>
          <w:szCs w:val="22"/>
        </w:rPr>
        <w:t>i</w:t>
      </w:r>
      <w:r w:rsidRPr="00BA7833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ty    </w:t>
      </w:r>
      <w:r w:rsidR="00341177">
        <w:rPr>
          <w:rFonts w:ascii="Lucida Sans" w:eastAsia="Tahoma" w:hAnsi="Lucida Sans" w:cs="Tahoma"/>
          <w:b/>
          <w:color w:val="365F91"/>
          <w:sz w:val="22"/>
          <w:szCs w:val="22"/>
        </w:rPr>
        <w:t xml:space="preserve">  </w:t>
      </w:r>
      <w:r w:rsidRPr="00BA7833">
        <w:rPr>
          <w:rFonts w:ascii="Lucida Sans" w:eastAsia="Tahoma" w:hAnsi="Lucida Sans" w:cs="Tahoma"/>
          <w:b/>
          <w:color w:val="365F91"/>
          <w:spacing w:val="1"/>
          <w:sz w:val="22"/>
          <w:szCs w:val="22"/>
        </w:rPr>
        <w:t xml:space="preserve"> </w:t>
      </w:r>
      <w:r w:rsidRPr="00341177">
        <w:rPr>
          <w:rFonts w:ascii="Lucida Sans" w:eastAsia="Tahoma" w:hAnsi="Lucida Sans" w:cs="Tahoma"/>
          <w:b/>
          <w:color w:val="595959" w:themeColor="text1" w:themeTint="A6"/>
          <w:sz w:val="22"/>
          <w:szCs w:val="22"/>
        </w:rPr>
        <w:t xml:space="preserve">: </w:t>
      </w:r>
      <w:r w:rsidRPr="00341177">
        <w:rPr>
          <w:rFonts w:ascii="Lucida Sans" w:eastAsia="Tahoma" w:hAnsi="Lucida Sans" w:cs="Tahoma"/>
          <w:b/>
          <w:color w:val="595959" w:themeColor="text1" w:themeTint="A6"/>
          <w:spacing w:val="7"/>
          <w:sz w:val="22"/>
          <w:szCs w:val="22"/>
        </w:rPr>
        <w:t xml:space="preserve"> </w:t>
      </w:r>
      <w:r w:rsidRPr="00341177">
        <w:rPr>
          <w:rFonts w:ascii="Lucida Sans" w:eastAsia="Tahoma" w:hAnsi="Lucida Sans" w:cs="Tahoma"/>
          <w:b/>
          <w:color w:val="595959" w:themeColor="text1" w:themeTint="A6"/>
          <w:spacing w:val="-1"/>
          <w:sz w:val="22"/>
          <w:szCs w:val="22"/>
        </w:rPr>
        <w:t>INDI</w:t>
      </w:r>
      <w:r w:rsidRPr="00341177">
        <w:rPr>
          <w:rFonts w:ascii="Lucida Sans" w:eastAsia="Tahoma" w:hAnsi="Lucida Sans" w:cs="Tahoma"/>
          <w:b/>
          <w:color w:val="595959" w:themeColor="text1" w:themeTint="A6"/>
          <w:sz w:val="22"/>
          <w:szCs w:val="22"/>
        </w:rPr>
        <w:t>AN</w:t>
      </w:r>
    </w:p>
    <w:p w:rsidR="000D257D" w:rsidRPr="00BA7833" w:rsidRDefault="000D257D">
      <w:pPr>
        <w:spacing w:line="200" w:lineRule="exact"/>
        <w:rPr>
          <w:rFonts w:ascii="Lucida Sans" w:hAnsi="Lucida Sans"/>
        </w:rPr>
      </w:pPr>
    </w:p>
    <w:p w:rsidR="003953B3" w:rsidRPr="00BA7833" w:rsidRDefault="003953B3">
      <w:pPr>
        <w:spacing w:line="240" w:lineRule="exact"/>
        <w:ind w:left="217"/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</w:pPr>
    </w:p>
    <w:p w:rsidR="003953B3" w:rsidRPr="00BA7833" w:rsidRDefault="003953B3" w:rsidP="003953B3">
      <w:pPr>
        <w:spacing w:line="240" w:lineRule="exact"/>
        <w:ind w:left="217"/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</w:pP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PR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O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F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ESS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ION</w:t>
      </w:r>
      <w:r w:rsidRPr="00BA7833">
        <w:rPr>
          <w:rFonts w:ascii="Lucida Sans" w:eastAsia="Arial" w:hAnsi="Lucida Sans" w:cs="Arial"/>
          <w:b/>
          <w:color w:val="365F91"/>
          <w:spacing w:val="-8"/>
          <w:position w:val="-1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L E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XP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E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R</w:t>
      </w:r>
      <w:r w:rsidRPr="00BA7833">
        <w:rPr>
          <w:rFonts w:ascii="Lucida Sans" w:eastAsia="Arial" w:hAnsi="Lucida Sans" w:cs="Arial"/>
          <w:b/>
          <w:color w:val="365F91"/>
          <w:spacing w:val="3"/>
          <w:position w:val="-1"/>
          <w:sz w:val="22"/>
          <w:szCs w:val="22"/>
          <w:u w:val="thick" w:color="365F91"/>
        </w:rPr>
        <w:t>I</w:t>
      </w:r>
      <w:r w:rsidRPr="00BA7833">
        <w:rPr>
          <w:rFonts w:ascii="Lucida Sans" w:eastAsia="Arial" w:hAnsi="Lucida Sans" w:cs="Arial"/>
          <w:b/>
          <w:color w:val="365F91"/>
          <w:spacing w:val="-6"/>
          <w:position w:val="-1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NC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E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S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S :</w:t>
      </w:r>
    </w:p>
    <w:p w:rsidR="003953B3" w:rsidRPr="00BA7833" w:rsidRDefault="003953B3" w:rsidP="003953B3">
      <w:pPr>
        <w:spacing w:line="240" w:lineRule="exact"/>
        <w:ind w:left="217"/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</w:pPr>
    </w:p>
    <w:p w:rsidR="003953B3" w:rsidRPr="00B06C17" w:rsidRDefault="003953B3" w:rsidP="003953B3">
      <w:pPr>
        <w:spacing w:before="25"/>
        <w:ind w:left="596"/>
        <w:rPr>
          <w:rFonts w:ascii="Lucida Sans" w:eastAsia="Arial" w:hAnsi="Lucida Sans" w:cs="Arial"/>
          <w:sz w:val="32"/>
          <w:szCs w:val="32"/>
        </w:rPr>
      </w:pPr>
      <w:r w:rsidRPr="00B06C17">
        <w:rPr>
          <w:rFonts w:ascii="Lucida Sans" w:eastAsia="Arial" w:hAnsi="Lucida Sans" w:cs="Arial"/>
          <w:b/>
          <w:color w:val="622322"/>
          <w:spacing w:val="3"/>
          <w:sz w:val="32"/>
          <w:szCs w:val="32"/>
          <w:u w:val="thick" w:color="622322"/>
        </w:rPr>
        <w:t xml:space="preserve">Al Reef Project L.L.C ( ARPCO) </w:t>
      </w:r>
      <w:r w:rsidRPr="00B06C17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-</w:t>
      </w:r>
      <w:r w:rsidRPr="00B06C17">
        <w:rPr>
          <w:rFonts w:ascii="Lucida Sans" w:eastAsia="Arial" w:hAnsi="Lucida Sans" w:cs="Arial"/>
          <w:b/>
          <w:color w:val="622322"/>
          <w:spacing w:val="4"/>
          <w:sz w:val="32"/>
          <w:szCs w:val="32"/>
          <w:u w:val="thick" w:color="622322"/>
        </w:rPr>
        <w:t xml:space="preserve"> </w:t>
      </w:r>
      <w:r w:rsidRPr="00B06C17">
        <w:rPr>
          <w:rFonts w:ascii="Lucida Sans" w:eastAsia="Arial" w:hAnsi="Lucida Sans" w:cs="Arial"/>
          <w:b/>
          <w:color w:val="622322"/>
          <w:spacing w:val="-6"/>
          <w:sz w:val="32"/>
          <w:szCs w:val="32"/>
          <w:u w:val="thick" w:color="622322"/>
        </w:rPr>
        <w:t>A</w:t>
      </w:r>
      <w:r w:rsidRPr="00B06C17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b</w:t>
      </w:r>
      <w:r w:rsidRPr="00B06C17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 xml:space="preserve">u </w:t>
      </w:r>
      <w:r w:rsidRPr="00B06C17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Dh</w:t>
      </w:r>
      <w:r w:rsidRPr="00B06C17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>a</w:t>
      </w:r>
      <w:r w:rsidRPr="00B06C17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b</w:t>
      </w:r>
      <w:r w:rsidRPr="00B06C17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i</w:t>
      </w:r>
      <w:r w:rsidRPr="00B06C17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,</w:t>
      </w:r>
      <w:r w:rsidRPr="00B06C17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 xml:space="preserve"> </w:t>
      </w:r>
      <w:r w:rsidR="00284E01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 xml:space="preserve">Musaffah - </w:t>
      </w:r>
      <w:r w:rsidRPr="00B06C17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U</w:t>
      </w:r>
      <w:r w:rsidRPr="00B06C17">
        <w:rPr>
          <w:rFonts w:ascii="Lucida Sans" w:eastAsia="Arial" w:hAnsi="Lucida Sans" w:cs="Arial"/>
          <w:b/>
          <w:color w:val="622322"/>
          <w:spacing w:val="-8"/>
          <w:sz w:val="32"/>
          <w:szCs w:val="32"/>
          <w:u w:val="thick" w:color="622322"/>
        </w:rPr>
        <w:t>A</w:t>
      </w:r>
      <w:r w:rsidRPr="00B06C17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E</w:t>
      </w:r>
    </w:p>
    <w:p w:rsidR="00B06C17" w:rsidRDefault="003953B3" w:rsidP="00B06C17">
      <w:pPr>
        <w:tabs>
          <w:tab w:val="left" w:pos="5670"/>
          <w:tab w:val="left" w:pos="5760"/>
          <w:tab w:val="left" w:pos="7380"/>
          <w:tab w:val="left" w:pos="7740"/>
        </w:tabs>
        <w:spacing w:before="49" w:line="276" w:lineRule="auto"/>
        <w:ind w:left="596" w:right="2370"/>
        <w:rPr>
          <w:rFonts w:ascii="Lucida Sans" w:eastAsia="Arial" w:hAnsi="Lucida Sans" w:cs="Arial"/>
          <w:b/>
          <w:i/>
          <w:color w:val="FF0000"/>
          <w:sz w:val="28"/>
          <w:szCs w:val="28"/>
        </w:rPr>
      </w:pPr>
      <w:r w:rsidRPr="00B06C17">
        <w:rPr>
          <w:rFonts w:ascii="Lucida Sans" w:eastAsia="Arial" w:hAnsi="Lucida Sans" w:cs="Arial"/>
          <w:b/>
          <w:color w:val="FF0000"/>
          <w:spacing w:val="-1"/>
          <w:sz w:val="28"/>
          <w:szCs w:val="28"/>
        </w:rPr>
        <w:t>(</w:t>
      </w:r>
      <w:r w:rsidRPr="00B06C17">
        <w:rPr>
          <w:rFonts w:ascii="Lucida Sans" w:eastAsia="Arial" w:hAnsi="Lucida Sans" w:cs="Arial"/>
          <w:b/>
          <w:i/>
          <w:color w:val="FF0000"/>
          <w:sz w:val="28"/>
          <w:szCs w:val="28"/>
        </w:rPr>
        <w:t xml:space="preserve">December </w:t>
      </w:r>
      <w:r w:rsidRPr="00B06C17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>2</w:t>
      </w:r>
      <w:r w:rsidRPr="00B06C17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0</w:t>
      </w:r>
      <w:r w:rsidRPr="00B06C17">
        <w:rPr>
          <w:rFonts w:ascii="Lucida Sans" w:eastAsia="Arial" w:hAnsi="Lucida Sans" w:cs="Arial"/>
          <w:b/>
          <w:i/>
          <w:color w:val="FF0000"/>
          <w:spacing w:val="2"/>
          <w:sz w:val="28"/>
          <w:szCs w:val="28"/>
        </w:rPr>
        <w:t>1</w:t>
      </w:r>
      <w:r w:rsidRPr="00B06C17">
        <w:rPr>
          <w:rFonts w:ascii="Lucida Sans" w:eastAsia="Arial" w:hAnsi="Lucida Sans" w:cs="Arial"/>
          <w:b/>
          <w:i/>
          <w:color w:val="FF0000"/>
          <w:sz w:val="28"/>
          <w:szCs w:val="28"/>
        </w:rPr>
        <w:t>4</w:t>
      </w:r>
      <w:r w:rsidRPr="00B06C17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 xml:space="preserve"> </w:t>
      </w:r>
      <w:r w:rsidRPr="00B06C17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a</w:t>
      </w:r>
      <w:r w:rsidRPr="00B06C17">
        <w:rPr>
          <w:rFonts w:ascii="Lucida Sans" w:eastAsia="Arial" w:hAnsi="Lucida Sans" w:cs="Arial"/>
          <w:b/>
          <w:i/>
          <w:color w:val="FF0000"/>
          <w:sz w:val="28"/>
          <w:szCs w:val="28"/>
        </w:rPr>
        <w:t>nd</w:t>
      </w:r>
      <w:r w:rsidRPr="00B06C17">
        <w:rPr>
          <w:rFonts w:ascii="Lucida Sans" w:eastAsia="Arial" w:hAnsi="Lucida Sans" w:cs="Arial"/>
          <w:b/>
          <w:i/>
          <w:color w:val="FF0000"/>
          <w:spacing w:val="-2"/>
          <w:sz w:val="28"/>
          <w:szCs w:val="28"/>
        </w:rPr>
        <w:t xml:space="preserve"> </w:t>
      </w:r>
      <w:r w:rsidR="00B06C17">
        <w:rPr>
          <w:rFonts w:ascii="Lucida Sans" w:eastAsia="Arial" w:hAnsi="Lucida Sans" w:cs="Arial"/>
          <w:b/>
          <w:i/>
          <w:color w:val="FF0000"/>
          <w:sz w:val="28"/>
          <w:szCs w:val="28"/>
        </w:rPr>
        <w:t xml:space="preserve">Present </w:t>
      </w:r>
      <w:r w:rsidRPr="00B06C17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>W</w:t>
      </w:r>
      <w:r w:rsidRPr="00B06C17">
        <w:rPr>
          <w:rFonts w:ascii="Lucida Sans" w:eastAsia="Arial" w:hAnsi="Lucida Sans" w:cs="Arial"/>
          <w:b/>
          <w:i/>
          <w:color w:val="FF0000"/>
          <w:sz w:val="28"/>
          <w:szCs w:val="28"/>
        </w:rPr>
        <w:t>or</w:t>
      </w:r>
      <w:r w:rsidRPr="00B06C17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k</w:t>
      </w:r>
      <w:r w:rsidRPr="00B06C17">
        <w:rPr>
          <w:rFonts w:ascii="Lucida Sans" w:eastAsia="Arial" w:hAnsi="Lucida Sans" w:cs="Arial"/>
          <w:b/>
          <w:i/>
          <w:color w:val="FF0000"/>
          <w:sz w:val="28"/>
          <w:szCs w:val="28"/>
        </w:rPr>
        <w:t>in</w:t>
      </w:r>
      <w:r w:rsidRPr="00B06C17">
        <w:rPr>
          <w:rFonts w:ascii="Lucida Sans" w:eastAsia="Arial" w:hAnsi="Lucida Sans" w:cs="Arial"/>
          <w:b/>
          <w:i/>
          <w:color w:val="FF0000"/>
          <w:spacing w:val="2"/>
          <w:sz w:val="28"/>
          <w:szCs w:val="28"/>
        </w:rPr>
        <w:t>g</w:t>
      </w:r>
      <w:r w:rsidRPr="00B06C17">
        <w:rPr>
          <w:rFonts w:ascii="Lucida Sans" w:eastAsia="Arial" w:hAnsi="Lucida Sans" w:cs="Arial"/>
          <w:b/>
          <w:i/>
          <w:color w:val="FF0000"/>
          <w:sz w:val="28"/>
          <w:szCs w:val="28"/>
        </w:rPr>
        <w:t xml:space="preserve">) </w:t>
      </w:r>
    </w:p>
    <w:p w:rsidR="003953B3" w:rsidRPr="00BA7833" w:rsidRDefault="00B06C17" w:rsidP="00B06C17">
      <w:pPr>
        <w:tabs>
          <w:tab w:val="left" w:pos="5670"/>
          <w:tab w:val="left" w:pos="5760"/>
          <w:tab w:val="left" w:pos="7380"/>
          <w:tab w:val="left" w:pos="7740"/>
        </w:tabs>
        <w:spacing w:before="49" w:line="276" w:lineRule="auto"/>
        <w:ind w:left="596" w:right="2370"/>
        <w:rPr>
          <w:rFonts w:ascii="Lucida Sans" w:eastAsia="Arial" w:hAnsi="Lucida Sans" w:cs="Arial"/>
          <w:b/>
          <w:i/>
          <w:color w:val="000000"/>
          <w:sz w:val="24"/>
          <w:szCs w:val="24"/>
        </w:rPr>
      </w:pPr>
      <w:r>
        <w:rPr>
          <w:rFonts w:ascii="Lucida Sans" w:eastAsia="Arial" w:hAnsi="Lucida Sans" w:cs="Arial"/>
          <w:b/>
          <w:i/>
          <w:color w:val="000000"/>
          <w:sz w:val="24"/>
          <w:szCs w:val="24"/>
        </w:rPr>
        <w:t xml:space="preserve">Working as </w:t>
      </w:r>
      <w:r w:rsidR="003953B3" w:rsidRPr="00BA7833">
        <w:rPr>
          <w:rFonts w:ascii="Lucida Sans" w:eastAsia="Arial" w:hAnsi="Lucida Sans" w:cs="Arial"/>
          <w:b/>
          <w:i/>
          <w:color w:val="000000"/>
          <w:sz w:val="24"/>
          <w:szCs w:val="24"/>
        </w:rPr>
        <w:t>Projects Administrator</w:t>
      </w:r>
    </w:p>
    <w:p w:rsidR="003953B3" w:rsidRPr="00BA7833" w:rsidRDefault="003953B3" w:rsidP="003953B3">
      <w:pPr>
        <w:spacing w:before="49" w:line="276" w:lineRule="auto"/>
        <w:ind w:left="596" w:right="6125"/>
        <w:rPr>
          <w:rFonts w:ascii="Lucida Sans" w:eastAsia="Arial" w:hAnsi="Lucida Sans" w:cs="Arial"/>
          <w:sz w:val="24"/>
          <w:szCs w:val="24"/>
        </w:rPr>
      </w:pPr>
    </w:p>
    <w:p w:rsidR="003953B3" w:rsidRPr="00BA7833" w:rsidRDefault="003953B3" w:rsidP="003953B3">
      <w:pPr>
        <w:ind w:left="217" w:right="8415"/>
        <w:jc w:val="both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b/>
          <w:color w:val="365F91"/>
          <w:spacing w:val="-6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C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C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O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U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N</w:t>
      </w:r>
      <w:r w:rsidRPr="00BA7833">
        <w:rPr>
          <w:rFonts w:ascii="Lucida Sans" w:eastAsia="Arial" w:hAnsi="Lucida Sans" w:cs="Arial"/>
          <w:b/>
          <w:color w:val="365F91"/>
          <w:spacing w:val="2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-6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B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 xml:space="preserve">LE </w:t>
      </w:r>
      <w:r w:rsidRPr="00BA7833">
        <w:rPr>
          <w:rFonts w:ascii="Lucida Sans" w:eastAsia="Arial" w:hAnsi="Lucida Sans" w:cs="Arial"/>
          <w:b/>
          <w:color w:val="365F91"/>
          <w:spacing w:val="-3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O</w:t>
      </w:r>
    </w:p>
    <w:p w:rsidR="003953B3" w:rsidRPr="00BA7833" w:rsidRDefault="003953B3" w:rsidP="003953B3">
      <w:pPr>
        <w:spacing w:line="240" w:lineRule="exact"/>
        <w:ind w:left="217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sz w:val="22"/>
          <w:szCs w:val="22"/>
        </w:rPr>
        <w:t xml:space="preserve"> </w:t>
      </w:r>
    </w:p>
    <w:p w:rsidR="003953B3" w:rsidRPr="00BA7833" w:rsidRDefault="003953B3" w:rsidP="003953B3">
      <w:pPr>
        <w:spacing w:line="240" w:lineRule="exact"/>
        <w:ind w:left="217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sz w:val="22"/>
          <w:szCs w:val="22"/>
        </w:rPr>
        <w:t>Company C.EO, Managing Director and Projects and Contract Manager</w:t>
      </w:r>
      <w:r w:rsidR="00341177">
        <w:rPr>
          <w:rFonts w:ascii="Lucida Sans" w:eastAsia="Arial" w:hAnsi="Lucida Sans" w:cs="Arial"/>
          <w:sz w:val="22"/>
          <w:szCs w:val="22"/>
        </w:rPr>
        <w:t>.</w:t>
      </w:r>
    </w:p>
    <w:p w:rsidR="003953B3" w:rsidRPr="00BA7833" w:rsidRDefault="003953B3" w:rsidP="003953B3">
      <w:pPr>
        <w:spacing w:line="240" w:lineRule="exact"/>
        <w:ind w:left="217"/>
        <w:rPr>
          <w:rFonts w:ascii="Lucida Sans" w:eastAsia="Arial" w:hAnsi="Lucida Sans" w:cs="Arial"/>
          <w:sz w:val="22"/>
          <w:szCs w:val="22"/>
        </w:rPr>
      </w:pPr>
    </w:p>
    <w:p w:rsidR="003953B3" w:rsidRPr="00BA7833" w:rsidRDefault="003953B3" w:rsidP="003953B3">
      <w:pPr>
        <w:ind w:left="217" w:right="9863"/>
        <w:jc w:val="both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R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O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LE</w:t>
      </w:r>
    </w:p>
    <w:p w:rsidR="003953B3" w:rsidRPr="00BA7833" w:rsidRDefault="003953B3" w:rsidP="003953B3">
      <w:pPr>
        <w:ind w:left="217" w:right="9863"/>
        <w:jc w:val="both"/>
        <w:rPr>
          <w:rFonts w:ascii="Lucida Sans" w:eastAsia="Arial" w:hAnsi="Lucida Sans" w:cs="Arial"/>
          <w:sz w:val="22"/>
          <w:szCs w:val="22"/>
        </w:rPr>
      </w:pP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 xml:space="preserve">- Ensuring that projects are run in compliance with the </w:t>
      </w:r>
      <w:r w:rsidR="00BA7833" w:rsidRPr="00BA7833">
        <w:rPr>
          <w:rFonts w:ascii="Lucida Sans" w:eastAsia="Arial" w:hAnsi="Lucida Sans" w:cs="Arial"/>
          <w:sz w:val="24"/>
          <w:szCs w:val="24"/>
        </w:rPr>
        <w:t>Organization’s</w:t>
      </w:r>
      <w:r w:rsidRPr="00BA7833">
        <w:rPr>
          <w:rFonts w:ascii="Lucida Sans" w:eastAsia="Arial" w:hAnsi="Lucida Sans" w:cs="Arial"/>
          <w:sz w:val="24"/>
          <w:szCs w:val="24"/>
        </w:rPr>
        <w:t xml:space="preserve"> requirements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Providing guidance to project teams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Maintaining and integrating project plans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Tracking &amp; reporting overall progress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Administering the project budget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Planning &amp; scheduling resources for a group of projects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Monitoring resource utilization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Performing quality reviews</w:t>
      </w:r>
    </w:p>
    <w:p w:rsidR="003953B3" w:rsidRPr="00BA7833" w:rsidRDefault="003953B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Establishing and maintaining the project documentation library.</w:t>
      </w:r>
    </w:p>
    <w:p w:rsidR="00FC465A" w:rsidRPr="00BA7833" w:rsidRDefault="00FC465A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ck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 company 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po</w:t>
      </w:r>
      <w:r w:rsidRPr="00BA7833">
        <w:rPr>
          <w:rFonts w:ascii="Lucida Sans" w:eastAsia="Arial" w:hAnsi="Lucida Sans" w:cs="Arial"/>
          <w:sz w:val="24"/>
          <w:szCs w:val="24"/>
        </w:rPr>
        <w:t>rts</w:t>
      </w:r>
    </w:p>
    <w:p w:rsidR="00FC465A" w:rsidRDefault="00FC465A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Creating all the f</w:t>
      </w:r>
      <w:r w:rsidR="00BA7833" w:rsidRPr="00BA7833">
        <w:rPr>
          <w:rFonts w:ascii="Lucida Sans" w:eastAsia="Arial" w:hAnsi="Lucida Sans" w:cs="Arial"/>
          <w:sz w:val="24"/>
          <w:szCs w:val="24"/>
        </w:rPr>
        <w:t>orms and format for the company</w:t>
      </w:r>
    </w:p>
    <w:p w:rsidR="006B7038" w:rsidRPr="00BA7833" w:rsidRDefault="006B7038" w:rsidP="006B7038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>
        <w:rPr>
          <w:rFonts w:ascii="Lucida Sans" w:eastAsia="Arial" w:hAnsi="Lucida Sans" w:cs="Arial"/>
          <w:sz w:val="24"/>
          <w:szCs w:val="24"/>
        </w:rPr>
        <w:t>-Internal audit and make reports for each department</w:t>
      </w:r>
    </w:p>
    <w:p w:rsidR="00FC465A" w:rsidRPr="00BA7833" w:rsidRDefault="00FC465A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Online registration for all new projects for the client</w:t>
      </w:r>
    </w:p>
    <w:p w:rsidR="00FC465A" w:rsidRPr="00BA7833" w:rsidRDefault="00FC465A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 Make company formats for the departments (Purchase, Accounts, HR, and Engineers</w:t>
      </w:r>
    </w:p>
    <w:p w:rsidR="00BA7833" w:rsidRDefault="00BA7833" w:rsidP="00341177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-</w:t>
      </w:r>
      <w:r w:rsidR="00341177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Preparing Organization charts for each project for the company</w:t>
      </w:r>
    </w:p>
    <w:p w:rsidR="006B7038" w:rsidRPr="00BA7833" w:rsidRDefault="006B7038" w:rsidP="006B7038">
      <w:pPr>
        <w:spacing w:before="80" w:after="60" w:line="360" w:lineRule="auto"/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</w:p>
    <w:p w:rsidR="00BA7833" w:rsidRDefault="00BA7833" w:rsidP="003953B3">
      <w:pPr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</w:p>
    <w:p w:rsidR="000225DA" w:rsidRDefault="000225DA" w:rsidP="003953B3">
      <w:pPr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</w:p>
    <w:p w:rsidR="00BA7833" w:rsidRPr="00341177" w:rsidRDefault="00341177" w:rsidP="00341177">
      <w:pPr>
        <w:ind w:right="6549"/>
        <w:rPr>
          <w:rFonts w:ascii="Lucida Sans" w:eastAsia="Arial" w:hAnsi="Lucida Sans" w:cs="Arial"/>
          <w:b/>
          <w:sz w:val="24"/>
          <w:szCs w:val="24"/>
        </w:rPr>
      </w:pPr>
      <w:r w:rsidRPr="00341177">
        <w:rPr>
          <w:rFonts w:ascii="Lucida Sans" w:eastAsia="Arial" w:hAnsi="Lucida Sans" w:cs="Arial"/>
          <w:b/>
          <w:sz w:val="24"/>
          <w:szCs w:val="24"/>
          <w:u w:val="thick" w:color="000000"/>
        </w:rPr>
        <w:t xml:space="preserve">Present </w:t>
      </w:r>
      <w:r w:rsidR="00BA7833" w:rsidRPr="00341177">
        <w:rPr>
          <w:rFonts w:ascii="Lucida Sans" w:eastAsia="Arial" w:hAnsi="Lucida Sans" w:cs="Arial"/>
          <w:b/>
          <w:sz w:val="24"/>
          <w:szCs w:val="24"/>
          <w:u w:val="thick" w:color="000000"/>
        </w:rPr>
        <w:t>Pro</w:t>
      </w:r>
      <w:r w:rsidR="00BA7833" w:rsidRPr="00341177">
        <w:rPr>
          <w:rFonts w:ascii="Lucida Sans" w:eastAsia="Arial" w:hAnsi="Lucida Sans" w:cs="Arial"/>
          <w:b/>
          <w:spacing w:val="-2"/>
          <w:sz w:val="24"/>
          <w:szCs w:val="24"/>
          <w:u w:val="thick" w:color="000000"/>
        </w:rPr>
        <w:t>j</w:t>
      </w:r>
      <w:r w:rsidR="00BA7833" w:rsidRPr="00341177">
        <w:rPr>
          <w:rFonts w:ascii="Lucida Sans" w:eastAsia="Arial" w:hAnsi="Lucida Sans" w:cs="Arial"/>
          <w:b/>
          <w:spacing w:val="1"/>
          <w:sz w:val="24"/>
          <w:szCs w:val="24"/>
          <w:u w:val="thick" w:color="000000"/>
        </w:rPr>
        <w:t>ec</w:t>
      </w:r>
      <w:r w:rsidR="00BA7833" w:rsidRPr="00341177">
        <w:rPr>
          <w:rFonts w:ascii="Lucida Sans" w:eastAsia="Arial" w:hAnsi="Lucida Sans" w:cs="Arial"/>
          <w:b/>
          <w:sz w:val="24"/>
          <w:szCs w:val="24"/>
          <w:u w:val="thick" w:color="000000"/>
        </w:rPr>
        <w:t>ts</w:t>
      </w:r>
      <w:r w:rsidR="00BA7833" w:rsidRPr="00341177">
        <w:rPr>
          <w:rFonts w:ascii="Lucida Sans" w:eastAsia="Arial" w:hAnsi="Lucida Sans" w:cs="Arial"/>
          <w:b/>
          <w:spacing w:val="-2"/>
          <w:sz w:val="24"/>
          <w:szCs w:val="24"/>
          <w:u w:val="thick" w:color="000000"/>
        </w:rPr>
        <w:t xml:space="preserve"> </w:t>
      </w:r>
      <w:r w:rsidRPr="00341177">
        <w:rPr>
          <w:rFonts w:ascii="Lucida Sans" w:eastAsia="Arial" w:hAnsi="Lucida Sans" w:cs="Arial"/>
          <w:b/>
          <w:spacing w:val="3"/>
          <w:sz w:val="24"/>
          <w:szCs w:val="24"/>
          <w:u w:val="thick" w:color="000000"/>
        </w:rPr>
        <w:t>W</w:t>
      </w:r>
      <w:r w:rsidRPr="00341177">
        <w:rPr>
          <w:rFonts w:ascii="Lucida Sans" w:eastAsia="Arial" w:hAnsi="Lucida Sans" w:cs="Arial"/>
          <w:b/>
          <w:sz w:val="24"/>
          <w:szCs w:val="24"/>
          <w:u w:val="thick" w:color="000000"/>
        </w:rPr>
        <w:t>or</w:t>
      </w:r>
      <w:r w:rsidRPr="00341177">
        <w:rPr>
          <w:rFonts w:ascii="Lucida Sans" w:eastAsia="Arial" w:hAnsi="Lucida Sans" w:cs="Arial"/>
          <w:b/>
          <w:spacing w:val="-1"/>
          <w:sz w:val="24"/>
          <w:szCs w:val="24"/>
          <w:u w:val="thick" w:color="000000"/>
        </w:rPr>
        <w:t>k</w:t>
      </w:r>
      <w:r w:rsidRPr="00341177">
        <w:rPr>
          <w:rFonts w:ascii="Lucida Sans" w:eastAsia="Arial" w:hAnsi="Lucida Sans" w:cs="Arial"/>
          <w:b/>
          <w:spacing w:val="1"/>
          <w:sz w:val="24"/>
          <w:szCs w:val="24"/>
          <w:u w:val="thick" w:color="000000"/>
        </w:rPr>
        <w:t>ing</w:t>
      </w:r>
      <w:r w:rsidRPr="00341177">
        <w:rPr>
          <w:rFonts w:ascii="Lucida Sans" w:eastAsia="Arial" w:hAnsi="Lucida Sans" w:cs="Arial"/>
          <w:b/>
          <w:sz w:val="24"/>
          <w:szCs w:val="24"/>
          <w:u w:val="thick" w:color="000000"/>
        </w:rPr>
        <w:t xml:space="preserve"> O</w:t>
      </w:r>
      <w:r w:rsidRPr="00341177">
        <w:rPr>
          <w:rFonts w:ascii="Lucida Sans" w:eastAsia="Arial" w:hAnsi="Lucida Sans" w:cs="Arial"/>
          <w:b/>
          <w:spacing w:val="2"/>
          <w:sz w:val="24"/>
          <w:szCs w:val="24"/>
          <w:u w:val="thick" w:color="000000"/>
        </w:rPr>
        <w:t>n</w:t>
      </w:r>
      <w:r w:rsidRPr="00341177">
        <w:rPr>
          <w:rFonts w:ascii="Lucida Sans" w:eastAsia="Arial" w:hAnsi="Lucida Sans" w:cs="Arial"/>
          <w:b/>
          <w:sz w:val="24"/>
          <w:szCs w:val="24"/>
          <w:u w:val="thick" w:color="000000"/>
        </w:rPr>
        <w:t>:</w:t>
      </w:r>
    </w:p>
    <w:p w:rsidR="00BA7833" w:rsidRPr="00BA7833" w:rsidRDefault="00BA7833" w:rsidP="003953B3">
      <w:pPr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</w:p>
    <w:tbl>
      <w:tblPr>
        <w:tblW w:w="106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75"/>
        <w:gridCol w:w="1080"/>
        <w:gridCol w:w="1916"/>
        <w:gridCol w:w="1091"/>
        <w:gridCol w:w="2213"/>
        <w:gridCol w:w="1170"/>
        <w:gridCol w:w="1080"/>
      </w:tblGrid>
      <w:tr w:rsidR="00BA7833" w:rsidRPr="00BA7833" w:rsidTr="00B06C17">
        <w:trPr>
          <w:trHeight w:val="677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>PROJECT NAME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>CONTRACT NUMBER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>DESCRIPTION OF WORK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108"/>
              <w:jc w:val="center"/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>TOTAL AMOUNT</w:t>
            </w:r>
            <w:r w:rsidR="00B06C17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 xml:space="preserve"> AED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b/>
                <w:bCs/>
                <w:color w:val="000000"/>
                <w:sz w:val="16"/>
                <w:szCs w:val="16"/>
              </w:rPr>
              <w:t>PROJECT NAME</w:t>
            </w:r>
          </w:p>
        </w:tc>
      </w:tr>
      <w:tr w:rsidR="00BA7833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Landscaping &amp; irrigation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MUSANADA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276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FM/1K/R178/General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/12/102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Abu Dhabi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Operation &amp; Maintenance of Soft Landscape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  69,600.00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2 YEARS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Landscaping &amp; irrigation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MUSANADA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276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FM/FZ/R230/General/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13/105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Abu Dhabi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Operation &amp; Maintenance of Soft Landscape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 135,200.00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2 YEARS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Soft landscape &amp; Irrigation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Maintenance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IAT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IAT/12/13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Abu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Dhabi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Operation &amp; Maintenance of Soft Landscape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 192,723.64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1 YEAR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Soft landscape &amp; Irrigation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Maintenance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IAT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IAT/12/11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Al Ain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Operation &amp; Maintenance of Soft Landscape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 261,600.00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2 YEARS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Soft landscape &amp; Irrigation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Maintenance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IAT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IAT/12/06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Al Ain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Operation &amp; Maintenance of Soft Landscape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288,658.56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2 YEARS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Soft landscape &amp; Irrigation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Maintenance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UAE-ARMY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CMW-11000- FM057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Abu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Dhabi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Operation &amp; Maintenance of Soft Landscape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648,654.00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2 YEARS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Construction &amp; Maintenance of Soft landscape &amp; Irrigation 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UAE-ARMY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MW-OU-011-2010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Maliha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Construction &amp; Maintenance of Soft landscape &amp; Hard Landscape &amp; Irrigation  Works 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6,171,484.00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5 YEARS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Construction of Soft landscape, Irrigation &amp; Maintenance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Silver Coast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UAE-ARMY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195 MECH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Maliha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Construction &amp; Maintenance of Soft landscape &amp; Irrigation  Works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 331,500.00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14 MONTHS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Construction &amp; Maintenance of Soft landscape &amp; Irrigation  Works 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UAE-ARMY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CMW-11000- FM064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>VARIATION 1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Abu Dhabi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Construct Operation &amp; Maintenance of Soft Landscaping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 180,000.00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14 MONTHS </w:t>
            </w:r>
          </w:p>
        </w:tc>
      </w:tr>
      <w:tr w:rsidR="00B06C17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Construct of Soft Landscaping &amp; Irrigation Maintenance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Silver Coast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195-MECH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Maliha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Construction &amp; Maintenance of Soft Landscape &amp;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500,000.00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14 MONTHS </w:t>
            </w:r>
          </w:p>
        </w:tc>
      </w:tr>
      <w:tr w:rsidR="00BA7833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Contruct of Irrigation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PILLIXY-ADNOC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6042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Al Ruwais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Contruct of Irrigation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750,000.00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1 YEAR </w:t>
            </w:r>
          </w:p>
        </w:tc>
      </w:tr>
      <w:tr w:rsidR="00BA7833" w:rsidRPr="00BA7833" w:rsidTr="00B06C17">
        <w:trPr>
          <w:trHeight w:val="5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Construction &amp; Maintenance of Soft landscape &amp; Irrigation  Works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7833" w:rsidRPr="00BA7833" w:rsidRDefault="00BA7833" w:rsidP="00FB1522">
            <w:pPr>
              <w:spacing w:line="276" w:lineRule="auto"/>
              <w:ind w:left="-108" w:right="-108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Tawazun Industrial Par (TIP)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B06C17">
            <w:pPr>
              <w:spacing w:line="480" w:lineRule="auto"/>
              <w:ind w:left="-108" w:right="-82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TIP(FM)/C&amp;PD/0088-2013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Abu Dhabi</w:t>
            </w:r>
          </w:p>
        </w:tc>
        <w:tc>
          <w:tcPr>
            <w:tcW w:w="2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>Construction &amp; Maintenance of Soft landscape &amp; Hard Landscape &amp; Irrigation  Works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right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       123,732.00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833" w:rsidRPr="00BA7833" w:rsidRDefault="00BA7833" w:rsidP="000225DA">
            <w:pPr>
              <w:spacing w:line="480" w:lineRule="auto"/>
              <w:jc w:val="center"/>
              <w:rPr>
                <w:rFonts w:ascii="Lucida Sans" w:hAnsi="Lucida Sans" w:cs="Calibri"/>
                <w:color w:val="000000"/>
                <w:sz w:val="16"/>
                <w:szCs w:val="16"/>
              </w:rPr>
            </w:pP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t xml:space="preserve"> 6 MONTHS</w:t>
            </w:r>
            <w:r w:rsidRPr="00BA7833">
              <w:rPr>
                <w:rFonts w:ascii="Lucida Sans" w:hAnsi="Lucida Sans" w:cs="Calibri"/>
                <w:color w:val="000000"/>
                <w:sz w:val="16"/>
                <w:szCs w:val="16"/>
              </w:rPr>
              <w:br/>
              <w:t xml:space="preserve">Extendable </w:t>
            </w:r>
          </w:p>
        </w:tc>
      </w:tr>
    </w:tbl>
    <w:p w:rsidR="00BA7833" w:rsidRPr="00BA7833" w:rsidRDefault="00BA7833" w:rsidP="003953B3">
      <w:pPr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</w:p>
    <w:p w:rsidR="000D257D" w:rsidRPr="00284E01" w:rsidRDefault="004F0A45">
      <w:pPr>
        <w:spacing w:before="25"/>
        <w:ind w:left="596"/>
        <w:rPr>
          <w:rFonts w:ascii="Lucida Sans" w:eastAsia="Arial" w:hAnsi="Lucida Sans" w:cs="Arial"/>
          <w:sz w:val="32"/>
          <w:szCs w:val="32"/>
        </w:rPr>
      </w:pPr>
      <w:r w:rsidRPr="00284E01">
        <w:rPr>
          <w:rFonts w:ascii="Lucida Sans" w:eastAsia="Arial" w:hAnsi="Lucida Sans" w:cs="Arial"/>
          <w:b/>
          <w:color w:val="622322"/>
          <w:spacing w:val="3"/>
          <w:sz w:val="32"/>
          <w:szCs w:val="32"/>
          <w:u w:val="thick" w:color="622322"/>
        </w:rPr>
        <w:t>H</w:t>
      </w:r>
      <w:r w:rsidRPr="00284E01">
        <w:rPr>
          <w:rFonts w:ascii="Lucida Sans" w:eastAsia="Arial" w:hAnsi="Lucida Sans" w:cs="Arial"/>
          <w:b/>
          <w:color w:val="622322"/>
          <w:spacing w:val="-7"/>
          <w:sz w:val="32"/>
          <w:szCs w:val="32"/>
          <w:u w:val="thick" w:color="622322"/>
        </w:rPr>
        <w:t>y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d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er</w:t>
      </w:r>
      <w:r w:rsidRPr="00284E01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Con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s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u</w:t>
      </w:r>
      <w:r w:rsidRPr="00284E01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l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ta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n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t</w:t>
      </w:r>
      <w:r w:rsidRPr="00284E01">
        <w:rPr>
          <w:rFonts w:ascii="Lucida Sans" w:eastAsia="Arial" w:hAnsi="Lucida Sans" w:cs="Arial"/>
          <w:b/>
          <w:color w:val="622322"/>
          <w:spacing w:val="3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U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 xml:space="preserve">K 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L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t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d</w:t>
      </w:r>
      <w:r w:rsidRPr="00284E01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.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-</w:t>
      </w:r>
      <w:r w:rsidRPr="00284E01">
        <w:rPr>
          <w:rFonts w:ascii="Lucida Sans" w:eastAsia="Arial" w:hAnsi="Lucida Sans" w:cs="Arial"/>
          <w:b/>
          <w:color w:val="622322"/>
          <w:spacing w:val="4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pacing w:val="-6"/>
          <w:sz w:val="32"/>
          <w:szCs w:val="32"/>
          <w:u w:val="thick" w:color="622322"/>
        </w:rPr>
        <w:t>A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b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 xml:space="preserve">u 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Dh</w:t>
      </w:r>
      <w:r w:rsidRPr="00284E01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>a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b</w:t>
      </w:r>
      <w:r w:rsidRPr="00284E01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i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,</w:t>
      </w:r>
      <w:r w:rsidRPr="00284E01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U</w:t>
      </w:r>
      <w:r w:rsidRPr="00284E01">
        <w:rPr>
          <w:rFonts w:ascii="Lucida Sans" w:eastAsia="Arial" w:hAnsi="Lucida Sans" w:cs="Arial"/>
          <w:b/>
          <w:color w:val="622322"/>
          <w:spacing w:val="-8"/>
          <w:sz w:val="32"/>
          <w:szCs w:val="32"/>
          <w:u w:val="thick" w:color="622322"/>
        </w:rPr>
        <w:t>A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E</w:t>
      </w:r>
    </w:p>
    <w:p w:rsidR="00CB482F" w:rsidRPr="00284E01" w:rsidRDefault="004F0A45" w:rsidP="00284E01">
      <w:pPr>
        <w:spacing w:before="49" w:line="277" w:lineRule="auto"/>
        <w:ind w:left="596" w:right="2280"/>
        <w:rPr>
          <w:rFonts w:ascii="Lucida Sans" w:eastAsia="Arial" w:hAnsi="Lucida Sans" w:cs="Arial"/>
          <w:b/>
          <w:i/>
          <w:color w:val="FF0000"/>
          <w:sz w:val="28"/>
          <w:szCs w:val="28"/>
        </w:rPr>
      </w:pPr>
      <w:r w:rsidRPr="00284E01">
        <w:rPr>
          <w:rFonts w:ascii="Lucida Sans" w:eastAsia="Arial" w:hAnsi="Lucida Sans" w:cs="Arial"/>
          <w:b/>
          <w:color w:val="FF0000"/>
          <w:spacing w:val="-1"/>
          <w:sz w:val="28"/>
          <w:szCs w:val="28"/>
        </w:rPr>
        <w:t>(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No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ve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mb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e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 xml:space="preserve">r </w:t>
      </w:r>
      <w:r w:rsidRPr="00284E01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>2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0</w:t>
      </w:r>
      <w:r w:rsidRPr="00284E01">
        <w:rPr>
          <w:rFonts w:ascii="Lucida Sans" w:eastAsia="Arial" w:hAnsi="Lucida Sans" w:cs="Arial"/>
          <w:b/>
          <w:i/>
          <w:color w:val="FF0000"/>
          <w:spacing w:val="2"/>
          <w:sz w:val="28"/>
          <w:szCs w:val="28"/>
        </w:rPr>
        <w:t>1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2</w:t>
      </w:r>
      <w:r w:rsidRPr="00284E01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 xml:space="preserve"> 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a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nd</w:t>
      </w:r>
      <w:r w:rsidRPr="00284E01">
        <w:rPr>
          <w:rFonts w:ascii="Lucida Sans" w:eastAsia="Arial" w:hAnsi="Lucida Sans" w:cs="Arial"/>
          <w:b/>
          <w:i/>
          <w:color w:val="FF0000"/>
          <w:spacing w:val="-2"/>
          <w:sz w:val="28"/>
          <w:szCs w:val="28"/>
        </w:rPr>
        <w:t xml:space="preserve"> </w:t>
      </w:r>
      <w:r w:rsidR="00284E01"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November 2014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 xml:space="preserve">) </w:t>
      </w:r>
    </w:p>
    <w:p w:rsidR="000D257D" w:rsidRPr="00BA7833" w:rsidRDefault="00CB482F" w:rsidP="00CB482F">
      <w:pPr>
        <w:spacing w:before="49" w:line="277" w:lineRule="auto"/>
        <w:ind w:left="596" w:right="2280"/>
        <w:rPr>
          <w:rFonts w:ascii="Lucida Sans" w:eastAsia="Arial" w:hAnsi="Lucida Sans" w:cs="Arial"/>
          <w:sz w:val="24"/>
          <w:szCs w:val="24"/>
        </w:rPr>
      </w:pPr>
      <w:r>
        <w:rPr>
          <w:rFonts w:ascii="Lucida Sans" w:eastAsia="Arial" w:hAnsi="Lucida Sans" w:cs="Arial"/>
          <w:b/>
          <w:i/>
          <w:color w:val="000000"/>
          <w:sz w:val="24"/>
          <w:szCs w:val="24"/>
        </w:rPr>
        <w:t>Worked as</w:t>
      </w:r>
      <w:r w:rsidRPr="00BA7833">
        <w:rPr>
          <w:rFonts w:ascii="Lucida Sans" w:eastAsia="Arial" w:hAnsi="Lucida Sans" w:cs="Arial"/>
          <w:b/>
          <w:i/>
          <w:color w:val="000000"/>
          <w:sz w:val="24"/>
          <w:szCs w:val="24"/>
        </w:rPr>
        <w:t xml:space="preserve"> Docu</w:t>
      </w:r>
      <w:r w:rsidRPr="00BA7833">
        <w:rPr>
          <w:rFonts w:ascii="Lucida Sans" w:eastAsia="Arial" w:hAnsi="Lucida Sans" w:cs="Arial"/>
          <w:b/>
          <w:i/>
          <w:color w:val="000000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b/>
          <w:i/>
          <w:color w:val="000000"/>
          <w:sz w:val="24"/>
          <w:szCs w:val="24"/>
        </w:rPr>
        <w:t>ent</w:t>
      </w:r>
      <w:r w:rsidR="004F0A45" w:rsidRPr="00BA7833">
        <w:rPr>
          <w:rFonts w:ascii="Lucida Sans" w:eastAsia="Arial" w:hAnsi="Lucida Sans" w:cs="Arial"/>
          <w:b/>
          <w:i/>
          <w:color w:val="000000"/>
          <w:spacing w:val="-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b/>
          <w:i/>
          <w:color w:val="000000"/>
          <w:sz w:val="24"/>
          <w:szCs w:val="24"/>
        </w:rPr>
        <w:t>Con</w:t>
      </w:r>
      <w:r w:rsidR="004F0A45" w:rsidRPr="00BA7833">
        <w:rPr>
          <w:rFonts w:ascii="Lucida Sans" w:eastAsia="Arial" w:hAnsi="Lucida Sans" w:cs="Arial"/>
          <w:b/>
          <w:i/>
          <w:color w:val="000000"/>
          <w:spacing w:val="-1"/>
          <w:sz w:val="24"/>
          <w:szCs w:val="24"/>
        </w:rPr>
        <w:t>t</w:t>
      </w:r>
      <w:r w:rsidR="004F0A45" w:rsidRPr="00BA7833">
        <w:rPr>
          <w:rFonts w:ascii="Lucida Sans" w:eastAsia="Arial" w:hAnsi="Lucida Sans" w:cs="Arial"/>
          <w:b/>
          <w:i/>
          <w:color w:val="000000"/>
          <w:sz w:val="24"/>
          <w:szCs w:val="24"/>
        </w:rPr>
        <w:t>rol</w:t>
      </w:r>
      <w:r w:rsidR="004F0A45" w:rsidRPr="00BA7833">
        <w:rPr>
          <w:rFonts w:ascii="Lucida Sans" w:eastAsia="Arial" w:hAnsi="Lucida Sans" w:cs="Arial"/>
          <w:b/>
          <w:i/>
          <w:color w:val="000000"/>
          <w:spacing w:val="1"/>
          <w:sz w:val="24"/>
          <w:szCs w:val="24"/>
        </w:rPr>
        <w:t>le</w:t>
      </w:r>
      <w:r w:rsidR="004F0A45" w:rsidRPr="00BA7833">
        <w:rPr>
          <w:rFonts w:ascii="Lucida Sans" w:eastAsia="Arial" w:hAnsi="Lucida Sans" w:cs="Arial"/>
          <w:b/>
          <w:i/>
          <w:color w:val="000000"/>
          <w:sz w:val="24"/>
          <w:szCs w:val="24"/>
        </w:rPr>
        <w:t>r</w:t>
      </w:r>
      <w:r w:rsidR="004F0A45" w:rsidRPr="00BA7833">
        <w:rPr>
          <w:rFonts w:ascii="Lucida Sans" w:eastAsia="Arial" w:hAnsi="Lucida Sans" w:cs="Arial"/>
          <w:b/>
          <w:i/>
          <w:color w:val="000000"/>
          <w:spacing w:val="-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b/>
          <w:i/>
          <w:color w:val="000000"/>
          <w:sz w:val="24"/>
          <w:szCs w:val="24"/>
        </w:rPr>
        <w:t>/</w:t>
      </w:r>
      <w:r w:rsidR="004F0A45" w:rsidRPr="00BA7833">
        <w:rPr>
          <w:rFonts w:ascii="Lucida Sans" w:eastAsia="Arial" w:hAnsi="Lucida Sans" w:cs="Arial"/>
          <w:b/>
          <w:i/>
          <w:color w:val="000000"/>
          <w:spacing w:val="1"/>
          <w:sz w:val="24"/>
          <w:szCs w:val="24"/>
        </w:rPr>
        <w:t xml:space="preserve"> </w:t>
      </w:r>
      <w:r>
        <w:rPr>
          <w:rFonts w:ascii="Lucida Sans" w:eastAsia="Arial" w:hAnsi="Lucida Sans" w:cs="Arial"/>
          <w:b/>
          <w:i/>
          <w:color w:val="000000"/>
          <w:sz w:val="24"/>
          <w:szCs w:val="24"/>
        </w:rPr>
        <w:t>Administrator</w:t>
      </w:r>
    </w:p>
    <w:p w:rsidR="000D257D" w:rsidRPr="00BA7833" w:rsidRDefault="000D257D">
      <w:pPr>
        <w:spacing w:before="6" w:line="100" w:lineRule="exact"/>
        <w:rPr>
          <w:rFonts w:ascii="Lucida Sans" w:hAnsi="Lucida Sans"/>
          <w:sz w:val="11"/>
          <w:szCs w:val="11"/>
        </w:rPr>
      </w:pPr>
    </w:p>
    <w:p w:rsidR="000D257D" w:rsidRPr="00BA7833" w:rsidRDefault="004F0A45">
      <w:pPr>
        <w:ind w:left="217" w:right="8415"/>
        <w:jc w:val="both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b/>
          <w:color w:val="365F91"/>
          <w:spacing w:val="-6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C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C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O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U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N</w:t>
      </w:r>
      <w:r w:rsidRPr="00BA7833">
        <w:rPr>
          <w:rFonts w:ascii="Lucida Sans" w:eastAsia="Arial" w:hAnsi="Lucida Sans" w:cs="Arial"/>
          <w:b/>
          <w:color w:val="365F91"/>
          <w:spacing w:val="2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-6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B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 xml:space="preserve">LE </w:t>
      </w:r>
      <w:r w:rsidRPr="00BA7833">
        <w:rPr>
          <w:rFonts w:ascii="Lucida Sans" w:eastAsia="Arial" w:hAnsi="Lucida Sans" w:cs="Arial"/>
          <w:b/>
          <w:color w:val="365F91"/>
          <w:spacing w:val="-3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O</w:t>
      </w:r>
    </w:p>
    <w:p w:rsidR="000D257D" w:rsidRPr="00BA7833" w:rsidRDefault="000D257D">
      <w:pPr>
        <w:spacing w:before="8" w:line="140" w:lineRule="exact"/>
        <w:rPr>
          <w:rFonts w:ascii="Lucida Sans" w:hAnsi="Lucida Sans"/>
          <w:sz w:val="15"/>
          <w:szCs w:val="15"/>
        </w:rPr>
      </w:pPr>
    </w:p>
    <w:p w:rsidR="000D257D" w:rsidRPr="00BA7833" w:rsidRDefault="00341177" w:rsidP="00341177">
      <w:pPr>
        <w:ind w:left="217" w:right="1959"/>
        <w:jc w:val="both"/>
        <w:rPr>
          <w:rFonts w:ascii="Lucida Sans" w:eastAsia="Arial" w:hAnsi="Lucida Sans" w:cs="Arial"/>
          <w:sz w:val="24"/>
          <w:szCs w:val="24"/>
        </w:rPr>
      </w:pPr>
      <w:r>
        <w:rPr>
          <w:rFonts w:ascii="Lucida Sans" w:eastAsia="Arial" w:hAnsi="Lucida Sans" w:cs="Arial"/>
          <w:sz w:val="24"/>
          <w:szCs w:val="24"/>
        </w:rPr>
        <w:t xml:space="preserve">Direct to </w:t>
      </w:r>
      <w:r w:rsidR="004F0A45" w:rsidRPr="00BA7833">
        <w:rPr>
          <w:rFonts w:ascii="Lucida Sans" w:eastAsia="Arial" w:hAnsi="Lucida Sans" w:cs="Arial"/>
          <w:sz w:val="24"/>
          <w:szCs w:val="24"/>
        </w:rPr>
        <w:t>Assist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="004F0A45" w:rsidRPr="00BA7833">
        <w:rPr>
          <w:rFonts w:ascii="Lucida Sans" w:eastAsia="Arial" w:hAnsi="Lucida Sans" w:cs="Arial"/>
          <w:sz w:val="24"/>
          <w:szCs w:val="24"/>
        </w:rPr>
        <w:t>t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="004F0A45" w:rsidRPr="00BA7833">
        <w:rPr>
          <w:rFonts w:ascii="Lucida Sans" w:eastAsia="Arial" w:hAnsi="Lucida Sans" w:cs="Arial"/>
          <w:sz w:val="24"/>
          <w:szCs w:val="24"/>
        </w:rPr>
        <w:t>sid</w:t>
      </w:r>
      <w:r w:rsidR="004F0A45"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="004F0A45" w:rsidRPr="00BA7833">
        <w:rPr>
          <w:rFonts w:ascii="Lucida Sans" w:eastAsia="Arial" w:hAnsi="Lucida Sans" w:cs="Arial"/>
          <w:sz w:val="24"/>
          <w:szCs w:val="24"/>
        </w:rPr>
        <w:t>t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="004F0A45" w:rsidRPr="00BA7833">
        <w:rPr>
          <w:rFonts w:ascii="Lucida Sans" w:eastAsia="Arial" w:hAnsi="Lucida Sans" w:cs="Arial"/>
          <w:spacing w:val="-1"/>
          <w:sz w:val="24"/>
          <w:szCs w:val="24"/>
        </w:rPr>
        <w:t>ng</w:t>
      </w:r>
      <w:r w:rsidR="004F0A45" w:rsidRPr="00BA7833">
        <w:rPr>
          <w:rFonts w:ascii="Lucida Sans" w:eastAsia="Arial" w:hAnsi="Lucida Sans" w:cs="Arial"/>
          <w:sz w:val="24"/>
          <w:szCs w:val="24"/>
        </w:rPr>
        <w:t>in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>ee</w:t>
      </w:r>
      <w:r w:rsidR="004F0A45" w:rsidRPr="00BA7833">
        <w:rPr>
          <w:rFonts w:ascii="Lucida Sans" w:eastAsia="Arial" w:hAnsi="Lucida Sans" w:cs="Arial"/>
          <w:sz w:val="24"/>
          <w:szCs w:val="24"/>
        </w:rPr>
        <w:t>r</w:t>
      </w:r>
      <w:r>
        <w:rPr>
          <w:rFonts w:ascii="Lucida Sans" w:eastAsia="Arial" w:hAnsi="Lucida Sans" w:cs="Arial"/>
          <w:sz w:val="24"/>
          <w:szCs w:val="24"/>
        </w:rPr>
        <w:t xml:space="preserve"> (ARE), </w:t>
      </w:r>
      <w:r w:rsidR="004F0A45" w:rsidRPr="00BA7833">
        <w:rPr>
          <w:rFonts w:ascii="Lucida Sans" w:eastAsia="Arial" w:hAnsi="Lucida Sans" w:cs="Arial"/>
          <w:sz w:val="24"/>
          <w:szCs w:val="24"/>
        </w:rPr>
        <w:t>Resid</w:t>
      </w:r>
      <w:r w:rsidR="004F0A45"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="004F0A45" w:rsidRPr="00BA7833">
        <w:rPr>
          <w:rFonts w:ascii="Lucida Sans" w:eastAsia="Arial" w:hAnsi="Lucida Sans" w:cs="Arial"/>
          <w:sz w:val="24"/>
          <w:szCs w:val="24"/>
        </w:rPr>
        <w:t>t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="004F0A45"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="004F0A45" w:rsidRPr="00BA7833">
        <w:rPr>
          <w:rFonts w:ascii="Lucida Sans" w:eastAsia="Arial" w:hAnsi="Lucida Sans" w:cs="Arial"/>
          <w:sz w:val="24"/>
          <w:szCs w:val="24"/>
        </w:rPr>
        <w:t>in</w:t>
      </w:r>
      <w:r w:rsidR="004F0A45" w:rsidRPr="00BA7833">
        <w:rPr>
          <w:rFonts w:ascii="Lucida Sans" w:eastAsia="Arial" w:hAnsi="Lucida Sans" w:cs="Arial"/>
          <w:spacing w:val="1"/>
          <w:sz w:val="24"/>
          <w:szCs w:val="24"/>
        </w:rPr>
        <w:t>ee</w:t>
      </w:r>
      <w:r w:rsidR="004F0A45" w:rsidRPr="00BA7833">
        <w:rPr>
          <w:rFonts w:ascii="Lucida Sans" w:eastAsia="Arial" w:hAnsi="Lucida Sans" w:cs="Arial"/>
          <w:sz w:val="24"/>
          <w:szCs w:val="24"/>
        </w:rPr>
        <w:t>r</w:t>
      </w:r>
      <w:r>
        <w:rPr>
          <w:rFonts w:ascii="Lucida Sans" w:eastAsia="Arial" w:hAnsi="Lucida Sans" w:cs="Arial"/>
          <w:sz w:val="24"/>
          <w:szCs w:val="24"/>
        </w:rPr>
        <w:t xml:space="preserve"> (RE)</w:t>
      </w:r>
    </w:p>
    <w:p w:rsidR="000D257D" w:rsidRPr="00BA7833" w:rsidRDefault="000D257D">
      <w:pPr>
        <w:spacing w:before="20" w:line="220" w:lineRule="exact"/>
        <w:rPr>
          <w:rFonts w:ascii="Lucida Sans" w:hAnsi="Lucida Sans"/>
          <w:sz w:val="22"/>
          <w:szCs w:val="22"/>
        </w:rPr>
      </w:pPr>
    </w:p>
    <w:p w:rsidR="000D257D" w:rsidRPr="00BA7833" w:rsidRDefault="004F0A45">
      <w:pPr>
        <w:ind w:left="217" w:right="9863"/>
        <w:jc w:val="both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R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O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LE</w:t>
      </w:r>
    </w:p>
    <w:p w:rsidR="000D257D" w:rsidRPr="00BA7833" w:rsidRDefault="000D257D">
      <w:pPr>
        <w:spacing w:before="9" w:line="100" w:lineRule="exact"/>
        <w:rPr>
          <w:rFonts w:ascii="Lucida Sans" w:hAnsi="Lucida Sans"/>
          <w:sz w:val="11"/>
          <w:szCs w:val="11"/>
        </w:rPr>
      </w:pPr>
    </w:p>
    <w:p w:rsidR="000D257D" w:rsidRDefault="004F0A45">
      <w:pPr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1"/>
          <w:sz w:val="24"/>
          <w:szCs w:val="24"/>
        </w:rPr>
        <w:t>S</w:t>
      </w:r>
      <w:r w:rsidRPr="00BA7833">
        <w:rPr>
          <w:rFonts w:ascii="Lucida Sans" w:eastAsia="Arial" w:hAnsi="Lucida Sans" w:cs="Arial"/>
          <w:sz w:val="24"/>
          <w:szCs w:val="24"/>
        </w:rPr>
        <w:t>ite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is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 all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BA7833">
        <w:rPr>
          <w:rFonts w:ascii="Lucida Sans" w:eastAsia="Arial" w:hAnsi="Lucida Sans" w:cs="Arial"/>
          <w:sz w:val="24"/>
          <w:szCs w:val="24"/>
        </w:rPr>
        <w:t>cti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ities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BA7833">
        <w:rPr>
          <w:rFonts w:ascii="Lucida Sans" w:eastAsia="Arial" w:hAnsi="Lucida Sans" w:cs="Arial"/>
          <w:sz w:val="24"/>
          <w:szCs w:val="24"/>
        </w:rPr>
        <w:t>ied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b</w:t>
      </w:r>
      <w:r w:rsidRPr="00BA7833">
        <w:rPr>
          <w:rFonts w:ascii="Lucida Sans" w:eastAsia="Arial" w:hAnsi="Lucida Sans" w:cs="Arial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th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trac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to</w:t>
      </w:r>
      <w:r w:rsidRPr="00BA7833">
        <w:rPr>
          <w:rFonts w:ascii="Lucida Sans" w:eastAsia="Arial" w:hAnsi="Lucida Sans" w:cs="Arial"/>
          <w:spacing w:val="6"/>
          <w:sz w:val="24"/>
          <w:szCs w:val="24"/>
        </w:rPr>
        <w:t>r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epo</w:t>
      </w:r>
      <w:r w:rsidRPr="00BA7833">
        <w:rPr>
          <w:rFonts w:ascii="Lucida Sans" w:eastAsia="Arial" w:hAnsi="Lucida Sans" w:cs="Arial"/>
          <w:sz w:val="24"/>
          <w:szCs w:val="24"/>
        </w:rPr>
        <w:t xml:space="preserve">rts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h</w:t>
      </w:r>
      <w:r w:rsidRPr="00BA7833">
        <w:rPr>
          <w:rFonts w:ascii="Lucida Sans" w:eastAsia="Arial" w:hAnsi="Lucida Sans" w:cs="Arial"/>
          <w:sz w:val="24"/>
          <w:szCs w:val="24"/>
        </w:rPr>
        <w:t xml:space="preserve">is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L</w:t>
      </w:r>
      <w:r w:rsidRPr="00BA7833">
        <w:rPr>
          <w:rFonts w:ascii="Lucida Sans" w:eastAsia="Arial" w:hAnsi="Lucida Sans" w:cs="Arial"/>
          <w:sz w:val="24"/>
          <w:szCs w:val="24"/>
        </w:rPr>
        <w:t>ine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 xml:space="preserve">t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to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b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pacing w:val="4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-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-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da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,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cc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, tru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,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="0023221F" w:rsidRPr="00BA7833">
        <w:rPr>
          <w:rFonts w:ascii="Lucida Sans" w:eastAsia="Arial" w:hAnsi="Lucida Sans" w:cs="Arial"/>
          <w:sz w:val="24"/>
          <w:szCs w:val="24"/>
        </w:rPr>
        <w:t>and legible</w:t>
      </w:r>
      <w:r w:rsidRPr="00BA7833">
        <w:rPr>
          <w:rFonts w:ascii="Lucida Sans" w:eastAsia="Arial" w:hAnsi="Lucida Sans" w:cs="Arial"/>
          <w:sz w:val="24"/>
          <w:szCs w:val="24"/>
        </w:rPr>
        <w:t>,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ne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BA7833">
        <w:rPr>
          <w:rFonts w:ascii="Lucida Sans" w:eastAsia="Arial" w:hAnsi="Lucida Sans" w:cs="Arial"/>
          <w:sz w:val="24"/>
          <w:szCs w:val="24"/>
        </w:rPr>
        <w:t xml:space="preserve">e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ro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ress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e 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ond</w:t>
      </w:r>
      <w:r w:rsidRPr="00BA7833">
        <w:rPr>
          <w:rFonts w:ascii="Lucida Sans" w:eastAsia="Arial" w:hAnsi="Lucida Sans" w:cs="Arial"/>
          <w:sz w:val="24"/>
          <w:szCs w:val="24"/>
        </w:rPr>
        <w:t>iti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s.</w:t>
      </w:r>
    </w:p>
    <w:p w:rsidR="00FB1522" w:rsidRPr="00BA7833" w:rsidRDefault="00FB1522">
      <w:pPr>
        <w:ind w:left="217" w:right="65"/>
        <w:jc w:val="both"/>
        <w:rPr>
          <w:rFonts w:ascii="Lucida Sans" w:eastAsia="Arial" w:hAnsi="Lucida Sans" w:cs="Arial"/>
          <w:sz w:val="24"/>
          <w:szCs w:val="24"/>
        </w:rPr>
      </w:pPr>
    </w:p>
    <w:p w:rsidR="000D257D" w:rsidRPr="00BA7833" w:rsidRDefault="000D257D">
      <w:pPr>
        <w:spacing w:before="17" w:line="220" w:lineRule="exact"/>
        <w:rPr>
          <w:rFonts w:ascii="Lucida Sans" w:hAnsi="Lucida Sans"/>
          <w:sz w:val="22"/>
          <w:szCs w:val="22"/>
        </w:rPr>
      </w:pPr>
    </w:p>
    <w:p w:rsidR="000D257D" w:rsidRPr="00BA7833" w:rsidRDefault="004F0A45">
      <w:pPr>
        <w:spacing w:line="240" w:lineRule="exact"/>
        <w:ind w:left="217" w:right="5674"/>
        <w:jc w:val="both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DU</w:t>
      </w:r>
      <w:r w:rsidRPr="00BA7833">
        <w:rPr>
          <w:rFonts w:ascii="Lucida Sans" w:eastAsia="Arial" w:hAnsi="Lucida Sans" w:cs="Arial"/>
          <w:b/>
          <w:color w:val="365F91"/>
          <w:spacing w:val="-3"/>
          <w:position w:val="-1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E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S &amp;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 xml:space="preserve"> 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RESP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O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NS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B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LI</w:t>
      </w:r>
      <w:r w:rsidRPr="00BA7833">
        <w:rPr>
          <w:rFonts w:ascii="Lucida Sans" w:eastAsia="Arial" w:hAnsi="Lucida Sans" w:cs="Arial"/>
          <w:b/>
          <w:color w:val="365F91"/>
          <w:spacing w:val="-2"/>
          <w:position w:val="-1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E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 xml:space="preserve">S 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UNDE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R</w:t>
      </w:r>
      <w:r w:rsidRPr="00BA7833">
        <w:rPr>
          <w:rFonts w:ascii="Lucida Sans" w:eastAsia="Arial" w:hAnsi="Lucida Sans" w:cs="Arial"/>
          <w:b/>
          <w:color w:val="365F91"/>
          <w:spacing w:val="2"/>
          <w:position w:val="-1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-6"/>
          <w:position w:val="-1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KE</w:t>
      </w:r>
      <w:r w:rsidRPr="00BA7833">
        <w:rPr>
          <w:rFonts w:ascii="Lucida Sans" w:eastAsia="Arial" w:hAnsi="Lucida Sans" w:cs="Arial"/>
          <w:b/>
          <w:color w:val="365F91"/>
          <w:spacing w:val="2"/>
          <w:position w:val="-1"/>
          <w:sz w:val="22"/>
          <w:szCs w:val="22"/>
          <w:u w:val="thick" w:color="365F91"/>
        </w:rPr>
        <w:t>N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:</w:t>
      </w:r>
    </w:p>
    <w:p w:rsidR="00FB1522" w:rsidRPr="00FB1522" w:rsidRDefault="004F0A45" w:rsidP="00FB1522">
      <w:pPr>
        <w:pStyle w:val="ListParagraph"/>
        <w:numPr>
          <w:ilvl w:val="0"/>
          <w:numId w:val="6"/>
        </w:numPr>
        <w:spacing w:before="120"/>
        <w:ind w:left="950"/>
        <w:contextualSpacing w:val="0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Da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FB1522">
        <w:rPr>
          <w:rFonts w:ascii="Lucida Sans" w:eastAsia="Arial" w:hAnsi="Lucida Sans" w:cs="Arial"/>
          <w:sz w:val="24"/>
          <w:szCs w:val="24"/>
        </w:rPr>
        <w:t>a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FB1522">
        <w:rPr>
          <w:rFonts w:ascii="Lucida Sans" w:eastAsia="Arial" w:hAnsi="Lucida Sans" w:cs="Arial"/>
          <w:sz w:val="24"/>
          <w:szCs w:val="24"/>
        </w:rPr>
        <w:t>try</w:t>
      </w:r>
    </w:p>
    <w:p w:rsidR="00FB1522" w:rsidRPr="00FB1522" w:rsidRDefault="004F0A45" w:rsidP="00FB1522">
      <w:pPr>
        <w:pStyle w:val="ListParagraph"/>
        <w:numPr>
          <w:ilvl w:val="0"/>
          <w:numId w:val="6"/>
        </w:numPr>
        <w:spacing w:before="120"/>
        <w:ind w:left="950"/>
        <w:contextualSpacing w:val="0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Follow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ll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po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den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</w:p>
    <w:p w:rsidR="00FB1522" w:rsidRPr="00FB1522" w:rsidRDefault="004F0A45" w:rsidP="00FB1522">
      <w:pPr>
        <w:pStyle w:val="ListParagraph"/>
        <w:numPr>
          <w:ilvl w:val="0"/>
          <w:numId w:val="6"/>
        </w:numPr>
        <w:spacing w:before="120"/>
        <w:ind w:left="950"/>
        <w:contextualSpacing w:val="0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ck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ll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Se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Fi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</w:p>
    <w:p w:rsidR="00FB1522" w:rsidRPr="00FB1522" w:rsidRDefault="004F0A45" w:rsidP="00FB1522">
      <w:pPr>
        <w:pStyle w:val="ListParagraph"/>
        <w:numPr>
          <w:ilvl w:val="0"/>
          <w:numId w:val="6"/>
        </w:numPr>
        <w:spacing w:before="120"/>
        <w:ind w:left="950"/>
        <w:contextualSpacing w:val="0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ck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 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po</w:t>
      </w:r>
      <w:r w:rsidRPr="00BA7833">
        <w:rPr>
          <w:rFonts w:ascii="Lucida Sans" w:eastAsia="Arial" w:hAnsi="Lucida Sans" w:cs="Arial"/>
          <w:sz w:val="24"/>
          <w:szCs w:val="24"/>
        </w:rPr>
        <w:t>rts</w:t>
      </w:r>
    </w:p>
    <w:p w:rsidR="00FB1522" w:rsidRPr="00FB1522" w:rsidRDefault="004F0A45" w:rsidP="00FB1522">
      <w:pPr>
        <w:pStyle w:val="ListParagraph"/>
        <w:numPr>
          <w:ilvl w:val="0"/>
          <w:numId w:val="6"/>
        </w:numPr>
        <w:spacing w:before="120"/>
        <w:ind w:left="950"/>
        <w:contextualSpacing w:val="0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pe</w:t>
      </w:r>
      <w:r w:rsidRPr="00BA7833">
        <w:rPr>
          <w:rFonts w:ascii="Lucida Sans" w:eastAsia="Arial" w:hAnsi="Lucida Sans" w:cs="Arial"/>
          <w:sz w:val="24"/>
          <w:szCs w:val="24"/>
        </w:rPr>
        <w:t>ra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a 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BA7833">
        <w:rPr>
          <w:rFonts w:ascii="Lucida Sans" w:eastAsia="Arial" w:hAnsi="Lucida Sans" w:cs="Arial"/>
          <w:sz w:val="24"/>
          <w:szCs w:val="24"/>
        </w:rPr>
        <w:t>truc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re in</w:t>
      </w:r>
      <w:r w:rsidRPr="00BA7833">
        <w:rPr>
          <w:rFonts w:ascii="Lucida Sans" w:eastAsia="Arial" w:hAnsi="Lucida Sans" w:cs="Arial"/>
          <w:spacing w:val="4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ru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4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ll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p</w:t>
      </w:r>
      <w:r w:rsidRPr="00BA7833">
        <w:rPr>
          <w:rFonts w:ascii="Lucida Sans" w:eastAsia="Arial" w:hAnsi="Lucida Sans" w:cs="Arial"/>
          <w:sz w:val="24"/>
          <w:szCs w:val="24"/>
        </w:rPr>
        <w:t>rojects. 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rate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d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mu</w:t>
      </w:r>
      <w:r w:rsidRPr="00BA7833">
        <w:rPr>
          <w:rFonts w:ascii="Lucida Sans" w:eastAsia="Arial" w:hAnsi="Lucida Sans" w:cs="Arial"/>
          <w:sz w:val="24"/>
          <w:szCs w:val="24"/>
        </w:rPr>
        <w:t>lticul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ral 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m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 xml:space="preserve">to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mon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BA7833">
        <w:rPr>
          <w:rFonts w:ascii="Lucida Sans" w:eastAsia="Arial" w:hAnsi="Lucida Sans" w:cs="Arial"/>
          <w:sz w:val="24"/>
          <w:szCs w:val="24"/>
        </w:rPr>
        <w:t>tra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de</w:t>
      </w:r>
      <w:r w:rsidRPr="00BA7833">
        <w:rPr>
          <w:rFonts w:ascii="Lucida Sans" w:eastAsia="Arial" w:hAnsi="Lucida Sans" w:cs="Arial"/>
          <w:sz w:val="24"/>
          <w:szCs w:val="24"/>
        </w:rPr>
        <w:t>rsta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o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 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m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 xml:space="preserve">rs 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may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ha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ry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>f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 xml:space="preserve">cial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lt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ral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ba</w:t>
      </w:r>
      <w:r w:rsidRPr="00BA7833">
        <w:rPr>
          <w:rFonts w:ascii="Lucida Sans" w:eastAsia="Arial" w:hAnsi="Lucida Sans" w:cs="Arial"/>
          <w:sz w:val="24"/>
          <w:szCs w:val="24"/>
        </w:rPr>
        <w:t>ck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ro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s.</w:t>
      </w:r>
    </w:p>
    <w:p w:rsidR="000D257D" w:rsidRPr="00FB1522" w:rsidRDefault="004F0A45" w:rsidP="00FB1522">
      <w:pPr>
        <w:pStyle w:val="ListParagraph"/>
        <w:numPr>
          <w:ilvl w:val="0"/>
          <w:numId w:val="6"/>
        </w:numPr>
        <w:spacing w:before="120"/>
        <w:ind w:left="950"/>
        <w:contextualSpacing w:val="0"/>
        <w:rPr>
          <w:rFonts w:ascii="Lucida Sans" w:eastAsia="Arial" w:hAnsi="Lucida Sans" w:cs="Arial"/>
          <w:b/>
          <w:bCs/>
          <w:sz w:val="24"/>
          <w:szCs w:val="24"/>
        </w:rPr>
      </w:pPr>
      <w:r w:rsidRPr="00FB1522">
        <w:rPr>
          <w:rFonts w:ascii="Lucida Sans" w:eastAsia="Arial" w:hAnsi="Lucida Sans" w:cs="Arial"/>
          <w:b/>
          <w:bCs/>
          <w:sz w:val="24"/>
          <w:szCs w:val="24"/>
          <w:u w:val="single" w:color="000000"/>
        </w:rPr>
        <w:t>Site</w:t>
      </w:r>
      <w:r w:rsidRPr="00FB1522">
        <w:rPr>
          <w:rFonts w:ascii="Lucida Sans" w:eastAsia="Arial" w:hAnsi="Lucida Sans" w:cs="Arial"/>
          <w:b/>
          <w:bCs/>
          <w:spacing w:val="-4"/>
          <w:sz w:val="24"/>
          <w:szCs w:val="24"/>
          <w:u w:val="single" w:color="000000"/>
        </w:rPr>
        <w:t xml:space="preserve"> </w:t>
      </w:r>
      <w:r w:rsidRPr="00FB1522">
        <w:rPr>
          <w:rFonts w:ascii="Lucida Sans" w:eastAsia="Arial" w:hAnsi="Lucida Sans" w:cs="Arial"/>
          <w:b/>
          <w:bCs/>
          <w:spacing w:val="6"/>
          <w:sz w:val="24"/>
          <w:szCs w:val="24"/>
          <w:u w:val="single" w:color="000000"/>
        </w:rPr>
        <w:t>W</w:t>
      </w:r>
      <w:r w:rsidRPr="00FB1522">
        <w:rPr>
          <w:rFonts w:ascii="Lucida Sans" w:eastAsia="Arial" w:hAnsi="Lucida Sans" w:cs="Arial"/>
          <w:b/>
          <w:bCs/>
          <w:spacing w:val="-1"/>
          <w:sz w:val="24"/>
          <w:szCs w:val="24"/>
          <w:u w:val="single" w:color="000000"/>
        </w:rPr>
        <w:t>o</w:t>
      </w:r>
      <w:r w:rsidRPr="00FB1522">
        <w:rPr>
          <w:rFonts w:ascii="Lucida Sans" w:eastAsia="Arial" w:hAnsi="Lucida Sans" w:cs="Arial"/>
          <w:b/>
          <w:bCs/>
          <w:sz w:val="24"/>
          <w:szCs w:val="24"/>
          <w:u w:val="single" w:color="000000"/>
        </w:rPr>
        <w:t>rks</w:t>
      </w:r>
    </w:p>
    <w:p w:rsidR="000D257D" w:rsidRPr="00BA7833" w:rsidRDefault="000D257D">
      <w:pPr>
        <w:spacing w:before="8" w:line="160" w:lineRule="exact"/>
        <w:rPr>
          <w:rFonts w:ascii="Lucida Sans" w:hAnsi="Lucida Sans"/>
          <w:sz w:val="17"/>
          <w:szCs w:val="17"/>
        </w:rPr>
      </w:pPr>
    </w:p>
    <w:p w:rsidR="000D257D" w:rsidRPr="00BA7833" w:rsidRDefault="004F0A45">
      <w:pPr>
        <w:ind w:left="522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) </w:t>
      </w:r>
      <w:r w:rsidRPr="00BA7833">
        <w:rPr>
          <w:rFonts w:ascii="Lucida Sans" w:eastAsia="Arial" w:hAnsi="Lucida Sans" w:cs="Arial"/>
          <w:spacing w:val="1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Prel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m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in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a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ry</w:t>
      </w:r>
      <w:r w:rsidRPr="00BA7833">
        <w:rPr>
          <w:rFonts w:ascii="Lucida Sans" w:eastAsia="Arial" w:hAnsi="Lucida Sans" w:cs="Arial"/>
          <w:spacing w:val="-3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  <w:u w:val="single" w:color="000000"/>
        </w:rPr>
        <w:t>w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rks co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n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 xml:space="preserve">sists 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th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l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>l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pacing w:val="-3"/>
          <w:sz w:val="24"/>
          <w:szCs w:val="24"/>
          <w:u w:val="single" w:color="000000"/>
        </w:rPr>
        <w:t>w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site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 xml:space="preserve"> a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cti</w:t>
      </w:r>
      <w:r w:rsidRPr="00BA7833">
        <w:rPr>
          <w:rFonts w:ascii="Lucida Sans" w:eastAsia="Arial" w:hAnsi="Lucida Sans" w:cs="Arial"/>
          <w:spacing w:val="-2"/>
          <w:sz w:val="24"/>
          <w:szCs w:val="24"/>
          <w:u w:val="single" w:color="000000"/>
        </w:rPr>
        <w:t>v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ities</w:t>
      </w:r>
    </w:p>
    <w:p w:rsidR="000D257D" w:rsidRPr="00BA7833" w:rsidRDefault="000D257D">
      <w:pPr>
        <w:spacing w:before="8" w:line="160" w:lineRule="exact"/>
        <w:rPr>
          <w:rFonts w:ascii="Lucida Sans" w:hAnsi="Lucida Sans"/>
          <w:sz w:val="17"/>
          <w:szCs w:val="17"/>
        </w:rPr>
      </w:pPr>
    </w:p>
    <w:p w:rsidR="002F5477" w:rsidRPr="002F5477" w:rsidRDefault="004F0A45" w:rsidP="002F5477">
      <w:pPr>
        <w:pStyle w:val="ListParagraph"/>
        <w:numPr>
          <w:ilvl w:val="0"/>
          <w:numId w:val="4"/>
        </w:numPr>
        <w:rPr>
          <w:rFonts w:ascii="Lucida Sans" w:eastAsia="Arial" w:hAnsi="Lucida Sans" w:cs="Arial"/>
          <w:sz w:val="24"/>
          <w:szCs w:val="24"/>
        </w:rPr>
      </w:pPr>
      <w:r w:rsidRPr="002F5477">
        <w:rPr>
          <w:rFonts w:ascii="Lucida Sans" w:eastAsia="Arial" w:hAnsi="Lucida Sans" w:cs="Arial"/>
          <w:sz w:val="24"/>
          <w:szCs w:val="24"/>
        </w:rPr>
        <w:t>I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2F5477">
        <w:rPr>
          <w:rFonts w:ascii="Lucida Sans" w:eastAsia="Arial" w:hAnsi="Lucida Sans" w:cs="Arial"/>
          <w:sz w:val="24"/>
          <w:szCs w:val="24"/>
        </w:rPr>
        <w:t>s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pe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2F5477">
        <w:rPr>
          <w:rFonts w:ascii="Lucida Sans" w:eastAsia="Arial" w:hAnsi="Lucida Sans" w:cs="Arial"/>
          <w:sz w:val="24"/>
          <w:szCs w:val="24"/>
        </w:rPr>
        <w:t>t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z w:val="24"/>
          <w:szCs w:val="24"/>
        </w:rPr>
        <w:t>c</w:t>
      </w:r>
      <w:r w:rsidRPr="002F5477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2F5477">
        <w:rPr>
          <w:rFonts w:ascii="Lucida Sans" w:eastAsia="Arial" w:hAnsi="Lucida Sans" w:cs="Arial"/>
          <w:sz w:val="24"/>
          <w:szCs w:val="24"/>
        </w:rPr>
        <w:t>structi</w:t>
      </w:r>
      <w:r w:rsidRPr="002F5477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2F5477">
        <w:rPr>
          <w:rFonts w:ascii="Lucida Sans" w:eastAsia="Arial" w:hAnsi="Lucida Sans" w:cs="Arial"/>
          <w:sz w:val="24"/>
          <w:szCs w:val="24"/>
        </w:rPr>
        <w:t>n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z w:val="24"/>
          <w:szCs w:val="24"/>
        </w:rPr>
        <w:t>r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2F5477">
        <w:rPr>
          <w:rFonts w:ascii="Lucida Sans" w:eastAsia="Arial" w:hAnsi="Lucida Sans" w:cs="Arial"/>
          <w:sz w:val="24"/>
          <w:szCs w:val="24"/>
        </w:rPr>
        <w:t>la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te</w:t>
      </w:r>
      <w:r w:rsidRPr="002F5477">
        <w:rPr>
          <w:rFonts w:ascii="Lucida Sans" w:eastAsia="Arial" w:hAnsi="Lucida Sans" w:cs="Arial"/>
          <w:sz w:val="24"/>
          <w:szCs w:val="24"/>
        </w:rPr>
        <w:t>d</w:t>
      </w:r>
      <w:r w:rsidRPr="002F5477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z w:val="24"/>
          <w:szCs w:val="24"/>
        </w:rPr>
        <w:t>to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z w:val="24"/>
          <w:szCs w:val="24"/>
        </w:rPr>
        <w:t>M,</w:t>
      </w:r>
      <w:r w:rsidRPr="002F5477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2F5477">
        <w:rPr>
          <w:rFonts w:ascii="Lucida Sans" w:eastAsia="Arial" w:hAnsi="Lucida Sans" w:cs="Arial"/>
          <w:sz w:val="24"/>
          <w:szCs w:val="24"/>
        </w:rPr>
        <w:t xml:space="preserve">&amp;I 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z w:val="24"/>
          <w:szCs w:val="24"/>
        </w:rPr>
        <w:t>i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2F5477">
        <w:rPr>
          <w:rFonts w:ascii="Lucida Sans" w:eastAsia="Arial" w:hAnsi="Lucida Sans" w:cs="Arial"/>
          <w:sz w:val="24"/>
          <w:szCs w:val="24"/>
        </w:rPr>
        <w:t>t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2F5477">
        <w:rPr>
          <w:rFonts w:ascii="Lucida Sans" w:eastAsia="Arial" w:hAnsi="Lucida Sans" w:cs="Arial"/>
          <w:sz w:val="24"/>
          <w:szCs w:val="24"/>
        </w:rPr>
        <w:t>l</w:t>
      </w:r>
      <w:r w:rsidRPr="002F5477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2F5477">
        <w:rPr>
          <w:rFonts w:ascii="Lucida Sans" w:eastAsia="Arial" w:hAnsi="Lucida Sans" w:cs="Arial"/>
          <w:sz w:val="24"/>
          <w:szCs w:val="24"/>
        </w:rPr>
        <w:t>io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2F5477">
        <w:rPr>
          <w:rFonts w:ascii="Lucida Sans" w:eastAsia="Arial" w:hAnsi="Lucida Sans" w:cs="Arial"/>
          <w:sz w:val="24"/>
          <w:szCs w:val="24"/>
        </w:rPr>
        <w:t xml:space="preserve">s 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2F5477">
        <w:rPr>
          <w:rFonts w:ascii="Lucida Sans" w:eastAsia="Arial" w:hAnsi="Lucida Sans" w:cs="Arial"/>
          <w:sz w:val="24"/>
          <w:szCs w:val="24"/>
        </w:rPr>
        <w:t>s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pe</w:t>
      </w:r>
      <w:r w:rsidRPr="002F5477">
        <w:rPr>
          <w:rFonts w:ascii="Lucida Sans" w:eastAsia="Arial" w:hAnsi="Lucida Sans" w:cs="Arial"/>
          <w:sz w:val="24"/>
          <w:szCs w:val="24"/>
        </w:rPr>
        <w:t xml:space="preserve">r 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>a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pp</w:t>
      </w:r>
      <w:r w:rsidRPr="002F5477">
        <w:rPr>
          <w:rFonts w:ascii="Lucida Sans" w:eastAsia="Arial" w:hAnsi="Lucida Sans" w:cs="Arial"/>
          <w:sz w:val="24"/>
          <w:szCs w:val="24"/>
        </w:rPr>
        <w:t>ro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2F5477">
        <w:rPr>
          <w:rFonts w:ascii="Lucida Sans" w:eastAsia="Arial" w:hAnsi="Lucida Sans" w:cs="Arial"/>
          <w:sz w:val="24"/>
          <w:szCs w:val="24"/>
        </w:rPr>
        <w:t>d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ho</w:t>
      </w:r>
      <w:r w:rsidRPr="002F5477">
        <w:rPr>
          <w:rFonts w:ascii="Lucida Sans" w:eastAsia="Arial" w:hAnsi="Lucida Sans" w:cs="Arial"/>
          <w:sz w:val="24"/>
          <w:szCs w:val="24"/>
        </w:rPr>
        <w:t>p</w:t>
      </w:r>
      <w:r w:rsidRPr="002F5477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2F5477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2F5477">
        <w:rPr>
          <w:rFonts w:ascii="Lucida Sans" w:eastAsia="Arial" w:hAnsi="Lucida Sans" w:cs="Arial"/>
          <w:sz w:val="24"/>
          <w:szCs w:val="24"/>
        </w:rPr>
        <w:t>ra</w:t>
      </w:r>
      <w:r w:rsidRPr="002F5477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2F5477">
        <w:rPr>
          <w:rFonts w:ascii="Lucida Sans" w:eastAsia="Arial" w:hAnsi="Lucida Sans" w:cs="Arial"/>
          <w:sz w:val="24"/>
          <w:szCs w:val="24"/>
        </w:rPr>
        <w:t>in</w:t>
      </w:r>
      <w:r w:rsidRPr="002F5477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2F5477">
        <w:rPr>
          <w:rFonts w:ascii="Lucida Sans" w:eastAsia="Arial" w:hAnsi="Lucida Sans" w:cs="Arial"/>
          <w:sz w:val="24"/>
          <w:szCs w:val="24"/>
        </w:rPr>
        <w:t>s.</w:t>
      </w:r>
    </w:p>
    <w:p w:rsidR="002F5477" w:rsidRPr="00F85592" w:rsidRDefault="004F0A45" w:rsidP="002F5477">
      <w:pPr>
        <w:pStyle w:val="ListParagraph"/>
        <w:numPr>
          <w:ilvl w:val="0"/>
          <w:numId w:val="4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F85592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F85592">
        <w:rPr>
          <w:rFonts w:ascii="Lucida Sans" w:eastAsia="Arial" w:hAnsi="Lucida Sans" w:cs="Arial"/>
          <w:sz w:val="24"/>
          <w:szCs w:val="24"/>
        </w:rPr>
        <w:t>pec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F85592">
        <w:rPr>
          <w:rFonts w:ascii="Lucida Sans" w:eastAsia="Arial" w:hAnsi="Lucida Sans" w:cs="Arial"/>
          <w:sz w:val="24"/>
          <w:szCs w:val="24"/>
        </w:rPr>
        <w:t xml:space="preserve"> ma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F85592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F85592">
        <w:rPr>
          <w:rFonts w:ascii="Lucida Sans" w:eastAsia="Arial" w:hAnsi="Lucida Sans" w:cs="Arial"/>
          <w:sz w:val="24"/>
          <w:szCs w:val="24"/>
        </w:rPr>
        <w:t>ia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F85592">
        <w:rPr>
          <w:rFonts w:ascii="Lucida Sans" w:eastAsia="Arial" w:hAnsi="Lucida Sans" w:cs="Arial"/>
          <w:sz w:val="24"/>
          <w:szCs w:val="24"/>
        </w:rPr>
        <w:t xml:space="preserve"> upo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F85592">
        <w:rPr>
          <w:rFonts w:ascii="Lucida Sans" w:eastAsia="Arial" w:hAnsi="Lucida Sans" w:cs="Arial"/>
          <w:sz w:val="24"/>
          <w:szCs w:val="24"/>
        </w:rPr>
        <w:t xml:space="preserve"> de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F85592">
        <w:rPr>
          <w:rFonts w:ascii="Lucida Sans" w:eastAsia="Arial" w:hAnsi="Lucida Sans" w:cs="Arial"/>
          <w:sz w:val="24"/>
          <w:szCs w:val="24"/>
        </w:rPr>
        <w:t>iver</w:t>
      </w:r>
      <w:r w:rsidRPr="00BA7833">
        <w:rPr>
          <w:rFonts w:ascii="Lucida Sans" w:eastAsia="Arial" w:hAnsi="Lucida Sans" w:cs="Arial"/>
          <w:sz w:val="24"/>
          <w:szCs w:val="24"/>
        </w:rPr>
        <w:t>y</w:t>
      </w:r>
      <w:r w:rsidRPr="00F85592">
        <w:rPr>
          <w:rFonts w:ascii="Lucida Sans" w:eastAsia="Arial" w:hAnsi="Lucida Sans" w:cs="Arial"/>
          <w:sz w:val="24"/>
          <w:szCs w:val="24"/>
        </w:rPr>
        <w:t xml:space="preserve"> 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F85592">
        <w:rPr>
          <w:rFonts w:ascii="Lucida Sans" w:eastAsia="Arial" w:hAnsi="Lucida Sans" w:cs="Arial"/>
          <w:sz w:val="24"/>
          <w:szCs w:val="24"/>
        </w:rPr>
        <w:t xml:space="preserve"> en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F85592">
        <w:rPr>
          <w:rFonts w:ascii="Lucida Sans" w:eastAsia="Arial" w:hAnsi="Lucida Sans" w:cs="Arial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F85592">
        <w:rPr>
          <w:rFonts w:ascii="Lucida Sans" w:eastAsia="Arial" w:hAnsi="Lucida Sans" w:cs="Arial"/>
          <w:sz w:val="24"/>
          <w:szCs w:val="24"/>
        </w:rPr>
        <w:t xml:space="preserve"> p</w:t>
      </w:r>
      <w:r w:rsidRPr="00BA7833">
        <w:rPr>
          <w:rFonts w:ascii="Lucida Sans" w:eastAsia="Arial" w:hAnsi="Lucida Sans" w:cs="Arial"/>
          <w:sz w:val="24"/>
          <w:szCs w:val="24"/>
        </w:rPr>
        <w:t>ro</w:t>
      </w:r>
      <w:r w:rsidRPr="00F85592">
        <w:rPr>
          <w:rFonts w:ascii="Lucida Sans" w:eastAsia="Arial" w:hAnsi="Lucida Sans" w:cs="Arial"/>
          <w:sz w:val="24"/>
          <w:szCs w:val="24"/>
        </w:rPr>
        <w:t>pe</w:t>
      </w:r>
      <w:r w:rsidRPr="00BA7833">
        <w:rPr>
          <w:rFonts w:ascii="Lucida Sans" w:eastAsia="Arial" w:hAnsi="Lucida Sans" w:cs="Arial"/>
          <w:sz w:val="24"/>
          <w:szCs w:val="24"/>
        </w:rPr>
        <w:t>r s</w:t>
      </w:r>
      <w:r w:rsidRPr="00F85592">
        <w:rPr>
          <w:rFonts w:ascii="Lucida Sans" w:eastAsia="Arial" w:hAnsi="Lucida Sans" w:cs="Arial"/>
          <w:sz w:val="24"/>
          <w:szCs w:val="24"/>
        </w:rPr>
        <w:t>to</w:t>
      </w:r>
      <w:r w:rsidRPr="00BA7833">
        <w:rPr>
          <w:rFonts w:ascii="Lucida Sans" w:eastAsia="Arial" w:hAnsi="Lucida Sans" w:cs="Arial"/>
          <w:sz w:val="24"/>
          <w:szCs w:val="24"/>
        </w:rPr>
        <w:t>ra</w:t>
      </w:r>
      <w:r w:rsidRPr="00F85592">
        <w:rPr>
          <w:rFonts w:ascii="Lucida Sans" w:eastAsia="Arial" w:hAnsi="Lucida Sans" w:cs="Arial"/>
          <w:sz w:val="24"/>
          <w:szCs w:val="24"/>
        </w:rPr>
        <w:t>ge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F85592" w:rsidRDefault="004F0A45" w:rsidP="00F85592">
      <w:pPr>
        <w:pStyle w:val="ListParagraph"/>
        <w:numPr>
          <w:ilvl w:val="0"/>
          <w:numId w:val="4"/>
        </w:numPr>
        <w:rPr>
          <w:rFonts w:ascii="Lucida Sans" w:eastAsia="Arial" w:hAnsi="Lucida Sans" w:cs="Arial"/>
          <w:sz w:val="24"/>
          <w:szCs w:val="24"/>
        </w:rPr>
      </w:pPr>
      <w:r w:rsidRPr="00F85592">
        <w:rPr>
          <w:rFonts w:ascii="Lucida Sans" w:eastAsia="Arial" w:hAnsi="Lucida Sans" w:cs="Arial"/>
          <w:sz w:val="24"/>
          <w:szCs w:val="24"/>
        </w:rPr>
        <w:t>Maintain records for executed works.</w:t>
      </w:r>
    </w:p>
    <w:p w:rsidR="00F85592" w:rsidRPr="00F85592" w:rsidRDefault="004F0A45" w:rsidP="00F85592">
      <w:pPr>
        <w:pStyle w:val="ListParagraph"/>
        <w:numPr>
          <w:ilvl w:val="0"/>
          <w:numId w:val="4"/>
        </w:numPr>
        <w:rPr>
          <w:rFonts w:ascii="Lucida Sans" w:hAnsi="Lucida Sans"/>
          <w:spacing w:val="26"/>
          <w:sz w:val="24"/>
          <w:szCs w:val="24"/>
        </w:rPr>
      </w:pPr>
      <w:r w:rsidRPr="00F85592">
        <w:rPr>
          <w:rFonts w:ascii="Lucida Sans" w:eastAsia="Arial" w:hAnsi="Lucida Sans" w:cs="Arial"/>
          <w:sz w:val="24"/>
          <w:szCs w:val="24"/>
        </w:rPr>
        <w:t>Inspect completed works.</w:t>
      </w:r>
    </w:p>
    <w:p w:rsidR="00F85592" w:rsidRPr="00F85592" w:rsidRDefault="000225DA" w:rsidP="00F85592">
      <w:pPr>
        <w:pStyle w:val="ListParagraph"/>
        <w:numPr>
          <w:ilvl w:val="0"/>
          <w:numId w:val="4"/>
        </w:numPr>
        <w:rPr>
          <w:rFonts w:ascii="Lucida Sans" w:eastAsia="Arial" w:hAnsi="Lucida Sans" w:cs="Arial"/>
          <w:sz w:val="24"/>
          <w:szCs w:val="24"/>
        </w:rPr>
      </w:pPr>
      <w:r w:rsidRPr="00F85592">
        <w:rPr>
          <w:rFonts w:ascii="Lucida Sans" w:eastAsia="Arial" w:hAnsi="Lucida Sans" w:cs="Arial"/>
          <w:sz w:val="24"/>
          <w:szCs w:val="24"/>
        </w:rPr>
        <w:t>Ch</w:t>
      </w:r>
      <w:r w:rsidRPr="00F85592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F85592">
        <w:rPr>
          <w:rFonts w:ascii="Lucida Sans" w:eastAsia="Arial" w:hAnsi="Lucida Sans" w:cs="Arial"/>
          <w:sz w:val="24"/>
          <w:szCs w:val="24"/>
        </w:rPr>
        <w:t>ck/</w:t>
      </w:r>
      <w:r w:rsidRPr="00F85592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F85592">
        <w:rPr>
          <w:rFonts w:ascii="Lucida Sans" w:eastAsia="Arial" w:hAnsi="Lucida Sans" w:cs="Arial"/>
          <w:spacing w:val="1"/>
          <w:sz w:val="24"/>
          <w:szCs w:val="24"/>
        </w:rPr>
        <w:t>pda</w:t>
      </w:r>
      <w:r w:rsidRPr="00F85592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F85592">
        <w:rPr>
          <w:rFonts w:ascii="Lucida Sans" w:eastAsia="Arial" w:hAnsi="Lucida Sans" w:cs="Arial"/>
          <w:sz w:val="24"/>
          <w:szCs w:val="24"/>
        </w:rPr>
        <w:t>e</w:t>
      </w:r>
      <w:r w:rsidRPr="00F85592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F85592">
        <w:rPr>
          <w:rFonts w:ascii="Lucida Sans" w:eastAsia="Arial" w:hAnsi="Lucida Sans" w:cs="Arial"/>
          <w:spacing w:val="2"/>
          <w:sz w:val="24"/>
          <w:szCs w:val="24"/>
        </w:rPr>
        <w:t>s</w:t>
      </w:r>
      <w:r w:rsidRPr="00F85592">
        <w:rPr>
          <w:rFonts w:ascii="Lucida Sans" w:eastAsia="Arial" w:hAnsi="Lucida Sans" w:cs="Arial"/>
          <w:spacing w:val="-3"/>
          <w:sz w:val="24"/>
          <w:szCs w:val="24"/>
        </w:rPr>
        <w:t>-</w:t>
      </w:r>
      <w:r w:rsidRPr="00F85592">
        <w:rPr>
          <w:rFonts w:ascii="Lucida Sans" w:eastAsia="Arial" w:hAnsi="Lucida Sans" w:cs="Arial"/>
          <w:spacing w:val="1"/>
          <w:sz w:val="24"/>
          <w:szCs w:val="24"/>
        </w:rPr>
        <w:t>bu</w:t>
      </w:r>
      <w:r w:rsidRPr="00F85592">
        <w:rPr>
          <w:rFonts w:ascii="Lucida Sans" w:eastAsia="Arial" w:hAnsi="Lucida Sans" w:cs="Arial"/>
          <w:sz w:val="24"/>
          <w:szCs w:val="24"/>
        </w:rPr>
        <w:t>i</w:t>
      </w:r>
      <w:r w:rsidRPr="00F85592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F85592">
        <w:rPr>
          <w:rFonts w:ascii="Lucida Sans" w:eastAsia="Arial" w:hAnsi="Lucida Sans" w:cs="Arial"/>
          <w:sz w:val="24"/>
          <w:szCs w:val="24"/>
        </w:rPr>
        <w:t>t</w:t>
      </w:r>
      <w:r w:rsidRPr="00F85592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F85592">
        <w:rPr>
          <w:rFonts w:ascii="Lucida Sans" w:eastAsia="Arial" w:hAnsi="Lucida Sans" w:cs="Arial"/>
          <w:sz w:val="24"/>
          <w:szCs w:val="24"/>
        </w:rPr>
        <w:t>re</w:t>
      </w:r>
      <w:r w:rsidRPr="00F85592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F85592">
        <w:rPr>
          <w:rFonts w:ascii="Lucida Sans" w:eastAsia="Arial" w:hAnsi="Lucida Sans" w:cs="Arial"/>
          <w:sz w:val="24"/>
          <w:szCs w:val="24"/>
        </w:rPr>
        <w:t>i</w:t>
      </w:r>
      <w:r w:rsidRPr="00F85592">
        <w:rPr>
          <w:rFonts w:ascii="Lucida Sans" w:eastAsia="Arial" w:hAnsi="Lucida Sans" w:cs="Arial"/>
          <w:spacing w:val="3"/>
          <w:sz w:val="24"/>
          <w:szCs w:val="24"/>
        </w:rPr>
        <w:t>e</w:t>
      </w:r>
      <w:r w:rsidRPr="00F85592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F85592">
        <w:rPr>
          <w:rFonts w:ascii="Lucida Sans" w:eastAsia="Arial" w:hAnsi="Lucida Sans" w:cs="Arial"/>
          <w:sz w:val="24"/>
          <w:szCs w:val="24"/>
        </w:rPr>
        <w:t>.</w:t>
      </w:r>
    </w:p>
    <w:p w:rsidR="00F85592" w:rsidRPr="00F85592" w:rsidRDefault="000225DA" w:rsidP="00F85592">
      <w:pPr>
        <w:pStyle w:val="ListParagraph"/>
        <w:numPr>
          <w:ilvl w:val="0"/>
          <w:numId w:val="4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in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ta</w:t>
      </w:r>
      <w:r w:rsidRPr="00BA7833">
        <w:rPr>
          <w:rFonts w:ascii="Lucida Sans" w:eastAsia="Arial" w:hAnsi="Lucida Sans" w:cs="Arial"/>
          <w:sz w:val="24"/>
          <w:szCs w:val="24"/>
        </w:rPr>
        <w:t>in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rds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 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sti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&amp;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mm</w:t>
      </w:r>
      <w:r w:rsidRPr="00BA7833">
        <w:rPr>
          <w:rFonts w:ascii="Lucida Sans" w:eastAsia="Arial" w:hAnsi="Lucida Sans" w:cs="Arial"/>
          <w:sz w:val="24"/>
          <w:szCs w:val="24"/>
        </w:rPr>
        <w:t>iss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in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F85592" w:rsidRPr="00F85592" w:rsidRDefault="000225DA" w:rsidP="00F85592">
      <w:pPr>
        <w:pStyle w:val="ListParagraph"/>
        <w:numPr>
          <w:ilvl w:val="0"/>
          <w:numId w:val="4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Ar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p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pa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site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 xml:space="preserve">r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AC ins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ion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r.</w:t>
      </w:r>
    </w:p>
    <w:p w:rsidR="000225DA" w:rsidRPr="00BA7833" w:rsidRDefault="000225DA" w:rsidP="00F85592">
      <w:pPr>
        <w:pStyle w:val="ListParagraph"/>
        <w:numPr>
          <w:ilvl w:val="0"/>
          <w:numId w:val="4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6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8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rks</w:t>
      </w:r>
    </w:p>
    <w:p w:rsidR="000225DA" w:rsidRDefault="000225DA">
      <w:pPr>
        <w:ind w:left="947"/>
        <w:rPr>
          <w:rFonts w:ascii="Lucida Sans" w:eastAsia="Arial" w:hAnsi="Lucida Sans" w:cs="Arial"/>
          <w:sz w:val="24"/>
          <w:szCs w:val="24"/>
        </w:rPr>
      </w:pPr>
    </w:p>
    <w:p w:rsidR="000225DA" w:rsidRPr="00BA7833" w:rsidRDefault="000225DA" w:rsidP="000225DA">
      <w:pPr>
        <w:ind w:left="402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1"/>
          <w:sz w:val="24"/>
          <w:szCs w:val="24"/>
        </w:rPr>
        <w:t>b</w:t>
      </w:r>
      <w:r w:rsidRPr="00BA7833">
        <w:rPr>
          <w:rFonts w:ascii="Lucida Sans" w:eastAsia="Arial" w:hAnsi="Lucida Sans" w:cs="Arial"/>
          <w:sz w:val="24"/>
          <w:szCs w:val="24"/>
        </w:rPr>
        <w:t xml:space="preserve">)  </w:t>
      </w:r>
      <w:r w:rsidRPr="00BA7833">
        <w:rPr>
          <w:rFonts w:ascii="Lucida Sans" w:eastAsia="Arial" w:hAnsi="Lucida Sans" w:cs="Arial"/>
          <w:spacing w:val="13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Up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da</w:t>
      </w:r>
      <w:r w:rsidRPr="00BA7833">
        <w:rPr>
          <w:rFonts w:ascii="Lucida Sans" w:eastAsia="Arial" w:hAnsi="Lucida Sans" w:cs="Arial"/>
          <w:spacing w:val="-2"/>
          <w:sz w:val="24"/>
          <w:szCs w:val="24"/>
          <w:u w:val="single" w:color="000000"/>
        </w:rPr>
        <w:t>t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h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l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>l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pacing w:val="-3"/>
          <w:sz w:val="24"/>
          <w:szCs w:val="24"/>
          <w:u w:val="single" w:color="000000"/>
        </w:rPr>
        <w:t>w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pacing w:val="3"/>
          <w:sz w:val="24"/>
          <w:szCs w:val="24"/>
          <w:u w:val="single" w:color="000000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on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structi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 xml:space="preserve"> a</w:t>
      </w:r>
      <w:r w:rsidRPr="00BA7833">
        <w:rPr>
          <w:rFonts w:ascii="Lucida Sans" w:eastAsia="Arial" w:hAnsi="Lucida Sans" w:cs="Arial"/>
          <w:spacing w:val="-2"/>
          <w:sz w:val="24"/>
          <w:szCs w:val="24"/>
          <w:u w:val="single" w:color="000000"/>
        </w:rPr>
        <w:t>c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ti</w:t>
      </w:r>
      <w:r w:rsidRPr="00BA7833">
        <w:rPr>
          <w:rFonts w:ascii="Lucida Sans" w:eastAsia="Arial" w:hAnsi="Lucida Sans" w:cs="Arial"/>
          <w:spacing w:val="-2"/>
          <w:sz w:val="24"/>
          <w:szCs w:val="24"/>
          <w:u w:val="single" w:color="000000"/>
        </w:rPr>
        <w:t>v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ities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 xml:space="preserve"> o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 xml:space="preserve"> da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i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>l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y</w:t>
      </w:r>
      <w:r w:rsidRPr="00BA7833">
        <w:rPr>
          <w:rFonts w:ascii="Lucida Sans" w:eastAsia="Arial" w:hAnsi="Lucida Sans" w:cs="Arial"/>
          <w:spacing w:val="-2"/>
          <w:sz w:val="24"/>
          <w:szCs w:val="24"/>
          <w:u w:val="single" w:color="000000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ba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sis</w:t>
      </w:r>
    </w:p>
    <w:p w:rsidR="000225DA" w:rsidRPr="00BA7833" w:rsidRDefault="000225DA" w:rsidP="000225DA">
      <w:pPr>
        <w:spacing w:before="8" w:line="160" w:lineRule="exact"/>
        <w:rPr>
          <w:rFonts w:ascii="Lucida Sans" w:hAnsi="Lucida Sans"/>
          <w:sz w:val="17"/>
          <w:szCs w:val="17"/>
        </w:rPr>
      </w:pPr>
    </w:p>
    <w:p w:rsidR="00FB1522" w:rsidRPr="00FB1522" w:rsidRDefault="000225DA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Co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FB1522">
        <w:rPr>
          <w:rFonts w:ascii="Lucida Sans" w:eastAsia="Arial" w:hAnsi="Lucida Sans" w:cs="Arial"/>
          <w:sz w:val="24"/>
          <w:szCs w:val="24"/>
        </w:rPr>
        <w:t>structi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FB1522">
        <w:rPr>
          <w:rFonts w:ascii="Lucida Sans" w:eastAsia="Arial" w:hAnsi="Lucida Sans" w:cs="Arial"/>
          <w:sz w:val="24"/>
          <w:szCs w:val="24"/>
        </w:rPr>
        <w:t>n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 xml:space="preserve"> p</w:t>
      </w:r>
      <w:r w:rsidRPr="00FB1522">
        <w:rPr>
          <w:rFonts w:ascii="Lucida Sans" w:eastAsia="Arial" w:hAnsi="Lucida Sans" w:cs="Arial"/>
          <w:sz w:val="24"/>
          <w:szCs w:val="24"/>
        </w:rPr>
        <w:t>ro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FB1522">
        <w:rPr>
          <w:rFonts w:ascii="Lucida Sans" w:eastAsia="Arial" w:hAnsi="Lucida Sans" w:cs="Arial"/>
          <w:sz w:val="24"/>
          <w:szCs w:val="24"/>
        </w:rPr>
        <w:t>ress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FB1522">
        <w:rPr>
          <w:rFonts w:ascii="Lucida Sans" w:eastAsia="Arial" w:hAnsi="Lucida Sans" w:cs="Arial"/>
          <w:sz w:val="24"/>
          <w:szCs w:val="24"/>
        </w:rPr>
        <w:t>ra</w:t>
      </w:r>
      <w:r w:rsidRPr="00FB1522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FB1522">
        <w:rPr>
          <w:rFonts w:ascii="Lucida Sans" w:eastAsia="Arial" w:hAnsi="Lucida Sans" w:cs="Arial"/>
          <w:sz w:val="24"/>
          <w:szCs w:val="24"/>
        </w:rPr>
        <w:t>ing</w:t>
      </w:r>
    </w:p>
    <w:p w:rsidR="00FB1522" w:rsidRPr="00FB1522" w:rsidRDefault="000225DA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Pipe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BA7833">
        <w:rPr>
          <w:rFonts w:ascii="Lucida Sans" w:eastAsia="Arial" w:hAnsi="Lucida Sans" w:cs="Arial"/>
          <w:sz w:val="24"/>
          <w:szCs w:val="24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ro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ress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</w:p>
    <w:p w:rsidR="00FB1522" w:rsidRPr="00FB1522" w:rsidRDefault="000225DA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rds</w:t>
      </w:r>
    </w:p>
    <w:p w:rsidR="00FB1522" w:rsidRPr="00FB1522" w:rsidRDefault="00B06C17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anpo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 &amp;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q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</w:p>
    <w:p w:rsidR="00FB1522" w:rsidRPr="00FB1522" w:rsidRDefault="00B06C17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l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de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ry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or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</w:p>
    <w:p w:rsidR="00FB1522" w:rsidRPr="00FB1522" w:rsidRDefault="00FB1522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Site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d</w:t>
      </w:r>
      <w:r w:rsidRPr="00BA7833">
        <w:rPr>
          <w:rFonts w:ascii="Lucida Sans" w:eastAsia="Arial" w:hAnsi="Lucida Sans" w:cs="Arial"/>
          <w:sz w:val="24"/>
          <w:szCs w:val="24"/>
        </w:rPr>
        <w:t>iary</w:t>
      </w:r>
    </w:p>
    <w:p w:rsidR="00FB1522" w:rsidRPr="00FB1522" w:rsidRDefault="00FB1522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ea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rk d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</w:p>
    <w:p w:rsidR="00FB1522" w:rsidRPr="00FB1522" w:rsidRDefault="00FB1522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Press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 xml:space="preserve">re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</w:p>
    <w:p w:rsidR="00FB1522" w:rsidRPr="00FB1522" w:rsidRDefault="00FB1522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Co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structi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s 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</w:p>
    <w:p w:rsidR="00FB1522" w:rsidRPr="00FB1522" w:rsidRDefault="00FB1522" w:rsidP="00FB1522">
      <w:pPr>
        <w:pStyle w:val="ListParagraph"/>
        <w:numPr>
          <w:ilvl w:val="0"/>
          <w:numId w:val="5"/>
        </w:numPr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65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q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ue</w:t>
      </w:r>
      <w:r w:rsidRPr="00BA7833">
        <w:rPr>
          <w:rFonts w:ascii="Lucida Sans" w:eastAsia="Arial" w:hAnsi="Lucida Sans" w:cs="Arial"/>
          <w:sz w:val="24"/>
          <w:szCs w:val="24"/>
        </w:rPr>
        <w:t>st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</w:p>
    <w:p w:rsidR="00FB1522" w:rsidRPr="00BA7833" w:rsidRDefault="00FB1522" w:rsidP="00FB1522">
      <w:pPr>
        <w:spacing w:before="8" w:line="160" w:lineRule="exact"/>
        <w:jc w:val="both"/>
        <w:rPr>
          <w:rFonts w:ascii="Lucida Sans" w:hAnsi="Lucida Sans"/>
          <w:sz w:val="17"/>
          <w:szCs w:val="17"/>
        </w:rPr>
      </w:pPr>
    </w:p>
    <w:p w:rsidR="00FB1522" w:rsidRPr="00FB1522" w:rsidRDefault="00FB1522" w:rsidP="00FB1522">
      <w:pPr>
        <w:pStyle w:val="ListParagraph"/>
        <w:numPr>
          <w:ilvl w:val="0"/>
          <w:numId w:val="6"/>
        </w:numPr>
        <w:spacing w:before="120" w:after="100" w:afterAutospacing="1"/>
        <w:ind w:left="1080" w:right="749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Maintain daily report.</w:t>
      </w:r>
    </w:p>
    <w:p w:rsidR="00FB1522" w:rsidRPr="00FB1522" w:rsidRDefault="00FB1522" w:rsidP="00FB1522">
      <w:pPr>
        <w:pStyle w:val="ListParagraph"/>
        <w:numPr>
          <w:ilvl w:val="0"/>
          <w:numId w:val="6"/>
        </w:numPr>
        <w:spacing w:before="120" w:after="100" w:afterAutospacing="1"/>
        <w:ind w:left="1080" w:right="749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Assist in preparation of as-built drawing.</w:t>
      </w:r>
    </w:p>
    <w:p w:rsidR="00FB1522" w:rsidRPr="00FB1522" w:rsidRDefault="00FB1522" w:rsidP="00FB1522">
      <w:pPr>
        <w:pStyle w:val="ListParagraph"/>
        <w:numPr>
          <w:ilvl w:val="0"/>
          <w:numId w:val="6"/>
        </w:numPr>
        <w:spacing w:before="120" w:after="100" w:afterAutospacing="1"/>
        <w:ind w:left="1080" w:right="749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Co-ordinate with site ARE regarding the daily construction activities.</w:t>
      </w:r>
    </w:p>
    <w:p w:rsidR="00FB1522" w:rsidRPr="00BA7833" w:rsidRDefault="00FB1522" w:rsidP="00FB1522">
      <w:pPr>
        <w:pStyle w:val="ListParagraph"/>
        <w:numPr>
          <w:ilvl w:val="0"/>
          <w:numId w:val="6"/>
        </w:numPr>
        <w:tabs>
          <w:tab w:val="left" w:pos="1080"/>
        </w:tabs>
        <w:spacing w:before="120" w:after="100" w:afterAutospacing="1"/>
        <w:ind w:right="749"/>
        <w:contextualSpacing w:val="0"/>
        <w:jc w:val="both"/>
        <w:rPr>
          <w:rFonts w:ascii="Lucida Sans" w:eastAsia="Arial" w:hAnsi="Lucida Sans" w:cs="Arial"/>
          <w:spacing w:val="-42"/>
          <w:sz w:val="24"/>
          <w:szCs w:val="24"/>
        </w:rPr>
      </w:pPr>
      <w:r>
        <w:rPr>
          <w:rFonts w:ascii="Lucida Sans" w:eastAsia="Arial" w:hAnsi="Lucida Sans" w:cs="Arial"/>
          <w:sz w:val="24"/>
          <w:szCs w:val="24"/>
        </w:rPr>
        <w:t xml:space="preserve">  </w:t>
      </w:r>
      <w:r w:rsidRPr="00FB1522">
        <w:rPr>
          <w:rFonts w:ascii="Lucida Sans" w:eastAsia="Arial" w:hAnsi="Lucida Sans" w:cs="Arial"/>
          <w:sz w:val="24"/>
          <w:szCs w:val="24"/>
        </w:rPr>
        <w:t>Type all site correspondences, reports and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FB1522">
        <w:rPr>
          <w:rFonts w:ascii="Lucida Sans" w:eastAsia="Arial" w:hAnsi="Lucida Sans" w:cs="Arial"/>
          <w:sz w:val="24"/>
          <w:szCs w:val="24"/>
        </w:rPr>
        <w:t>c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um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FB1522">
        <w:rPr>
          <w:rFonts w:ascii="Lucida Sans" w:eastAsia="Arial" w:hAnsi="Lucida Sans" w:cs="Arial"/>
          <w:sz w:val="24"/>
          <w:szCs w:val="24"/>
        </w:rPr>
        <w:t>ts.</w:t>
      </w:r>
    </w:p>
    <w:p w:rsidR="00FB1522" w:rsidRDefault="00FB1522" w:rsidP="00FB1522">
      <w:pPr>
        <w:pStyle w:val="ListParagraph"/>
        <w:numPr>
          <w:ilvl w:val="0"/>
          <w:numId w:val="6"/>
        </w:numPr>
        <w:tabs>
          <w:tab w:val="left" w:pos="1080"/>
        </w:tabs>
        <w:spacing w:before="120" w:after="100" w:afterAutospacing="1"/>
        <w:ind w:right="749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 xml:space="preserve"> Manage incoming and outgoing mails and communications.</w:t>
      </w:r>
    </w:p>
    <w:p w:rsidR="00FB1522" w:rsidRPr="00FB1522" w:rsidRDefault="00FB1522" w:rsidP="00FB1522">
      <w:pPr>
        <w:pStyle w:val="ListParagraph"/>
        <w:numPr>
          <w:ilvl w:val="0"/>
          <w:numId w:val="6"/>
        </w:numPr>
        <w:tabs>
          <w:tab w:val="left" w:pos="1080"/>
        </w:tabs>
        <w:spacing w:before="120" w:after="100" w:afterAutospacing="1"/>
        <w:ind w:left="1080" w:right="749" w:hanging="484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Maintain the filing system, both paper and electronic, according to company's filing standard procedures.</w:t>
      </w:r>
    </w:p>
    <w:p w:rsidR="00FB1522" w:rsidRPr="00FB1522" w:rsidRDefault="00FB1522" w:rsidP="00FB1522">
      <w:pPr>
        <w:pStyle w:val="ListParagraph"/>
        <w:numPr>
          <w:ilvl w:val="0"/>
          <w:numId w:val="6"/>
        </w:numPr>
        <w:tabs>
          <w:tab w:val="left" w:pos="1080"/>
        </w:tabs>
        <w:spacing w:before="120" w:after="100" w:afterAutospacing="1"/>
        <w:ind w:left="1080" w:right="749" w:hanging="484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Input document data into the standard registers ensuring that the information is accurate and up to date.</w:t>
      </w:r>
    </w:p>
    <w:p w:rsidR="00FB1522" w:rsidRPr="00FB1522" w:rsidRDefault="00FB1522" w:rsidP="00FB1522">
      <w:pPr>
        <w:pStyle w:val="ListParagraph"/>
        <w:numPr>
          <w:ilvl w:val="0"/>
          <w:numId w:val="6"/>
        </w:numPr>
        <w:tabs>
          <w:tab w:val="left" w:pos="1080"/>
        </w:tabs>
        <w:spacing w:before="120" w:after="100" w:afterAutospacing="1"/>
        <w:ind w:right="749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Generate document control reports, as required.</w:t>
      </w:r>
    </w:p>
    <w:p w:rsidR="00FB1522" w:rsidRPr="00FB1522" w:rsidRDefault="00FB1522" w:rsidP="00FB1522">
      <w:pPr>
        <w:pStyle w:val="ListParagraph"/>
        <w:numPr>
          <w:ilvl w:val="0"/>
          <w:numId w:val="6"/>
        </w:numPr>
        <w:tabs>
          <w:tab w:val="left" w:pos="1080"/>
        </w:tabs>
        <w:spacing w:before="120" w:after="100" w:afterAutospacing="1"/>
        <w:ind w:left="1080" w:right="749" w:hanging="484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Order in stationary for all site personnel.</w:t>
      </w:r>
    </w:p>
    <w:p w:rsidR="00FB1522" w:rsidRDefault="00FB1522" w:rsidP="00FB1522">
      <w:pPr>
        <w:pStyle w:val="ListParagraph"/>
        <w:numPr>
          <w:ilvl w:val="0"/>
          <w:numId w:val="6"/>
        </w:numPr>
        <w:spacing w:before="120" w:after="100" w:afterAutospacing="1"/>
        <w:ind w:left="1080" w:right="749" w:hanging="450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z w:val="24"/>
          <w:szCs w:val="24"/>
        </w:rPr>
        <w:t>Prepare site personnel timesheets</w:t>
      </w:r>
    </w:p>
    <w:p w:rsidR="00FB1522" w:rsidRPr="00FB1522" w:rsidRDefault="00FB1522" w:rsidP="00FB1522">
      <w:pPr>
        <w:pStyle w:val="ListParagraph"/>
        <w:numPr>
          <w:ilvl w:val="0"/>
          <w:numId w:val="6"/>
        </w:numPr>
        <w:spacing w:before="120" w:after="100" w:afterAutospacing="1"/>
        <w:ind w:left="1080" w:right="749" w:hanging="450"/>
        <w:contextualSpacing w:val="0"/>
        <w:jc w:val="both"/>
        <w:rPr>
          <w:rFonts w:ascii="Lucida Sans" w:eastAsia="Arial" w:hAnsi="Lucida Sans" w:cs="Arial"/>
          <w:sz w:val="24"/>
          <w:szCs w:val="24"/>
        </w:rPr>
      </w:pPr>
      <w:r w:rsidRPr="00FB1522">
        <w:rPr>
          <w:rFonts w:ascii="Lucida Sans" w:eastAsia="Arial" w:hAnsi="Lucida Sans" w:cs="Arial"/>
          <w:spacing w:val="-42"/>
          <w:sz w:val="24"/>
          <w:szCs w:val="24"/>
        </w:rPr>
        <w:t xml:space="preserve"> </w:t>
      </w:r>
      <w:r w:rsidRPr="00FB1522">
        <w:rPr>
          <w:rFonts w:ascii="Lucida Sans" w:eastAsia="Arial" w:hAnsi="Lucida Sans" w:cs="Arial"/>
          <w:sz w:val="24"/>
          <w:szCs w:val="24"/>
        </w:rPr>
        <w:t>P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FB1522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FB1522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FB1522">
        <w:rPr>
          <w:rFonts w:ascii="Lucida Sans" w:eastAsia="Arial" w:hAnsi="Lucida Sans" w:cs="Arial"/>
          <w:sz w:val="24"/>
          <w:szCs w:val="24"/>
        </w:rPr>
        <w:t>rm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FB1522">
        <w:rPr>
          <w:rFonts w:ascii="Lucida Sans" w:eastAsia="Arial" w:hAnsi="Lucida Sans" w:cs="Arial"/>
          <w:sz w:val="24"/>
          <w:szCs w:val="24"/>
        </w:rPr>
        <w:t>y</w:t>
      </w:r>
      <w:r w:rsidRPr="00FB1522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FB1522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he</w:t>
      </w:r>
      <w:r w:rsidRPr="00FB1522">
        <w:rPr>
          <w:rFonts w:ascii="Lucida Sans" w:eastAsia="Arial" w:hAnsi="Lucida Sans" w:cs="Arial"/>
          <w:sz w:val="24"/>
          <w:szCs w:val="24"/>
        </w:rPr>
        <w:t xml:space="preserve">r 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FB1522">
        <w:rPr>
          <w:rFonts w:ascii="Lucida Sans" w:eastAsia="Arial" w:hAnsi="Lucida Sans" w:cs="Arial"/>
          <w:sz w:val="24"/>
          <w:szCs w:val="24"/>
        </w:rPr>
        <w:t>la</w:t>
      </w:r>
      <w:r w:rsidRPr="00FB1522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FB1522">
        <w:rPr>
          <w:rFonts w:ascii="Lucida Sans" w:eastAsia="Arial" w:hAnsi="Lucida Sans" w:cs="Arial"/>
          <w:sz w:val="24"/>
          <w:szCs w:val="24"/>
        </w:rPr>
        <w:t>d</w:t>
      </w:r>
      <w:r w:rsidRPr="00FB1522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FB1522">
        <w:rPr>
          <w:rFonts w:ascii="Lucida Sans" w:eastAsia="Arial" w:hAnsi="Lucida Sans" w:cs="Arial"/>
          <w:spacing w:val="5"/>
          <w:sz w:val="24"/>
          <w:szCs w:val="24"/>
        </w:rPr>
        <w:t>a</w:t>
      </w:r>
      <w:r w:rsidRPr="00FB1522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FB1522">
        <w:rPr>
          <w:rFonts w:ascii="Lucida Sans" w:eastAsia="Arial" w:hAnsi="Lucida Sans" w:cs="Arial"/>
          <w:sz w:val="24"/>
          <w:szCs w:val="24"/>
        </w:rPr>
        <w:t>ti</w:t>
      </w:r>
      <w:r w:rsidRPr="00FB1522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FB1522">
        <w:rPr>
          <w:rFonts w:ascii="Lucida Sans" w:eastAsia="Arial" w:hAnsi="Lucida Sans" w:cs="Arial"/>
          <w:sz w:val="24"/>
          <w:szCs w:val="24"/>
        </w:rPr>
        <w:t>i</w:t>
      </w:r>
      <w:r w:rsidRPr="00FB1522">
        <w:rPr>
          <w:rFonts w:ascii="Lucida Sans" w:eastAsia="Arial" w:hAnsi="Lucida Sans" w:cs="Arial"/>
          <w:spacing w:val="2"/>
          <w:sz w:val="24"/>
          <w:szCs w:val="24"/>
        </w:rPr>
        <w:t>t</w:t>
      </w:r>
      <w:r w:rsidRPr="00FB1522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FB1522">
        <w:rPr>
          <w:rFonts w:ascii="Lucida Sans" w:eastAsia="Arial" w:hAnsi="Lucida Sans" w:cs="Arial"/>
          <w:sz w:val="24"/>
          <w:szCs w:val="24"/>
        </w:rPr>
        <w:t>.</w:t>
      </w:r>
    </w:p>
    <w:p w:rsidR="00FB1522" w:rsidRPr="00BA7833" w:rsidRDefault="00FB1522">
      <w:pPr>
        <w:ind w:left="947"/>
        <w:rPr>
          <w:rFonts w:ascii="Lucida Sans" w:eastAsia="Arial" w:hAnsi="Lucida Sans" w:cs="Arial"/>
          <w:sz w:val="24"/>
          <w:szCs w:val="24"/>
        </w:rPr>
        <w:sectPr w:rsidR="00FB1522" w:rsidRPr="00BA7833" w:rsidSect="00B06C17">
          <w:pgSz w:w="11920" w:h="16840"/>
          <w:pgMar w:top="810" w:right="480" w:bottom="280" w:left="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D257D" w:rsidRPr="00BA7833" w:rsidRDefault="004F0A45" w:rsidP="00B06C17">
      <w:pPr>
        <w:ind w:left="720" w:right="6549"/>
        <w:jc w:val="center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b/>
          <w:sz w:val="24"/>
          <w:szCs w:val="24"/>
          <w:u w:val="thick" w:color="000000"/>
        </w:rPr>
        <w:lastRenderedPageBreak/>
        <w:t>Pro</w:t>
      </w:r>
      <w:r w:rsidRPr="00BA7833">
        <w:rPr>
          <w:rFonts w:ascii="Lucida Sans" w:eastAsia="Arial" w:hAnsi="Lucida Sans" w:cs="Arial"/>
          <w:b/>
          <w:spacing w:val="-2"/>
          <w:sz w:val="24"/>
          <w:szCs w:val="24"/>
          <w:u w:val="thick" w:color="000000"/>
        </w:rPr>
        <w:t>j</w:t>
      </w:r>
      <w:r w:rsidRPr="00BA7833">
        <w:rPr>
          <w:rFonts w:ascii="Lucida Sans" w:eastAsia="Arial" w:hAnsi="Lucida Sans" w:cs="Arial"/>
          <w:b/>
          <w:spacing w:val="1"/>
          <w:sz w:val="24"/>
          <w:szCs w:val="24"/>
          <w:u w:val="thick" w:color="000000"/>
        </w:rPr>
        <w:t>ec</w:t>
      </w:r>
      <w:r w:rsidRPr="00BA7833">
        <w:rPr>
          <w:rFonts w:ascii="Lucida Sans" w:eastAsia="Arial" w:hAnsi="Lucida Sans" w:cs="Arial"/>
          <w:b/>
          <w:sz w:val="24"/>
          <w:szCs w:val="24"/>
          <w:u w:val="thick" w:color="000000"/>
        </w:rPr>
        <w:t>ts</w:t>
      </w:r>
      <w:r w:rsidRPr="00BA7833">
        <w:rPr>
          <w:rFonts w:ascii="Lucida Sans" w:eastAsia="Arial" w:hAnsi="Lucida Sans" w:cs="Arial"/>
          <w:b/>
          <w:spacing w:val="-2"/>
          <w:sz w:val="24"/>
          <w:szCs w:val="24"/>
          <w:u w:val="thick" w:color="000000"/>
        </w:rPr>
        <w:t xml:space="preserve"> </w:t>
      </w:r>
      <w:r w:rsidRPr="00BA7833">
        <w:rPr>
          <w:rFonts w:ascii="Lucida Sans" w:eastAsia="Arial" w:hAnsi="Lucida Sans" w:cs="Arial"/>
          <w:b/>
          <w:spacing w:val="3"/>
          <w:sz w:val="24"/>
          <w:szCs w:val="24"/>
          <w:u w:val="thick" w:color="000000"/>
        </w:rPr>
        <w:t>w</w:t>
      </w:r>
      <w:r w:rsidRPr="00BA7833">
        <w:rPr>
          <w:rFonts w:ascii="Lucida Sans" w:eastAsia="Arial" w:hAnsi="Lucida Sans" w:cs="Arial"/>
          <w:b/>
          <w:sz w:val="24"/>
          <w:szCs w:val="24"/>
          <w:u w:val="thick" w:color="000000"/>
        </w:rPr>
        <w:t>or</w:t>
      </w:r>
      <w:r w:rsidRPr="00BA7833">
        <w:rPr>
          <w:rFonts w:ascii="Lucida Sans" w:eastAsia="Arial" w:hAnsi="Lucida Sans" w:cs="Arial"/>
          <w:b/>
          <w:spacing w:val="-1"/>
          <w:sz w:val="24"/>
          <w:szCs w:val="24"/>
          <w:u w:val="thick" w:color="000000"/>
        </w:rPr>
        <w:t>k</w:t>
      </w:r>
      <w:r w:rsidRPr="00BA7833">
        <w:rPr>
          <w:rFonts w:ascii="Lucida Sans" w:eastAsia="Arial" w:hAnsi="Lucida Sans" w:cs="Arial"/>
          <w:b/>
          <w:spacing w:val="1"/>
          <w:sz w:val="24"/>
          <w:szCs w:val="24"/>
          <w:u w:val="thick" w:color="000000"/>
        </w:rPr>
        <w:t>e</w:t>
      </w:r>
      <w:r w:rsidRPr="00BA7833">
        <w:rPr>
          <w:rFonts w:ascii="Lucida Sans" w:eastAsia="Arial" w:hAnsi="Lucida Sans" w:cs="Arial"/>
          <w:b/>
          <w:sz w:val="24"/>
          <w:szCs w:val="24"/>
          <w:u w:val="thick" w:color="000000"/>
        </w:rPr>
        <w:t>d o</w:t>
      </w:r>
      <w:r w:rsidRPr="00BA7833">
        <w:rPr>
          <w:rFonts w:ascii="Lucida Sans" w:eastAsia="Arial" w:hAnsi="Lucida Sans" w:cs="Arial"/>
          <w:b/>
          <w:spacing w:val="2"/>
          <w:sz w:val="24"/>
          <w:szCs w:val="24"/>
          <w:u w:val="thick" w:color="000000"/>
        </w:rPr>
        <w:t>n</w:t>
      </w:r>
      <w:r w:rsidRPr="00BA7833">
        <w:rPr>
          <w:rFonts w:ascii="Lucida Sans" w:eastAsia="Arial" w:hAnsi="Lucida Sans" w:cs="Arial"/>
          <w:sz w:val="24"/>
          <w:szCs w:val="24"/>
          <w:u w:val="thick" w:color="000000"/>
        </w:rPr>
        <w:t>:</w:t>
      </w:r>
    </w:p>
    <w:p w:rsidR="000D257D" w:rsidRPr="00BA7833" w:rsidRDefault="000D257D" w:rsidP="00B06C17">
      <w:pPr>
        <w:spacing w:before="2" w:line="200" w:lineRule="exact"/>
        <w:ind w:left="720"/>
        <w:rPr>
          <w:rFonts w:ascii="Lucida Sans" w:hAnsi="Lucida Sans"/>
        </w:rPr>
      </w:pPr>
    </w:p>
    <w:p w:rsidR="000D257D" w:rsidRPr="00B06C17" w:rsidRDefault="004F0A45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b/>
          <w:bCs/>
          <w:sz w:val="24"/>
          <w:szCs w:val="24"/>
        </w:rPr>
      </w:pPr>
      <w:r w:rsidRPr="002F5477">
        <w:rPr>
          <w:rFonts w:ascii="Lucida Sans" w:hAnsi="Lucida Sans"/>
          <w:b/>
          <w:bCs/>
          <w:sz w:val="24"/>
          <w:szCs w:val="24"/>
          <w:u w:val="single"/>
        </w:rPr>
        <w:t>PROJEC</w:t>
      </w:r>
      <w:r w:rsidRPr="002F5477">
        <w:rPr>
          <w:rFonts w:ascii="Lucida Sans" w:hAnsi="Lucida Sans"/>
          <w:b/>
          <w:bCs/>
          <w:spacing w:val="3"/>
          <w:sz w:val="24"/>
          <w:szCs w:val="24"/>
          <w:u w:val="single"/>
        </w:rPr>
        <w:t>T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:</w:t>
      </w:r>
      <w:r w:rsidRPr="00B06C1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C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on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Pr="00B06C1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r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ct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N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.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2"/>
          <w:sz w:val="24"/>
          <w:szCs w:val="24"/>
          <w:u w:val="single"/>
        </w:rPr>
        <w:t>O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-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1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7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9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7</w:t>
      </w:r>
    </w:p>
    <w:p w:rsidR="000D257D" w:rsidRPr="0023221F" w:rsidRDefault="004F0A45" w:rsidP="002F5477">
      <w:pPr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R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EHA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B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N OF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P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M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PING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ST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NS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N AL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</w:t>
      </w:r>
      <w:r w:rsidRPr="0023221F">
        <w:rPr>
          <w:rFonts w:ascii="Lucida Sans" w:eastAsia="Arial" w:hAnsi="Lucida Sans" w:cs="Arial"/>
          <w:color w:val="595959" w:themeColor="text1" w:themeTint="A6"/>
          <w:spacing w:val="3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–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PH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SE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1</w:t>
      </w:r>
    </w:p>
    <w:p w:rsidR="000D257D" w:rsidRPr="00BA7833" w:rsidRDefault="000D257D" w:rsidP="00B06C17">
      <w:pPr>
        <w:spacing w:before="16" w:line="260" w:lineRule="exact"/>
        <w:ind w:left="720"/>
        <w:rPr>
          <w:rFonts w:ascii="Lucida Sans" w:hAnsi="Lucida Sans"/>
          <w:sz w:val="26"/>
          <w:szCs w:val="26"/>
        </w:rPr>
      </w:pPr>
    </w:p>
    <w:p w:rsidR="000D257D" w:rsidRPr="00B06C17" w:rsidRDefault="004F0A45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b/>
          <w:bCs/>
          <w:sz w:val="24"/>
          <w:szCs w:val="24"/>
          <w:u w:val="single"/>
        </w:rPr>
      </w:pPr>
      <w:r w:rsidRPr="002F5477">
        <w:rPr>
          <w:rFonts w:ascii="Lucida Sans" w:hAnsi="Lucida Sans"/>
          <w:b/>
          <w:bCs/>
          <w:sz w:val="24"/>
          <w:szCs w:val="24"/>
          <w:u w:val="single"/>
        </w:rPr>
        <w:t>PROJEC</w:t>
      </w:r>
      <w:r w:rsidRPr="002F5477">
        <w:rPr>
          <w:rFonts w:ascii="Lucida Sans" w:hAnsi="Lucida Sans"/>
          <w:b/>
          <w:bCs/>
          <w:spacing w:val="1"/>
          <w:sz w:val="24"/>
          <w:szCs w:val="24"/>
          <w:u w:val="single"/>
        </w:rPr>
        <w:t>T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: CONSU</w:t>
      </w:r>
      <w:r w:rsidRPr="00B06C1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L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TANCY</w:t>
      </w:r>
      <w:r w:rsidRPr="00B06C1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GREE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M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ENT NO.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3"/>
          <w:sz w:val="24"/>
          <w:szCs w:val="24"/>
          <w:u w:val="single"/>
        </w:rPr>
        <w:t>O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-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12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4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8</w:t>
      </w:r>
    </w:p>
    <w:p w:rsidR="000D257D" w:rsidRPr="0023221F" w:rsidRDefault="004F0A45" w:rsidP="002F5477">
      <w:pPr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BA7833">
        <w:rPr>
          <w:rFonts w:ascii="Lucida Sans" w:eastAsia="Arial" w:hAnsi="Lucida Sans" w:cs="Arial"/>
          <w:spacing w:val="6"/>
          <w:sz w:val="24"/>
          <w:szCs w:val="24"/>
          <w:u w:val="single" w:color="000000"/>
        </w:rPr>
        <w:t>W</w:t>
      </w:r>
      <w:r w:rsidRPr="00BA7833">
        <w:rPr>
          <w:rFonts w:ascii="Lucida Sans" w:eastAsia="Arial" w:hAnsi="Lucida Sans" w:cs="Arial"/>
          <w:spacing w:val="-2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pacing w:val="-3"/>
          <w:sz w:val="24"/>
          <w:szCs w:val="24"/>
          <w:u w:val="single" w:color="000000"/>
        </w:rPr>
        <w:t>R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 xml:space="preserve">K </w:t>
      </w:r>
      <w:r w:rsidRPr="00BA7833">
        <w:rPr>
          <w:rFonts w:ascii="Lucida Sans" w:eastAsia="Arial" w:hAnsi="Lucida Sans" w:cs="Arial"/>
          <w:spacing w:val="1"/>
          <w:sz w:val="24"/>
          <w:szCs w:val="24"/>
          <w:u w:val="single" w:color="000000"/>
        </w:rPr>
        <w:t>O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R</w:t>
      </w:r>
      <w:r w:rsidRPr="00BA7833">
        <w:rPr>
          <w:rFonts w:ascii="Lucida Sans" w:eastAsia="Arial" w:hAnsi="Lucida Sans" w:cs="Arial"/>
          <w:spacing w:val="-1"/>
          <w:sz w:val="24"/>
          <w:szCs w:val="24"/>
          <w:u w:val="single" w:color="000000"/>
        </w:rPr>
        <w:t>D</w:t>
      </w:r>
      <w:r w:rsidRPr="00BA7833">
        <w:rPr>
          <w:rFonts w:ascii="Lucida Sans" w:eastAsia="Arial" w:hAnsi="Lucida Sans" w:cs="Arial"/>
          <w:sz w:val="24"/>
          <w:szCs w:val="24"/>
          <w:u w:val="single" w:color="000000"/>
        </w:rPr>
        <w:t>ER NO.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1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5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- CON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RA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C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NO.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1</w:t>
      </w:r>
    </w:p>
    <w:p w:rsidR="000D257D" w:rsidRPr="0023221F" w:rsidRDefault="004F0A45" w:rsidP="002F5477">
      <w:pPr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ER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AL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DS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V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ARIOUS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OC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NS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IN 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AIN</w:t>
      </w:r>
      <w:r w:rsidRPr="0023221F">
        <w:rPr>
          <w:rFonts w:ascii="Lucida Sans" w:eastAsia="Arial" w:hAnsi="Lucida Sans" w:cs="Arial"/>
          <w:color w:val="595959" w:themeColor="text1" w:themeTint="A6"/>
          <w:spacing w:val="5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–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G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E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1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7</w:t>
      </w:r>
    </w:p>
    <w:p w:rsidR="000225DA" w:rsidRDefault="000225DA" w:rsidP="00B06C17">
      <w:pPr>
        <w:ind w:left="720"/>
        <w:rPr>
          <w:rFonts w:ascii="Lucida Sans" w:eastAsia="Arial" w:hAnsi="Lucida Sans" w:cs="Arial"/>
          <w:sz w:val="24"/>
          <w:szCs w:val="24"/>
        </w:rPr>
      </w:pPr>
    </w:p>
    <w:p w:rsidR="000225DA" w:rsidRPr="0023221F" w:rsidRDefault="000225DA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F5477">
        <w:rPr>
          <w:rFonts w:ascii="Lucida Sans" w:hAnsi="Lucida Sans"/>
          <w:b/>
          <w:bCs/>
          <w:sz w:val="24"/>
          <w:szCs w:val="24"/>
          <w:u w:val="single"/>
        </w:rPr>
        <w:t>PROJECT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CO</w:t>
      </w:r>
      <w:r w:rsidRPr="00B06C1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D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E:</w:t>
      </w:r>
      <w:r w:rsidRPr="00B06C17">
        <w:rPr>
          <w:rFonts w:ascii="Lucida Sans" w:eastAsia="Arial" w:hAnsi="Lucida Sans" w:cs="Arial"/>
          <w:b/>
          <w:bCs/>
          <w:spacing w:val="3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M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U0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0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0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84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8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&amp;</w:t>
      </w:r>
      <w:r w:rsidRPr="00B06C17">
        <w:rPr>
          <w:rFonts w:ascii="Lucida Sans" w:eastAsia="Arial" w:hAnsi="Lucida Sans" w:cs="Arial"/>
          <w:b/>
          <w:bCs/>
          <w:spacing w:val="3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M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U0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0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08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4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9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(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S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upe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Pr="00B06C1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v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is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i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on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)</w:t>
      </w:r>
      <w:r w:rsidRPr="00B06C17">
        <w:rPr>
          <w:rFonts w:ascii="Lucida Sans" w:eastAsia="Arial" w:hAnsi="Lucida Sans" w:cs="Arial"/>
          <w:b/>
          <w:bCs/>
          <w:sz w:val="24"/>
          <w:szCs w:val="24"/>
        </w:rPr>
        <w:t xml:space="preserve"> </w:t>
      </w:r>
      <w:r w:rsidR="002F5477">
        <w:rPr>
          <w:rFonts w:ascii="Lucida Sans" w:eastAsia="Arial" w:hAnsi="Lucida Sans" w:cs="Arial"/>
          <w:b/>
          <w:bCs/>
          <w:sz w:val="24"/>
          <w:szCs w:val="24"/>
        </w:rPr>
        <w:br/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EMERGENCY WORKS FOR ROADS AND BRIDGES</w:t>
      </w:r>
    </w:p>
    <w:p w:rsidR="000225DA" w:rsidRPr="0023221F" w:rsidRDefault="000225DA" w:rsidP="002F5477">
      <w:pPr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 AL AIN REGION – STAGE 5</w:t>
      </w:r>
    </w:p>
    <w:p w:rsidR="000225DA" w:rsidRDefault="000225DA" w:rsidP="00B06C17">
      <w:pPr>
        <w:ind w:left="720"/>
        <w:rPr>
          <w:rFonts w:ascii="Lucida Sans" w:eastAsia="Arial" w:hAnsi="Lucida Sans" w:cs="Arial"/>
          <w:sz w:val="24"/>
          <w:szCs w:val="24"/>
        </w:rPr>
      </w:pPr>
    </w:p>
    <w:p w:rsidR="000225DA" w:rsidRPr="00B06C17" w:rsidRDefault="000225DA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b/>
          <w:bCs/>
          <w:sz w:val="24"/>
          <w:szCs w:val="24"/>
        </w:rPr>
      </w:pPr>
      <w:r w:rsidRPr="002F5477">
        <w:rPr>
          <w:rFonts w:ascii="Lucida Sans" w:hAnsi="Lucida Sans"/>
          <w:b/>
          <w:bCs/>
          <w:sz w:val="24"/>
          <w:szCs w:val="24"/>
          <w:u w:val="single"/>
        </w:rPr>
        <w:t>PROJECT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CO</w:t>
      </w:r>
      <w:r w:rsidRPr="00B06C1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D</w:t>
      </w:r>
      <w:r w:rsidRPr="00B06C17">
        <w:rPr>
          <w:rFonts w:ascii="Lucida Sans" w:eastAsia="Arial" w:hAnsi="Lucida Sans" w:cs="Arial"/>
          <w:b/>
          <w:bCs/>
          <w:spacing w:val="2"/>
          <w:sz w:val="24"/>
          <w:szCs w:val="24"/>
          <w:u w:val="single"/>
        </w:rPr>
        <w:t>E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: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M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U0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0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0</w:t>
      </w:r>
      <w:r w:rsidRPr="00B06C1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10</w:t>
      </w:r>
      <w:r w:rsidRPr="00B06C1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2</w:t>
      </w:r>
      <w:r w:rsidRPr="00B06C17">
        <w:rPr>
          <w:rFonts w:ascii="Lucida Sans" w:eastAsia="Arial" w:hAnsi="Lucida Sans" w:cs="Arial"/>
          <w:b/>
          <w:bCs/>
          <w:sz w:val="24"/>
          <w:szCs w:val="24"/>
          <w:u w:val="single"/>
        </w:rPr>
        <w:t>8</w:t>
      </w:r>
    </w:p>
    <w:p w:rsidR="002F5477" w:rsidRPr="0023221F" w:rsidRDefault="000225DA" w:rsidP="002F5477">
      <w:pPr>
        <w:pStyle w:val="ListParagraph"/>
        <w:spacing w:before="15"/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ROADS AND INFRASTRUCTURE </w:t>
      </w:r>
      <w:r w:rsidR="002F5477"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AT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 AL DAHER 5 AREA </w:t>
      </w:r>
    </w:p>
    <w:p w:rsidR="000225DA" w:rsidRPr="0023221F" w:rsidRDefault="000225DA" w:rsidP="002F5477">
      <w:pPr>
        <w:pStyle w:val="ListParagraph"/>
        <w:spacing w:before="15"/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WORK ORDER NO.7</w:t>
      </w:r>
      <w:r w:rsidR="002F5477"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.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 CONTRACT 1, 2 &amp; 3</w:t>
      </w:r>
    </w:p>
    <w:p w:rsidR="000D257D" w:rsidRPr="00BA7833" w:rsidRDefault="000D257D">
      <w:pPr>
        <w:spacing w:line="200" w:lineRule="exact"/>
        <w:rPr>
          <w:rFonts w:ascii="Lucida Sans" w:hAnsi="Lucida Sans"/>
        </w:rPr>
      </w:pPr>
    </w:p>
    <w:p w:rsidR="000D257D" w:rsidRPr="00B06C17" w:rsidRDefault="004F0A45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Wingdings" w:hAnsi="Lucida Sans" w:cs="Wingdings"/>
          <w:b/>
          <w:bCs/>
          <w:sz w:val="24"/>
          <w:szCs w:val="24"/>
          <w:u w:val="single"/>
        </w:rPr>
      </w:pPr>
      <w:r w:rsidRPr="00B06C17">
        <w:rPr>
          <w:rFonts w:ascii="Lucida Sans" w:eastAsia="Wingdings" w:hAnsi="Lucida Sans" w:cs="Wingdings"/>
          <w:b/>
          <w:bCs/>
          <w:sz w:val="24"/>
          <w:szCs w:val="24"/>
          <w:u w:val="single"/>
        </w:rPr>
        <w:t>PROJECT: CONSULTANCY AGREEMENT D-1047/B3</w:t>
      </w:r>
    </w:p>
    <w:p w:rsidR="000D257D" w:rsidRPr="0023221F" w:rsidRDefault="004F0A45" w:rsidP="002F5477">
      <w:pPr>
        <w:pStyle w:val="ListParagraph"/>
        <w:spacing w:before="15"/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REPLACEMENT OF WATER DISTRIBUTION NETWORKS FOR VARIOUS SECTORS IN CENTRAL REGION – CONTRACT 1 NO. D102285</w:t>
      </w:r>
    </w:p>
    <w:p w:rsidR="000D257D" w:rsidRPr="0023221F" w:rsidRDefault="000D257D" w:rsidP="002F5477">
      <w:pPr>
        <w:pStyle w:val="ListParagraph"/>
        <w:spacing w:before="15"/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</w:p>
    <w:p w:rsidR="000D257D" w:rsidRPr="00B06C17" w:rsidRDefault="004F0A45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Wingdings" w:hAnsi="Lucida Sans" w:cs="Wingdings"/>
          <w:b/>
          <w:bCs/>
          <w:sz w:val="24"/>
          <w:szCs w:val="24"/>
        </w:rPr>
      </w:pPr>
      <w:r w:rsidRPr="00B06C17">
        <w:rPr>
          <w:rFonts w:ascii="Lucida Sans" w:eastAsia="Wingdings" w:hAnsi="Lucida Sans" w:cs="Wingdings"/>
          <w:b/>
          <w:bCs/>
          <w:sz w:val="24"/>
          <w:szCs w:val="24"/>
          <w:u w:val="single"/>
        </w:rPr>
        <w:t>PROJECT CODE: MU000799</w:t>
      </w:r>
    </w:p>
    <w:p w:rsidR="000D257D" w:rsidRPr="0023221F" w:rsidRDefault="004F0A45" w:rsidP="002F5477">
      <w:pPr>
        <w:pStyle w:val="ListParagraph"/>
        <w:spacing w:before="15"/>
        <w:ind w:left="1530"/>
        <w:rPr>
          <w:rFonts w:ascii="Lucida Sans" w:eastAsia="Wingdings" w:hAnsi="Lucida Sans" w:cs="Wingdings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REHABILITATION</w:t>
      </w:r>
      <w:r w:rsidRPr="0023221F">
        <w:rPr>
          <w:rFonts w:ascii="Lucida Sans" w:eastAsia="Wingdings" w:hAnsi="Lucida Sans" w:cs="Wingdings"/>
          <w:color w:val="595959" w:themeColor="text1" w:themeTint="A6"/>
          <w:sz w:val="24"/>
          <w:szCs w:val="24"/>
        </w:rPr>
        <w:t xml:space="preserve"> OF MPS 17 PUMPING STATION </w:t>
      </w:r>
      <w:r w:rsidR="00B06C17" w:rsidRPr="0023221F">
        <w:rPr>
          <w:rFonts w:ascii="Lucida Sans" w:eastAsia="Wingdings" w:hAnsi="Lucida Sans" w:cs="Wingdings"/>
          <w:color w:val="595959" w:themeColor="text1" w:themeTint="A6"/>
          <w:sz w:val="24"/>
          <w:szCs w:val="24"/>
        </w:rPr>
        <w:t>– UREGNT</w:t>
      </w:r>
      <w:r w:rsidRPr="0023221F">
        <w:rPr>
          <w:rFonts w:ascii="Lucida Sans" w:eastAsia="Wingdings" w:hAnsi="Lucida Sans" w:cs="Wingdings"/>
          <w:color w:val="595959" w:themeColor="text1" w:themeTint="A6"/>
          <w:sz w:val="24"/>
          <w:szCs w:val="24"/>
        </w:rPr>
        <w:t xml:space="preserve"> WORKS</w:t>
      </w:r>
    </w:p>
    <w:p w:rsidR="00B06C17" w:rsidRPr="00B06C17" w:rsidRDefault="00B06C17" w:rsidP="00B06C17">
      <w:pPr>
        <w:ind w:left="720"/>
        <w:rPr>
          <w:rFonts w:ascii="Lucida Sans" w:eastAsia="Wingdings" w:hAnsi="Lucida Sans" w:cs="Wingdings"/>
          <w:sz w:val="24"/>
          <w:szCs w:val="24"/>
        </w:rPr>
      </w:pPr>
    </w:p>
    <w:p w:rsidR="000D257D" w:rsidRPr="00BA7833" w:rsidRDefault="000D257D">
      <w:pPr>
        <w:spacing w:line="200" w:lineRule="exact"/>
        <w:rPr>
          <w:rFonts w:ascii="Lucida Sans" w:hAnsi="Lucida Sans"/>
        </w:rPr>
      </w:pPr>
    </w:p>
    <w:p w:rsidR="000D257D" w:rsidRPr="00284E01" w:rsidRDefault="004F0A45">
      <w:pPr>
        <w:spacing w:before="25"/>
        <w:ind w:left="496"/>
        <w:rPr>
          <w:rFonts w:ascii="Lucida Sans" w:eastAsia="Arial" w:hAnsi="Lucida Sans" w:cs="Arial"/>
          <w:sz w:val="32"/>
          <w:szCs w:val="32"/>
        </w:rPr>
      </w:pP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T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E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T</w:t>
      </w:r>
      <w:r w:rsidRPr="00284E01">
        <w:rPr>
          <w:rFonts w:ascii="Lucida Sans" w:eastAsia="Arial" w:hAnsi="Lucida Sans" w:cs="Arial"/>
          <w:b/>
          <w:color w:val="622322"/>
          <w:spacing w:val="3"/>
          <w:sz w:val="32"/>
          <w:szCs w:val="32"/>
          <w:u w:val="thick" w:color="622322"/>
        </w:rPr>
        <w:t>R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A</w:t>
      </w:r>
      <w:r w:rsidRPr="00284E01">
        <w:rPr>
          <w:rFonts w:ascii="Lucida Sans" w:eastAsia="Arial" w:hAnsi="Lucida Sans" w:cs="Arial"/>
          <w:b/>
          <w:color w:val="622322"/>
          <w:spacing w:val="-8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Em</w:t>
      </w:r>
      <w:r w:rsidRPr="00284E01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ir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ates Ge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n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.</w:t>
      </w:r>
      <w:r w:rsidRPr="00284E01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Con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t. &amp;</w:t>
      </w:r>
      <w:r w:rsidRPr="00284E01">
        <w:rPr>
          <w:rFonts w:ascii="Lucida Sans" w:eastAsia="Arial" w:hAnsi="Lucida Sans" w:cs="Arial"/>
          <w:b/>
          <w:color w:val="622322"/>
          <w:spacing w:val="-2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M</w:t>
      </w:r>
      <w:r w:rsidRPr="00284E01">
        <w:rPr>
          <w:rFonts w:ascii="Lucida Sans" w:eastAsia="Arial" w:hAnsi="Lucida Sans" w:cs="Arial"/>
          <w:b/>
          <w:color w:val="622322"/>
          <w:spacing w:val="-3"/>
          <w:sz w:val="32"/>
          <w:szCs w:val="32"/>
          <w:u w:val="thick" w:color="622322"/>
        </w:rPr>
        <w:t>a</w:t>
      </w:r>
      <w:r w:rsidRPr="00284E01">
        <w:rPr>
          <w:rFonts w:ascii="Lucida Sans" w:eastAsia="Arial" w:hAnsi="Lucida Sans" w:cs="Arial"/>
          <w:b/>
          <w:color w:val="622322"/>
          <w:spacing w:val="1"/>
          <w:sz w:val="32"/>
          <w:szCs w:val="32"/>
          <w:u w:val="thick" w:color="622322"/>
        </w:rPr>
        <w:t>i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n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.</w:t>
      </w:r>
      <w:r w:rsidRPr="00284E01">
        <w:rPr>
          <w:rFonts w:ascii="Lucida Sans" w:eastAsia="Arial" w:hAnsi="Lucida Sans" w:cs="Arial"/>
          <w:b/>
          <w:color w:val="622322"/>
          <w:spacing w:val="2"/>
          <w:sz w:val="32"/>
          <w:szCs w:val="32"/>
          <w:u w:val="thick" w:color="622322"/>
        </w:rPr>
        <w:t xml:space="preserve"> 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Co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 xml:space="preserve">. </w:t>
      </w:r>
      <w:r w:rsidRPr="00284E01">
        <w:rPr>
          <w:rFonts w:ascii="Lucida Sans" w:eastAsia="Arial" w:hAnsi="Lucida Sans" w:cs="Arial"/>
          <w:b/>
          <w:color w:val="622322"/>
          <w:spacing w:val="-1"/>
          <w:sz w:val="32"/>
          <w:szCs w:val="32"/>
          <w:u w:val="thick" w:color="622322"/>
        </w:rPr>
        <w:t>LL</w:t>
      </w:r>
      <w:r w:rsidRPr="00284E01">
        <w:rPr>
          <w:rFonts w:ascii="Lucida Sans" w:eastAsia="Arial" w:hAnsi="Lucida Sans" w:cs="Arial"/>
          <w:b/>
          <w:color w:val="622322"/>
          <w:sz w:val="32"/>
          <w:szCs w:val="32"/>
          <w:u w:val="thick" w:color="622322"/>
        </w:rPr>
        <w:t>C</w:t>
      </w:r>
    </w:p>
    <w:p w:rsidR="000D257D" w:rsidRPr="00284E01" w:rsidRDefault="004F0A45">
      <w:pPr>
        <w:spacing w:before="90"/>
        <w:ind w:left="496"/>
        <w:rPr>
          <w:rFonts w:ascii="Lucida Sans" w:eastAsia="Arial" w:hAnsi="Lucida Sans" w:cs="Arial"/>
          <w:sz w:val="28"/>
          <w:szCs w:val="28"/>
        </w:rPr>
      </w:pPr>
      <w:r w:rsidRPr="00284E01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>(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April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 xml:space="preserve"> 20</w:t>
      </w:r>
      <w:r w:rsidRPr="00284E01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>1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1</w:t>
      </w:r>
      <w:r w:rsidRPr="00284E01">
        <w:rPr>
          <w:rFonts w:ascii="Lucida Sans" w:eastAsia="Arial" w:hAnsi="Lucida Sans" w:cs="Arial"/>
          <w:b/>
          <w:i/>
          <w:color w:val="FF0000"/>
          <w:spacing w:val="2"/>
          <w:sz w:val="28"/>
          <w:szCs w:val="28"/>
        </w:rPr>
        <w:t xml:space="preserve"> 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–</w:t>
      </w:r>
      <w:r w:rsidRPr="00284E01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 xml:space="preserve"> 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Nov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e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m</w:t>
      </w:r>
      <w:r w:rsidRPr="00284E01">
        <w:rPr>
          <w:rFonts w:ascii="Lucida Sans" w:eastAsia="Arial" w:hAnsi="Lucida Sans" w:cs="Arial"/>
          <w:b/>
          <w:i/>
          <w:color w:val="FF0000"/>
          <w:spacing w:val="-2"/>
          <w:sz w:val="28"/>
          <w:szCs w:val="28"/>
        </w:rPr>
        <w:t>b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e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 xml:space="preserve">r 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2</w:t>
      </w:r>
      <w:r w:rsidRPr="00284E01">
        <w:rPr>
          <w:rFonts w:ascii="Lucida Sans" w:eastAsia="Arial" w:hAnsi="Lucida Sans" w:cs="Arial"/>
          <w:b/>
          <w:i/>
          <w:color w:val="FF0000"/>
          <w:spacing w:val="-1"/>
          <w:sz w:val="28"/>
          <w:szCs w:val="28"/>
        </w:rPr>
        <w:t>0</w:t>
      </w:r>
      <w:r w:rsidRPr="00284E01">
        <w:rPr>
          <w:rFonts w:ascii="Lucida Sans" w:eastAsia="Arial" w:hAnsi="Lucida Sans" w:cs="Arial"/>
          <w:b/>
          <w:i/>
          <w:color w:val="FF0000"/>
          <w:spacing w:val="2"/>
          <w:sz w:val="28"/>
          <w:szCs w:val="28"/>
        </w:rPr>
        <w:t>1</w:t>
      </w:r>
      <w:r w:rsidRPr="00284E01">
        <w:rPr>
          <w:rFonts w:ascii="Lucida Sans" w:eastAsia="Arial" w:hAnsi="Lucida Sans" w:cs="Arial"/>
          <w:b/>
          <w:i/>
          <w:color w:val="FF0000"/>
          <w:spacing w:val="1"/>
          <w:sz w:val="28"/>
          <w:szCs w:val="28"/>
        </w:rPr>
        <w:t>2</w:t>
      </w:r>
      <w:r w:rsidRPr="00284E01">
        <w:rPr>
          <w:rFonts w:ascii="Lucida Sans" w:eastAsia="Arial" w:hAnsi="Lucida Sans" w:cs="Arial"/>
          <w:b/>
          <w:i/>
          <w:color w:val="FF0000"/>
          <w:sz w:val="28"/>
          <w:szCs w:val="28"/>
        </w:rPr>
        <w:t>)</w:t>
      </w:r>
    </w:p>
    <w:p w:rsidR="000D257D" w:rsidRPr="00BA7833" w:rsidRDefault="00C55541">
      <w:pPr>
        <w:spacing w:before="81"/>
        <w:ind w:left="496"/>
        <w:rPr>
          <w:rFonts w:ascii="Lucida Sans" w:eastAsia="Arial" w:hAnsi="Lucida Sans" w:cs="Arial"/>
          <w:sz w:val="24"/>
          <w:szCs w:val="24"/>
        </w:rPr>
      </w:pPr>
      <w:r>
        <w:rPr>
          <w:rFonts w:ascii="Lucida Sans" w:eastAsia="Arial" w:hAnsi="Lucida Sans" w:cs="Arial"/>
          <w:b/>
          <w:i/>
          <w:sz w:val="24"/>
          <w:szCs w:val="24"/>
        </w:rPr>
        <w:t xml:space="preserve">Worked 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As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Admini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>s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trator/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HR</w:t>
      </w:r>
      <w:r w:rsidR="004F0A45" w:rsidRPr="00BA7833">
        <w:rPr>
          <w:rFonts w:ascii="Lucida Sans" w:eastAsia="Arial" w:hAnsi="Lucida Sans" w:cs="Arial"/>
          <w:b/>
          <w:i/>
          <w:spacing w:val="-3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of</w:t>
      </w:r>
      <w:r w:rsidR="004F0A45" w:rsidRPr="00BA7833">
        <w:rPr>
          <w:rFonts w:ascii="Lucida Sans" w:eastAsia="Arial" w:hAnsi="Lucida Sans" w:cs="Arial"/>
          <w:b/>
          <w:i/>
          <w:spacing w:val="-1"/>
          <w:sz w:val="24"/>
          <w:szCs w:val="24"/>
        </w:rPr>
        <w:t>f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i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>ce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r &amp;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Ac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>c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oun</w:t>
      </w:r>
      <w:r w:rsidR="004F0A45" w:rsidRPr="00BA7833">
        <w:rPr>
          <w:rFonts w:ascii="Lucida Sans" w:eastAsia="Arial" w:hAnsi="Lucida Sans" w:cs="Arial"/>
          <w:b/>
          <w:i/>
          <w:spacing w:val="-1"/>
          <w:sz w:val="24"/>
          <w:szCs w:val="24"/>
        </w:rPr>
        <w:t>t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>a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nt f</w:t>
      </w:r>
      <w:r w:rsidR="004F0A45" w:rsidRPr="00BA7833">
        <w:rPr>
          <w:rFonts w:ascii="Lucida Sans" w:eastAsia="Arial" w:hAnsi="Lucida Sans" w:cs="Arial"/>
          <w:b/>
          <w:i/>
          <w:spacing w:val="-1"/>
          <w:sz w:val="24"/>
          <w:szCs w:val="24"/>
        </w:rPr>
        <w:t>o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r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 xml:space="preserve"> a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ll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 xml:space="preserve"> 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pro</w:t>
      </w:r>
      <w:r w:rsidR="004F0A45" w:rsidRPr="00BA7833">
        <w:rPr>
          <w:rFonts w:ascii="Lucida Sans" w:eastAsia="Arial" w:hAnsi="Lucida Sans" w:cs="Arial"/>
          <w:b/>
          <w:i/>
          <w:spacing w:val="-2"/>
          <w:sz w:val="24"/>
          <w:szCs w:val="24"/>
        </w:rPr>
        <w:t>j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>ec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 xml:space="preserve">ts of </w:t>
      </w:r>
      <w:r w:rsidR="004F0A45" w:rsidRPr="00BA7833">
        <w:rPr>
          <w:rFonts w:ascii="Lucida Sans" w:eastAsia="Arial" w:hAnsi="Lucida Sans" w:cs="Arial"/>
          <w:b/>
          <w:i/>
          <w:spacing w:val="1"/>
          <w:sz w:val="24"/>
          <w:szCs w:val="24"/>
        </w:rPr>
        <w:t>c</w:t>
      </w:r>
      <w:r w:rsidR="004F0A45" w:rsidRPr="00BA7833">
        <w:rPr>
          <w:rFonts w:ascii="Lucida Sans" w:eastAsia="Arial" w:hAnsi="Lucida Sans" w:cs="Arial"/>
          <w:b/>
          <w:i/>
          <w:sz w:val="24"/>
          <w:szCs w:val="24"/>
        </w:rPr>
        <w:t>ompany</w:t>
      </w:r>
    </w:p>
    <w:p w:rsidR="000D257D" w:rsidRPr="00BA7833" w:rsidRDefault="000D257D">
      <w:pPr>
        <w:spacing w:line="200" w:lineRule="exact"/>
        <w:rPr>
          <w:rFonts w:ascii="Lucida Sans" w:hAnsi="Lucida Sans"/>
        </w:rPr>
      </w:pPr>
    </w:p>
    <w:p w:rsidR="000D257D" w:rsidRPr="00C55541" w:rsidRDefault="000D257D" w:rsidP="00C55541">
      <w:pPr>
        <w:spacing w:line="240" w:lineRule="exact"/>
        <w:ind w:left="217" w:right="5674"/>
        <w:jc w:val="both"/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</w:pPr>
    </w:p>
    <w:p w:rsidR="000D257D" w:rsidRPr="00BA7833" w:rsidRDefault="004F0A45" w:rsidP="00C55541">
      <w:pPr>
        <w:tabs>
          <w:tab w:val="left" w:pos="90"/>
          <w:tab w:val="left" w:pos="7740"/>
        </w:tabs>
        <w:ind w:left="80" w:right="2270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DU</w:t>
      </w:r>
      <w:r w:rsidRPr="00BA7833">
        <w:rPr>
          <w:rFonts w:ascii="Lucida Sans" w:eastAsia="Arial" w:hAnsi="Lucida Sans" w:cs="Arial"/>
          <w:b/>
          <w:color w:val="365F91"/>
          <w:spacing w:val="-3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I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E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S &amp;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 xml:space="preserve"> </w:t>
      </w:r>
      <w:r w:rsidRPr="00C55541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RESP</w:t>
      </w:r>
      <w:r w:rsidRPr="00C55541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O</w:t>
      </w:r>
      <w:r w:rsidRPr="00C55541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NS</w:t>
      </w:r>
      <w:r w:rsidRPr="00C55541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</w:t>
      </w:r>
      <w:r w:rsidRPr="00C55541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B</w:t>
      </w:r>
      <w:r w:rsidRPr="00C55541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</w:t>
      </w:r>
      <w:r w:rsidRPr="00C55541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LI</w:t>
      </w:r>
      <w:r w:rsidRPr="00C55541">
        <w:rPr>
          <w:rFonts w:ascii="Lucida Sans" w:eastAsia="Arial" w:hAnsi="Lucida Sans" w:cs="Arial"/>
          <w:b/>
          <w:color w:val="365F91"/>
          <w:spacing w:val="-2"/>
          <w:position w:val="-1"/>
          <w:sz w:val="22"/>
          <w:szCs w:val="22"/>
          <w:u w:val="thick" w:color="365F91"/>
        </w:rPr>
        <w:t>T</w:t>
      </w:r>
      <w:r w:rsidRPr="00C55541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I</w:t>
      </w:r>
      <w:r w:rsidRPr="00C55541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E</w:t>
      </w:r>
      <w:r w:rsidRPr="00C55541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S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 xml:space="preserve"> 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UNDE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R</w:t>
      </w:r>
      <w:r w:rsidRPr="00BA7833">
        <w:rPr>
          <w:rFonts w:ascii="Lucida Sans" w:eastAsia="Arial" w:hAnsi="Lucida Sans" w:cs="Arial"/>
          <w:b/>
          <w:color w:val="365F91"/>
          <w:spacing w:val="2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-6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KE</w:t>
      </w:r>
      <w:r w:rsidRPr="00BA7833">
        <w:rPr>
          <w:rFonts w:ascii="Lucida Sans" w:eastAsia="Arial" w:hAnsi="Lucida Sans" w:cs="Arial"/>
          <w:b/>
          <w:color w:val="365F91"/>
          <w:spacing w:val="2"/>
          <w:sz w:val="22"/>
          <w:szCs w:val="22"/>
          <w:u w:val="thick" w:color="365F91"/>
        </w:rPr>
        <w:t>N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: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Doc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en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(F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,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ist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,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on</w:t>
      </w:r>
      <w:r w:rsidRPr="00C55541">
        <w:rPr>
          <w:rFonts w:ascii="Lucida Sans" w:eastAsia="Arial" w:hAnsi="Lucida Sans" w:cs="Arial"/>
          <w:sz w:val="24"/>
          <w:szCs w:val="24"/>
        </w:rPr>
        <w:t>it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&amp;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>T</w:t>
      </w:r>
      <w:r w:rsidRPr="00C55541">
        <w:rPr>
          <w:rFonts w:ascii="Lucida Sans" w:eastAsia="Arial" w:hAnsi="Lucida Sans" w:cs="Arial"/>
          <w:sz w:val="24"/>
          <w:szCs w:val="24"/>
        </w:rPr>
        <w:t>racking 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en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,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ub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C55541">
        <w:rPr>
          <w:rFonts w:ascii="Lucida Sans" w:eastAsia="Arial" w:hAnsi="Lucida Sans" w:cs="Arial"/>
          <w:sz w:val="24"/>
          <w:szCs w:val="24"/>
        </w:rPr>
        <w:t>iss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on</w:t>
      </w:r>
      <w:r w:rsidRPr="00C55541">
        <w:rPr>
          <w:rFonts w:ascii="Lucida Sans" w:eastAsia="Arial" w:hAnsi="Lucida Sans" w:cs="Arial"/>
          <w:sz w:val="24"/>
          <w:szCs w:val="24"/>
        </w:rPr>
        <w:t>)</w:t>
      </w:r>
      <w:r w:rsidR="00C55541">
        <w:rPr>
          <w:rFonts w:ascii="Lucida Sans" w:eastAsia="Arial" w:hAnsi="Lucida Sans" w:cs="Arial"/>
          <w:sz w:val="24"/>
          <w:szCs w:val="24"/>
        </w:rPr>
        <w:t xml:space="preserve"> and </w:t>
      </w:r>
      <w:r w:rsidRPr="00C55541">
        <w:rPr>
          <w:rFonts w:ascii="Lucida Sans" w:eastAsia="Arial" w:hAnsi="Lucida Sans" w:cs="Arial"/>
          <w:sz w:val="24"/>
          <w:szCs w:val="24"/>
        </w:rPr>
        <w:t>Da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C55541">
        <w:rPr>
          <w:rFonts w:ascii="Lucida Sans" w:eastAsia="Arial" w:hAnsi="Lucida Sans" w:cs="Arial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try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Follow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po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den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B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ck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Se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Fi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B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ck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 R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po</w:t>
      </w:r>
      <w:r w:rsidRPr="00C55541">
        <w:rPr>
          <w:rFonts w:ascii="Lucida Sans" w:eastAsia="Arial" w:hAnsi="Lucida Sans" w:cs="Arial"/>
          <w:sz w:val="24"/>
          <w:szCs w:val="24"/>
        </w:rPr>
        <w:t>rts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 xml:space="preserve">Assist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.M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 xml:space="preserve">r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trie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y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en</w:t>
      </w:r>
      <w:r w:rsidRPr="00C55541">
        <w:rPr>
          <w:rFonts w:ascii="Lucida Sans" w:eastAsia="Arial" w:hAnsi="Lucida Sans" w:cs="Arial"/>
          <w:sz w:val="24"/>
          <w:szCs w:val="24"/>
        </w:rPr>
        <w:t>ce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ta</w:t>
      </w:r>
      <w:r w:rsidRPr="00C55541">
        <w:rPr>
          <w:rFonts w:ascii="Lucida Sans" w:eastAsia="Arial" w:hAnsi="Lucida Sans" w:cs="Arial"/>
          <w:sz w:val="24"/>
          <w:szCs w:val="24"/>
        </w:rPr>
        <w:t>ini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66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istry 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 xml:space="preserve">r all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roje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rela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Doc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en</w:t>
      </w:r>
      <w:r w:rsidRPr="00C55541">
        <w:rPr>
          <w:rFonts w:ascii="Lucida Sans" w:eastAsia="Arial" w:hAnsi="Lucida Sans" w:cs="Arial"/>
          <w:sz w:val="24"/>
          <w:szCs w:val="24"/>
        </w:rPr>
        <w:t>ts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Pro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z w:val="24"/>
          <w:szCs w:val="24"/>
        </w:rPr>
        <w:t>ide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Adm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istrati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v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 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ppo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 xml:space="preserve">s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c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="00C55541"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="00C55541"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="00C55541"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="00C55541" w:rsidRPr="00C55541">
        <w:rPr>
          <w:rFonts w:ascii="Lucida Sans" w:eastAsia="Arial" w:hAnsi="Lucida Sans" w:cs="Arial"/>
          <w:spacing w:val="2"/>
          <w:sz w:val="24"/>
          <w:szCs w:val="24"/>
        </w:rPr>
        <w:t>i</w:t>
      </w:r>
      <w:r w:rsidR="00C55541" w:rsidRPr="00C55541">
        <w:rPr>
          <w:rFonts w:ascii="Lucida Sans" w:eastAsia="Arial" w:hAnsi="Lucida Sans" w:cs="Arial"/>
          <w:sz w:val="24"/>
          <w:szCs w:val="24"/>
        </w:rPr>
        <w:t>ro</w:t>
      </w:r>
      <w:r w:rsidR="00C55541"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="00C55541"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="00C55541" w:rsidRPr="00C55541">
        <w:rPr>
          <w:rFonts w:ascii="Lucida Sans" w:eastAsia="Arial" w:hAnsi="Lucida Sans" w:cs="Arial"/>
          <w:spacing w:val="1"/>
          <w:sz w:val="24"/>
          <w:szCs w:val="24"/>
        </w:rPr>
        <w:t>en</w:t>
      </w:r>
      <w:r w:rsidR="00C55541" w:rsidRPr="00C55541">
        <w:rPr>
          <w:rFonts w:ascii="Lucida Sans" w:eastAsia="Arial" w:hAnsi="Lucida Sans" w:cs="Arial"/>
          <w:sz w:val="24"/>
          <w:szCs w:val="24"/>
        </w:rPr>
        <w:t>ts</w:t>
      </w:r>
      <w:r w:rsidR="00C55541">
        <w:rPr>
          <w:rFonts w:ascii="Lucida Sans" w:eastAsia="Arial" w:hAnsi="Lucida Sans" w:cs="Arial"/>
          <w:sz w:val="24"/>
          <w:szCs w:val="24"/>
        </w:rPr>
        <w:t>.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Pre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pa</w:t>
      </w:r>
      <w:r w:rsidRPr="00C55541">
        <w:rPr>
          <w:rFonts w:ascii="Lucida Sans" w:eastAsia="Arial" w:hAnsi="Lucida Sans" w:cs="Arial"/>
          <w:sz w:val="24"/>
          <w:szCs w:val="24"/>
        </w:rPr>
        <w:t xml:space="preserve">re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epo</w:t>
      </w:r>
      <w:r w:rsidRPr="00C55541">
        <w:rPr>
          <w:rFonts w:ascii="Lucida Sans" w:eastAsia="Arial" w:hAnsi="Lucida Sans" w:cs="Arial"/>
          <w:sz w:val="24"/>
          <w:szCs w:val="24"/>
        </w:rPr>
        <w:t>rts,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Mem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s,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le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rs &amp;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he</w:t>
      </w:r>
      <w:r w:rsidRPr="00C55541">
        <w:rPr>
          <w:rFonts w:ascii="Lucida Sans" w:eastAsia="Arial" w:hAnsi="Lucida Sans" w:cs="Arial"/>
          <w:sz w:val="24"/>
          <w:szCs w:val="24"/>
        </w:rPr>
        <w:t>r Do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um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 xml:space="preserve">r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c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istration &amp;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="00C55541"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roje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z w:val="24"/>
          <w:szCs w:val="24"/>
        </w:rPr>
        <w:t>ts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Fi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Ou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te</w:t>
      </w:r>
      <w:r w:rsidRPr="00C55541">
        <w:rPr>
          <w:rFonts w:ascii="Lucida Sans" w:eastAsia="Arial" w:hAnsi="Lucida Sans" w:cs="Arial"/>
          <w:sz w:val="24"/>
          <w:szCs w:val="24"/>
        </w:rPr>
        <w:t>rs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 d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i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fe</w:t>
      </w:r>
      <w:r w:rsidRPr="00C55541">
        <w:rPr>
          <w:rFonts w:ascii="Lucida Sans" w:eastAsia="Arial" w:hAnsi="Lucida Sans" w:cs="Arial"/>
          <w:sz w:val="24"/>
          <w:szCs w:val="24"/>
        </w:rPr>
        <w:t>re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rojects</w:t>
      </w:r>
      <w:r w:rsidR="00C55541">
        <w:rPr>
          <w:rFonts w:ascii="Lucida Sans" w:eastAsia="Arial" w:hAnsi="Lucida Sans" w:cs="Arial"/>
          <w:sz w:val="24"/>
          <w:szCs w:val="24"/>
        </w:rPr>
        <w:t xml:space="preserve"> a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lso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lp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-4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fo</w:t>
      </w:r>
      <w:r w:rsidRPr="00C55541">
        <w:rPr>
          <w:rFonts w:ascii="Lucida Sans" w:eastAsia="Arial" w:hAnsi="Lucida Sans" w:cs="Arial"/>
          <w:sz w:val="24"/>
          <w:szCs w:val="24"/>
        </w:rPr>
        <w:t>r all 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Q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tity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Su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y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C55541">
        <w:rPr>
          <w:rFonts w:ascii="Lucida Sans" w:eastAsia="Arial" w:hAnsi="Lucida Sans" w:cs="Arial"/>
          <w:sz w:val="24"/>
          <w:szCs w:val="24"/>
        </w:rPr>
        <w:t>st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fo</w:t>
      </w:r>
      <w:r w:rsidRPr="00C55541">
        <w:rPr>
          <w:rFonts w:ascii="Lucida Sans" w:eastAsia="Arial" w:hAnsi="Lucida Sans" w:cs="Arial"/>
          <w:sz w:val="24"/>
          <w:szCs w:val="24"/>
        </w:rPr>
        <w:t>r 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Q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 xml:space="preserve">rk 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 se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rati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 xml:space="preserve">g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app</w:t>
      </w:r>
      <w:r w:rsidRPr="00C55541">
        <w:rPr>
          <w:rFonts w:ascii="Lucida Sans" w:eastAsia="Arial" w:hAnsi="Lucida Sans" w:cs="Arial"/>
          <w:sz w:val="24"/>
          <w:szCs w:val="24"/>
        </w:rPr>
        <w:t>ro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C55541">
        <w:rPr>
          <w:rFonts w:ascii="Lucida Sans" w:eastAsia="Arial" w:hAnsi="Lucida Sans" w:cs="Arial"/>
          <w:sz w:val="24"/>
          <w:szCs w:val="24"/>
        </w:rPr>
        <w:t>isa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ov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 xml:space="preserve">d 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S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</w:p>
    <w:p w:rsidR="00C55541" w:rsidRP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Fi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 acc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un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C55541">
        <w:rPr>
          <w:rFonts w:ascii="Lucida Sans" w:eastAsia="Arial" w:hAnsi="Lucida Sans" w:cs="Arial"/>
          <w:sz w:val="24"/>
          <w:szCs w:val="24"/>
        </w:rPr>
        <w:t>;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en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o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na</w:t>
      </w:r>
      <w:r w:rsidRPr="00C55541">
        <w:rPr>
          <w:rFonts w:ascii="Lucida Sans" w:eastAsia="Arial" w:hAnsi="Lucida Sans" w:cs="Arial"/>
          <w:sz w:val="24"/>
          <w:szCs w:val="24"/>
        </w:rPr>
        <w:t xml:space="preserve">l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un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z w:val="24"/>
          <w:szCs w:val="24"/>
        </w:rPr>
        <w:t xml:space="preserve">s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fo</w:t>
      </w:r>
      <w:r w:rsidRPr="00C55541">
        <w:rPr>
          <w:rFonts w:ascii="Lucida Sans" w:eastAsia="Arial" w:hAnsi="Lucida Sans" w:cs="Arial"/>
          <w:sz w:val="24"/>
          <w:szCs w:val="24"/>
        </w:rPr>
        <w:t>r 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ou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t,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upp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9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r.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Fi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ha</w:t>
      </w:r>
      <w:r w:rsidRPr="00C55541">
        <w:rPr>
          <w:rFonts w:ascii="Lucida Sans" w:eastAsia="Arial" w:hAnsi="Lucida Sans" w:cs="Arial"/>
          <w:sz w:val="24"/>
          <w:szCs w:val="24"/>
        </w:rPr>
        <w:t>rd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op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 rel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C55541">
        <w:rPr>
          <w:rFonts w:ascii="Lucida Sans" w:eastAsia="Arial" w:hAnsi="Lucida Sans" w:cs="Arial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5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y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C55541">
        <w:rPr>
          <w:rFonts w:ascii="Lucida Sans" w:eastAsia="Arial" w:hAnsi="Lucida Sans" w:cs="Arial"/>
          <w:sz w:val="24"/>
          <w:szCs w:val="24"/>
        </w:rPr>
        <w:t>y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 xml:space="preserve">sh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rec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pt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ta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to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dea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C55541">
        <w:rPr>
          <w:rFonts w:ascii="Lucida Sans" w:eastAsia="Arial" w:hAnsi="Lucida Sans" w:cs="Arial"/>
          <w:sz w:val="24"/>
          <w:szCs w:val="24"/>
        </w:rPr>
        <w:t>ith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th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w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ee</w:t>
      </w:r>
      <w:r w:rsidRPr="00C55541">
        <w:rPr>
          <w:rFonts w:ascii="Lucida Sans" w:eastAsia="Arial" w:hAnsi="Lucida Sans" w:cs="Arial"/>
          <w:sz w:val="24"/>
          <w:szCs w:val="24"/>
        </w:rPr>
        <w:t>kly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pa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men</w:t>
      </w:r>
      <w:r w:rsidRPr="00C55541">
        <w:rPr>
          <w:rFonts w:ascii="Lucida Sans" w:eastAsia="Arial" w:hAnsi="Lucida Sans" w:cs="Arial"/>
          <w:sz w:val="24"/>
          <w:szCs w:val="24"/>
        </w:rPr>
        <w:t>ts</w:t>
      </w:r>
      <w:r w:rsidRPr="00C55541">
        <w:rPr>
          <w:rFonts w:ascii="Lucida Sans" w:eastAsia="Arial" w:hAnsi="Lucida Sans" w:cs="Arial"/>
          <w:spacing w:val="5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to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 xml:space="preserve">y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20</w:t>
      </w:r>
      <w:r w:rsidRPr="00C55541">
        <w:rPr>
          <w:rFonts w:ascii="Lucida Sans" w:eastAsia="Arial" w:hAnsi="Lucida Sans" w:cs="Arial"/>
          <w:sz w:val="24"/>
          <w:szCs w:val="24"/>
        </w:rPr>
        <w:t>0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pp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iers.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Fi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fo</w:t>
      </w:r>
      <w:r w:rsidRPr="00C55541">
        <w:rPr>
          <w:rFonts w:ascii="Lucida Sans" w:eastAsia="Arial" w:hAnsi="Lucida Sans" w:cs="Arial"/>
          <w:sz w:val="24"/>
          <w:szCs w:val="24"/>
        </w:rPr>
        <w:t>r Fort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tly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ff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x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pen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mp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y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lastRenderedPageBreak/>
        <w:t>Fort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tly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C55541">
        <w:rPr>
          <w:rFonts w:ascii="Lucida Sans" w:eastAsia="Arial" w:hAnsi="Lucida Sans" w:cs="Arial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ll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pa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ices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 xml:space="preserve">r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ro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up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rse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 xml:space="preserve">s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om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ies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Est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ab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mai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e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fe</w:t>
      </w:r>
      <w:r w:rsidRPr="00C55541">
        <w:rPr>
          <w:rFonts w:ascii="Lucida Sans" w:eastAsia="Arial" w:hAnsi="Lucida Sans" w:cs="Arial"/>
          <w:sz w:val="24"/>
          <w:szCs w:val="24"/>
        </w:rPr>
        <w:t>cti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m 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 xml:space="preserve"> f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 xml:space="preserve">ing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ana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y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z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po</w:t>
      </w:r>
      <w:r w:rsidRPr="00C55541">
        <w:rPr>
          <w:rFonts w:ascii="Lucida Sans" w:eastAsia="Arial" w:hAnsi="Lucida Sans" w:cs="Arial"/>
          <w:sz w:val="24"/>
          <w:szCs w:val="24"/>
        </w:rPr>
        <w:t>rting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o</w:t>
      </w:r>
      <w:r w:rsidRPr="00C55541">
        <w:rPr>
          <w:rFonts w:ascii="Lucida Sans" w:eastAsia="Arial" w:hAnsi="Lucida Sans" w:cs="Arial"/>
          <w:sz w:val="24"/>
          <w:szCs w:val="24"/>
        </w:rPr>
        <w:t xml:space="preserve">n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ope</w:t>
      </w:r>
      <w:r w:rsidRPr="00C55541">
        <w:rPr>
          <w:rFonts w:ascii="Lucida Sans" w:eastAsia="Arial" w:hAnsi="Lucida Sans" w:cs="Arial"/>
          <w:sz w:val="24"/>
          <w:szCs w:val="24"/>
        </w:rPr>
        <w:t>rat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ap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 xml:space="preserve">l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x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pend</w:t>
      </w:r>
      <w:r w:rsidRPr="00C55541">
        <w:rPr>
          <w:rFonts w:ascii="Lucida Sans" w:eastAsia="Arial" w:hAnsi="Lucida Sans" w:cs="Arial"/>
          <w:sz w:val="24"/>
          <w:szCs w:val="24"/>
        </w:rPr>
        <w:t>it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>re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pacing w:val="6"/>
          <w:sz w:val="24"/>
          <w:szCs w:val="24"/>
        </w:rPr>
        <w:t>W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C55541">
        <w:rPr>
          <w:rFonts w:ascii="Lucida Sans" w:eastAsia="Arial" w:hAnsi="Lucida Sans" w:cs="Arial"/>
          <w:sz w:val="24"/>
          <w:szCs w:val="24"/>
        </w:rPr>
        <w:t>king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cc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ts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w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 xml:space="preserve">re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ea</w:t>
      </w:r>
      <w:r w:rsidRPr="00C55541">
        <w:rPr>
          <w:rFonts w:ascii="Lucida Sans" w:eastAsia="Arial" w:hAnsi="Lucida Sans" w:cs="Arial"/>
          <w:sz w:val="24"/>
          <w:szCs w:val="24"/>
        </w:rPr>
        <w:t>sy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w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ea</w:t>
      </w:r>
      <w:r w:rsidRPr="00C55541">
        <w:rPr>
          <w:rFonts w:ascii="Lucida Sans" w:eastAsia="Arial" w:hAnsi="Lucida Sans" w:cs="Arial"/>
          <w:sz w:val="24"/>
          <w:szCs w:val="24"/>
        </w:rPr>
        <w:t xml:space="preserve">r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Z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B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>isn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ss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p</w:t>
      </w:r>
      <w:r w:rsidRPr="00C55541">
        <w:rPr>
          <w:rFonts w:ascii="Lucida Sans" w:eastAsia="Arial" w:hAnsi="Lucida Sans" w:cs="Arial"/>
          <w:sz w:val="24"/>
          <w:szCs w:val="24"/>
        </w:rPr>
        <w:t>re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red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re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b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u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ts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>i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s,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rec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sts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la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4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 xml:space="preserve">r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rk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ti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Ma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 xml:space="preserve">rs 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l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De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w</w:t>
      </w:r>
      <w:r w:rsidRPr="00C55541">
        <w:rPr>
          <w:rFonts w:ascii="Lucida Sans" w:eastAsia="Arial" w:hAnsi="Lucida Sans" w:cs="Arial"/>
          <w:sz w:val="24"/>
          <w:szCs w:val="24"/>
        </w:rPr>
        <w:t>ith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re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dund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cies,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ross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m</w:t>
      </w:r>
      <w:r w:rsidRPr="00C55541">
        <w:rPr>
          <w:rFonts w:ascii="Lucida Sans" w:eastAsia="Arial" w:hAnsi="Lucida Sans" w:cs="Arial"/>
          <w:sz w:val="24"/>
          <w:szCs w:val="24"/>
        </w:rPr>
        <w:t>isco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du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z w:val="24"/>
          <w:szCs w:val="24"/>
        </w:rPr>
        <w:t>,</w:t>
      </w:r>
      <w:r w:rsidRPr="00C55541">
        <w:rPr>
          <w:rFonts w:ascii="Lucida Sans" w:eastAsia="Arial" w:hAnsi="Lucida Sans" w:cs="Arial"/>
          <w:spacing w:val="5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ma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te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ity le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iss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ue</w:t>
      </w:r>
      <w:r w:rsidRPr="00C55541">
        <w:rPr>
          <w:rFonts w:ascii="Lucida Sans" w:eastAsia="Arial" w:hAnsi="Lucida Sans" w:cs="Arial"/>
          <w:sz w:val="24"/>
          <w:szCs w:val="24"/>
        </w:rPr>
        <w:t>s.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Assisting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t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C55541">
        <w:rPr>
          <w:rFonts w:ascii="Lucida Sans" w:eastAsia="Arial" w:hAnsi="Lucida Sans" w:cs="Arial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rt 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z w:val="24"/>
          <w:szCs w:val="24"/>
        </w:rPr>
        <w:t>sti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o</w:t>
      </w:r>
      <w:r w:rsidRPr="00C55541">
        <w:rPr>
          <w:rFonts w:ascii="Lucida Sans" w:eastAsia="Arial" w:hAnsi="Lucida Sans" w:cs="Arial"/>
          <w:sz w:val="24"/>
          <w:szCs w:val="24"/>
        </w:rPr>
        <w:t>f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ab</w:t>
      </w:r>
      <w:r w:rsidRPr="00C55541">
        <w:rPr>
          <w:rFonts w:ascii="Lucida Sans" w:eastAsia="Arial" w:hAnsi="Lucida Sans" w:cs="Arial"/>
          <w:sz w:val="24"/>
          <w:szCs w:val="24"/>
        </w:rPr>
        <w:t>le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and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 xml:space="preserve">m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ti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on</w:t>
      </w:r>
      <w:r w:rsidRPr="00C55541">
        <w:rPr>
          <w:rFonts w:ascii="Lucida Sans" w:eastAsia="Arial" w:hAnsi="Lucida Sans" w:cs="Arial"/>
          <w:sz w:val="24"/>
          <w:szCs w:val="24"/>
        </w:rPr>
        <w:t>s.</w:t>
      </w:r>
    </w:p>
    <w:p w:rsid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De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ad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z w:val="24"/>
          <w:szCs w:val="24"/>
        </w:rPr>
        <w:t>is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C55541">
        <w:rPr>
          <w:rFonts w:ascii="Lucida Sans" w:eastAsia="Arial" w:hAnsi="Lucida Sans" w:cs="Arial"/>
          <w:sz w:val="24"/>
          <w:szCs w:val="24"/>
        </w:rPr>
        <w:t>n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d</w:t>
      </w:r>
      <w:r w:rsidRPr="00C55541">
        <w:rPr>
          <w:rFonts w:ascii="Lucida Sans" w:eastAsia="Arial" w:hAnsi="Lucida Sans" w:cs="Arial"/>
          <w:sz w:val="24"/>
          <w:szCs w:val="24"/>
        </w:rPr>
        <w:t>isc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l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na</w:t>
      </w:r>
      <w:r w:rsidRPr="00C55541">
        <w:rPr>
          <w:rFonts w:ascii="Lucida Sans" w:eastAsia="Arial" w:hAnsi="Lucida Sans" w:cs="Arial"/>
          <w:sz w:val="24"/>
          <w:szCs w:val="24"/>
        </w:rPr>
        <w:t>ry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C55541">
        <w:rPr>
          <w:rFonts w:ascii="Lucida Sans" w:eastAsia="Arial" w:hAnsi="Lucida Sans" w:cs="Arial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C55541">
        <w:rPr>
          <w:rFonts w:ascii="Lucida Sans" w:eastAsia="Arial" w:hAnsi="Lucida Sans" w:cs="Arial"/>
          <w:sz w:val="24"/>
          <w:szCs w:val="24"/>
        </w:rPr>
        <w:t>ce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roc</w:t>
      </w:r>
      <w:r w:rsidRPr="00C55541">
        <w:rPr>
          <w:rFonts w:ascii="Lucida Sans" w:eastAsia="Arial" w:hAnsi="Lucida Sans" w:cs="Arial"/>
          <w:spacing w:val="6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du</w:t>
      </w:r>
      <w:r w:rsidRPr="00C55541">
        <w:rPr>
          <w:rFonts w:ascii="Lucida Sans" w:eastAsia="Arial" w:hAnsi="Lucida Sans" w:cs="Arial"/>
          <w:sz w:val="24"/>
          <w:szCs w:val="24"/>
        </w:rPr>
        <w:t>res.</w:t>
      </w:r>
    </w:p>
    <w:p w:rsidR="00C55541" w:rsidRPr="00C55541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C55541">
        <w:rPr>
          <w:rFonts w:ascii="Lucida Sans" w:eastAsia="Arial" w:hAnsi="Lucida Sans" w:cs="Arial"/>
          <w:sz w:val="24"/>
          <w:szCs w:val="24"/>
        </w:rPr>
        <w:t>De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lo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&amp;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i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mp</w:t>
      </w:r>
      <w:r w:rsidRPr="00C55541">
        <w:rPr>
          <w:rFonts w:ascii="Lucida Sans" w:eastAsia="Arial" w:hAnsi="Lucida Sans" w:cs="Arial"/>
          <w:sz w:val="24"/>
          <w:szCs w:val="24"/>
        </w:rPr>
        <w:t>ro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C55541">
        <w:rPr>
          <w:rFonts w:ascii="Lucida Sans" w:eastAsia="Arial" w:hAnsi="Lucida Sans" w:cs="Arial"/>
          <w:sz w:val="24"/>
          <w:szCs w:val="24"/>
        </w:rPr>
        <w:t>ing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x</w:t>
      </w:r>
      <w:r w:rsidRPr="00C55541">
        <w:rPr>
          <w:rFonts w:ascii="Lucida Sans" w:eastAsia="Arial" w:hAnsi="Lucida Sans" w:cs="Arial"/>
          <w:sz w:val="24"/>
          <w:szCs w:val="24"/>
        </w:rPr>
        <w:t>isting</w:t>
      </w:r>
      <w:r w:rsidRPr="00C55541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z w:val="24"/>
          <w:szCs w:val="24"/>
        </w:rPr>
        <w:t>HR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C55541">
        <w:rPr>
          <w:rFonts w:ascii="Lucida Sans" w:eastAsia="Arial" w:hAnsi="Lucida Sans" w:cs="Arial"/>
          <w:sz w:val="24"/>
          <w:szCs w:val="24"/>
        </w:rPr>
        <w:t>roc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edu</w:t>
      </w:r>
      <w:r w:rsidRPr="00C55541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 xml:space="preserve">s 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C55541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C55541">
        <w:rPr>
          <w:rFonts w:ascii="Lucida Sans" w:eastAsia="Arial" w:hAnsi="Lucida Sans" w:cs="Arial"/>
          <w:sz w:val="24"/>
          <w:szCs w:val="24"/>
        </w:rPr>
        <w:t>d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 xml:space="preserve"> p</w:t>
      </w:r>
      <w:r w:rsidRPr="00C55541">
        <w:rPr>
          <w:rFonts w:ascii="Lucida Sans" w:eastAsia="Arial" w:hAnsi="Lucida Sans" w:cs="Arial"/>
          <w:sz w:val="24"/>
          <w:szCs w:val="24"/>
        </w:rPr>
        <w:t>ro</w:t>
      </w:r>
      <w:r w:rsidRPr="00C55541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ss</w:t>
      </w:r>
      <w:r w:rsidRPr="00C55541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C55541">
        <w:rPr>
          <w:rFonts w:ascii="Lucida Sans" w:eastAsia="Arial" w:hAnsi="Lucida Sans" w:cs="Arial"/>
          <w:sz w:val="24"/>
          <w:szCs w:val="24"/>
        </w:rPr>
        <w:t>s.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king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 xml:space="preserve">re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romo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io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s,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ra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 xml:space="preserve">rs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rises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ke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e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BA7833">
        <w:rPr>
          <w:rFonts w:ascii="Lucida Sans" w:eastAsia="Arial" w:hAnsi="Lucida Sans" w:cs="Arial"/>
          <w:sz w:val="24"/>
          <w:szCs w:val="24"/>
        </w:rPr>
        <w:t xml:space="preserve">s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ed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Assisting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in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th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BA7833">
        <w:rPr>
          <w:rFonts w:ascii="Lucida Sans" w:eastAsia="Arial" w:hAnsi="Lucida Sans" w:cs="Arial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ma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nan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&amp;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id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te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da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Co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ndu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ndu</w:t>
      </w:r>
      <w:r w:rsidRPr="00BA7833">
        <w:rPr>
          <w:rFonts w:ascii="Lucida Sans" w:eastAsia="Arial" w:hAnsi="Lucida Sans" w:cs="Arial"/>
          <w:sz w:val="24"/>
          <w:szCs w:val="24"/>
        </w:rPr>
        <w:t>ct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on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 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lo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ee</w:t>
      </w:r>
      <w:r w:rsidRPr="00BA7833">
        <w:rPr>
          <w:rFonts w:ascii="Lucida Sans" w:eastAsia="Arial" w:hAnsi="Lucida Sans" w:cs="Arial"/>
          <w:sz w:val="24"/>
          <w:szCs w:val="24"/>
        </w:rPr>
        <w:t>s.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Pro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idi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emp</w:t>
      </w:r>
      <w:r w:rsidRPr="00BA7833">
        <w:rPr>
          <w:rFonts w:ascii="Lucida Sans" w:eastAsia="Arial" w:hAnsi="Lucida Sans" w:cs="Arial"/>
          <w:sz w:val="24"/>
          <w:szCs w:val="24"/>
        </w:rPr>
        <w:t>lo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pa</w:t>
      </w:r>
      <w:r w:rsidRPr="00BA7833">
        <w:rPr>
          <w:rFonts w:ascii="Lucida Sans" w:eastAsia="Arial" w:hAnsi="Lucida Sans" w:cs="Arial"/>
          <w:sz w:val="24"/>
          <w:szCs w:val="24"/>
        </w:rPr>
        <w:t>st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lo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ee</w:t>
      </w:r>
      <w:r w:rsidRPr="00BA7833">
        <w:rPr>
          <w:rFonts w:ascii="Lucida Sans" w:eastAsia="Arial" w:hAnsi="Lucida Sans" w:cs="Arial"/>
          <w:sz w:val="24"/>
          <w:szCs w:val="24"/>
        </w:rPr>
        <w:t>s.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Or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z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BA7833">
        <w:rPr>
          <w:rFonts w:ascii="Lucida Sans" w:eastAsia="Arial" w:hAnsi="Lucida Sans" w:cs="Arial"/>
          <w:sz w:val="24"/>
          <w:szCs w:val="24"/>
        </w:rPr>
        <w:t xml:space="preserve">s 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r c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nd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6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BA7833">
        <w:rPr>
          <w:rFonts w:ascii="Lucida Sans" w:eastAsia="Arial" w:hAnsi="Lucida Sans" w:cs="Arial"/>
          <w:sz w:val="24"/>
          <w:szCs w:val="24"/>
        </w:rPr>
        <w:t>iting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mp</w:t>
      </w:r>
      <w:r w:rsidRPr="00BA7833">
        <w:rPr>
          <w:rFonts w:ascii="Lucida Sans" w:eastAsia="Arial" w:hAnsi="Lucida Sans" w:cs="Arial"/>
          <w:sz w:val="24"/>
          <w:szCs w:val="24"/>
        </w:rPr>
        <w:t>lo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&amp;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trac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fo</w:t>
      </w:r>
      <w:r w:rsidRPr="00BA7833">
        <w:rPr>
          <w:rFonts w:ascii="Lucida Sans" w:eastAsia="Arial" w:hAnsi="Lucida Sans" w:cs="Arial"/>
          <w:sz w:val="24"/>
          <w:szCs w:val="24"/>
        </w:rPr>
        <w:t>r 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mp</w:t>
      </w:r>
      <w:r w:rsidRPr="00BA7833">
        <w:rPr>
          <w:rFonts w:ascii="Lucida Sans" w:eastAsia="Arial" w:hAnsi="Lucida Sans" w:cs="Arial"/>
          <w:sz w:val="24"/>
          <w:szCs w:val="24"/>
        </w:rPr>
        <w:t>lo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ee</w:t>
      </w:r>
      <w:r w:rsidRPr="00BA7833">
        <w:rPr>
          <w:rFonts w:ascii="Lucida Sans" w:eastAsia="Arial" w:hAnsi="Lucida Sans" w:cs="Arial"/>
          <w:sz w:val="24"/>
          <w:szCs w:val="24"/>
        </w:rPr>
        <w:t>s.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Co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ndu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 xml:space="preserve">iew 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BA7833">
        <w:rPr>
          <w:rFonts w:ascii="Lucida Sans" w:eastAsia="Arial" w:hAnsi="Lucida Sans" w:cs="Arial"/>
          <w:sz w:val="24"/>
          <w:szCs w:val="24"/>
        </w:rPr>
        <w:t>ith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j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app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ts,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BA7833">
        <w:rPr>
          <w:rFonts w:ascii="Lucida Sans" w:eastAsia="Arial" w:hAnsi="Lucida Sans" w:cs="Arial"/>
          <w:sz w:val="24"/>
          <w:szCs w:val="24"/>
        </w:rPr>
        <w:t>king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rel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q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ue</w:t>
      </w:r>
      <w:r w:rsidRPr="00BA7833">
        <w:rPr>
          <w:rFonts w:ascii="Lucida Sans" w:eastAsia="Arial" w:hAnsi="Lucida Sans" w:cs="Arial"/>
          <w:sz w:val="24"/>
          <w:szCs w:val="24"/>
        </w:rPr>
        <w:t>sti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pacing w:val="6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r</w:t>
      </w:r>
      <w:r w:rsidRPr="00BA7833">
        <w:rPr>
          <w:rFonts w:ascii="Lucida Sans" w:eastAsia="Arial" w:hAnsi="Lucida Sans" w:cs="Arial"/>
          <w:sz w:val="24"/>
          <w:szCs w:val="24"/>
        </w:rPr>
        <w:t>iting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j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z w:val="24"/>
          <w:szCs w:val="24"/>
        </w:rPr>
        <w:t>ica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 xml:space="preserve">s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si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j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rts.</w:t>
      </w:r>
    </w:p>
    <w:p w:rsidR="002F5477" w:rsidRPr="002F5477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Deci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ing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w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BA7833">
        <w:rPr>
          <w:rFonts w:ascii="Lucida Sans" w:eastAsia="Arial" w:hAnsi="Lucida Sans" w:cs="Arial"/>
          <w:sz w:val="24"/>
          <w:szCs w:val="24"/>
        </w:rPr>
        <w:t>ich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on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j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sit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&amp;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pape</w:t>
      </w:r>
      <w:r w:rsidRPr="00BA7833">
        <w:rPr>
          <w:rFonts w:ascii="Lucida Sans" w:eastAsia="Arial" w:hAnsi="Lucida Sans" w:cs="Arial"/>
          <w:sz w:val="24"/>
          <w:szCs w:val="24"/>
        </w:rPr>
        <w:t>rs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rtise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jo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b</w:t>
      </w:r>
      <w:r w:rsidRPr="00BA7833">
        <w:rPr>
          <w:rFonts w:ascii="Lucida Sans" w:eastAsia="Arial" w:hAnsi="Lucida Sans" w:cs="Arial"/>
          <w:sz w:val="24"/>
          <w:szCs w:val="24"/>
        </w:rPr>
        <w:t>s i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0D257D" w:rsidRDefault="004F0A45" w:rsidP="002F5477">
      <w:pPr>
        <w:pStyle w:val="ListParagraph"/>
        <w:numPr>
          <w:ilvl w:val="0"/>
          <w:numId w:val="2"/>
        </w:numPr>
        <w:tabs>
          <w:tab w:val="left" w:pos="720"/>
        </w:tabs>
        <w:spacing w:before="81" w:line="276" w:lineRule="auto"/>
        <w:ind w:left="720" w:right="380"/>
        <w:jc w:val="both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Co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ndu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-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oy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men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 xml:space="preserve">cks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j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 xml:space="preserve"> 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pp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ts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i.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s,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 xml:space="preserve"> m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ical</w:t>
      </w:r>
      <w:r w:rsidRPr="00BA7833">
        <w:rPr>
          <w:rFonts w:ascii="Lucida Sans" w:eastAsia="Arial" w:hAnsi="Lucida Sans" w:cs="Arial"/>
          <w:spacing w:val="7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pp</w:t>
      </w:r>
      <w:r w:rsidRPr="00BA7833">
        <w:rPr>
          <w:rFonts w:ascii="Lucida Sans" w:eastAsia="Arial" w:hAnsi="Lucida Sans" w:cs="Arial"/>
          <w:sz w:val="24"/>
          <w:szCs w:val="24"/>
        </w:rPr>
        <w:t>ro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l,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em</w:t>
      </w:r>
      <w:r w:rsidRPr="00BA7833">
        <w:rPr>
          <w:rFonts w:ascii="Lucida Sans" w:eastAsia="Arial" w:hAnsi="Lucida Sans" w:cs="Arial"/>
          <w:sz w:val="24"/>
          <w:szCs w:val="24"/>
        </w:rPr>
        <w:t>ic</w:t>
      </w:r>
      <w:r w:rsidRPr="00BA7833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tc.</w:t>
      </w:r>
    </w:p>
    <w:p w:rsidR="008739E5" w:rsidRPr="008739E5" w:rsidRDefault="008739E5" w:rsidP="008739E5">
      <w:pPr>
        <w:tabs>
          <w:tab w:val="left" w:pos="720"/>
        </w:tabs>
        <w:spacing w:before="81" w:line="276" w:lineRule="auto"/>
        <w:ind w:right="380"/>
        <w:jc w:val="both"/>
        <w:rPr>
          <w:rFonts w:ascii="Lucida Sans" w:eastAsia="Arial" w:hAnsi="Lucida Sans" w:cs="Arial"/>
          <w:sz w:val="24"/>
          <w:szCs w:val="24"/>
        </w:rPr>
      </w:pPr>
    </w:p>
    <w:p w:rsidR="000D257D" w:rsidRPr="00BA7833" w:rsidRDefault="004F0A45" w:rsidP="00C55541">
      <w:pPr>
        <w:spacing w:before="42" w:line="260" w:lineRule="exact"/>
        <w:ind w:left="450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b/>
          <w:position w:val="-1"/>
          <w:sz w:val="24"/>
          <w:szCs w:val="24"/>
          <w:u w:val="thick" w:color="000000"/>
        </w:rPr>
        <w:t>Pro</w:t>
      </w:r>
      <w:r w:rsidRPr="00BA7833">
        <w:rPr>
          <w:rFonts w:ascii="Lucida Sans" w:eastAsia="Arial" w:hAnsi="Lucida Sans" w:cs="Arial"/>
          <w:b/>
          <w:spacing w:val="-2"/>
          <w:position w:val="-1"/>
          <w:sz w:val="24"/>
          <w:szCs w:val="24"/>
          <w:u w:val="thick" w:color="000000"/>
        </w:rPr>
        <w:t>j</w:t>
      </w:r>
      <w:r w:rsidRPr="00BA7833">
        <w:rPr>
          <w:rFonts w:ascii="Lucida Sans" w:eastAsia="Arial" w:hAnsi="Lucida Sans" w:cs="Arial"/>
          <w:b/>
          <w:spacing w:val="1"/>
          <w:position w:val="-1"/>
          <w:sz w:val="24"/>
          <w:szCs w:val="24"/>
          <w:u w:val="thick" w:color="000000"/>
        </w:rPr>
        <w:t>ec</w:t>
      </w:r>
      <w:r w:rsidRPr="00BA7833">
        <w:rPr>
          <w:rFonts w:ascii="Lucida Sans" w:eastAsia="Arial" w:hAnsi="Lucida Sans" w:cs="Arial"/>
          <w:b/>
          <w:position w:val="-1"/>
          <w:sz w:val="24"/>
          <w:szCs w:val="24"/>
          <w:u w:val="thick" w:color="000000"/>
        </w:rPr>
        <w:t>ts</w:t>
      </w:r>
      <w:r w:rsidRPr="00BA7833">
        <w:rPr>
          <w:rFonts w:ascii="Lucida Sans" w:eastAsia="Arial" w:hAnsi="Lucida Sans" w:cs="Arial"/>
          <w:b/>
          <w:spacing w:val="-2"/>
          <w:position w:val="-1"/>
          <w:sz w:val="24"/>
          <w:szCs w:val="24"/>
          <w:u w:val="thick" w:color="000000"/>
        </w:rPr>
        <w:t xml:space="preserve"> </w:t>
      </w:r>
      <w:r w:rsidRPr="00BA7833">
        <w:rPr>
          <w:rFonts w:ascii="Lucida Sans" w:eastAsia="Arial" w:hAnsi="Lucida Sans" w:cs="Arial"/>
          <w:b/>
          <w:spacing w:val="3"/>
          <w:position w:val="-1"/>
          <w:sz w:val="24"/>
          <w:szCs w:val="24"/>
          <w:u w:val="thick" w:color="000000"/>
        </w:rPr>
        <w:t>w</w:t>
      </w:r>
      <w:r w:rsidRPr="00BA7833">
        <w:rPr>
          <w:rFonts w:ascii="Lucida Sans" w:eastAsia="Arial" w:hAnsi="Lucida Sans" w:cs="Arial"/>
          <w:b/>
          <w:position w:val="-1"/>
          <w:sz w:val="24"/>
          <w:szCs w:val="24"/>
          <w:u w:val="thick" w:color="000000"/>
        </w:rPr>
        <w:t>or</w:t>
      </w:r>
      <w:r w:rsidRPr="00BA7833">
        <w:rPr>
          <w:rFonts w:ascii="Lucida Sans" w:eastAsia="Arial" w:hAnsi="Lucida Sans" w:cs="Arial"/>
          <w:b/>
          <w:spacing w:val="-1"/>
          <w:position w:val="-1"/>
          <w:sz w:val="24"/>
          <w:szCs w:val="24"/>
          <w:u w:val="thick" w:color="000000"/>
        </w:rPr>
        <w:t>k</w:t>
      </w:r>
      <w:r w:rsidRPr="00BA7833">
        <w:rPr>
          <w:rFonts w:ascii="Lucida Sans" w:eastAsia="Arial" w:hAnsi="Lucida Sans" w:cs="Arial"/>
          <w:b/>
          <w:spacing w:val="1"/>
          <w:position w:val="-1"/>
          <w:sz w:val="24"/>
          <w:szCs w:val="24"/>
          <w:u w:val="thick" w:color="000000"/>
        </w:rPr>
        <w:t>e</w:t>
      </w:r>
      <w:r w:rsidRPr="00BA7833">
        <w:rPr>
          <w:rFonts w:ascii="Lucida Sans" w:eastAsia="Arial" w:hAnsi="Lucida Sans" w:cs="Arial"/>
          <w:b/>
          <w:position w:val="-1"/>
          <w:sz w:val="24"/>
          <w:szCs w:val="24"/>
          <w:u w:val="thick" w:color="000000"/>
        </w:rPr>
        <w:t>d o</w:t>
      </w:r>
      <w:r w:rsidRPr="00BA7833">
        <w:rPr>
          <w:rFonts w:ascii="Lucida Sans" w:eastAsia="Arial" w:hAnsi="Lucida Sans" w:cs="Arial"/>
          <w:b/>
          <w:spacing w:val="2"/>
          <w:position w:val="-1"/>
          <w:sz w:val="24"/>
          <w:szCs w:val="24"/>
          <w:u w:val="thick" w:color="000000"/>
        </w:rPr>
        <w:t>n</w:t>
      </w:r>
      <w:r w:rsidRPr="00BA7833">
        <w:rPr>
          <w:rFonts w:ascii="Lucida Sans" w:eastAsia="Arial" w:hAnsi="Lucida Sans" w:cs="Arial"/>
          <w:position w:val="-1"/>
          <w:sz w:val="24"/>
          <w:szCs w:val="24"/>
          <w:u w:val="thick" w:color="000000"/>
        </w:rPr>
        <w:t>:</w:t>
      </w:r>
    </w:p>
    <w:p w:rsidR="000D257D" w:rsidRPr="00BA7833" w:rsidRDefault="000D257D">
      <w:pPr>
        <w:spacing w:before="2" w:line="180" w:lineRule="exact"/>
        <w:rPr>
          <w:rFonts w:ascii="Lucida Sans" w:hAnsi="Lucida Sans"/>
          <w:sz w:val="19"/>
          <w:szCs w:val="19"/>
        </w:rPr>
      </w:pPr>
    </w:p>
    <w:p w:rsidR="002F5477" w:rsidRPr="002F5477" w:rsidRDefault="002F5477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b/>
          <w:bCs/>
          <w:sz w:val="24"/>
          <w:szCs w:val="24"/>
          <w:u w:val="single"/>
        </w:rPr>
      </w:pPr>
      <w:r w:rsidRPr="002F5477">
        <w:rPr>
          <w:rFonts w:ascii="Lucida Sans" w:hAnsi="Lucida Sans"/>
          <w:b/>
          <w:bCs/>
          <w:sz w:val="24"/>
          <w:szCs w:val="24"/>
          <w:u w:val="single"/>
        </w:rPr>
        <w:t>Up</w:t>
      </w:r>
      <w:r w:rsidR="004F0A45" w:rsidRPr="002F5477">
        <w:rPr>
          <w:rFonts w:ascii="Lucida Sans" w:eastAsia="Arial" w:hAnsi="Lucida Sans" w:cs="Arial"/>
          <w:b/>
          <w:bCs/>
          <w:spacing w:val="46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Gra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d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ing</w:t>
      </w:r>
      <w:r w:rsidR="004F0A45" w:rsidRPr="002F5477">
        <w:rPr>
          <w:rFonts w:ascii="Lucida Sans" w:eastAsia="Arial" w:hAnsi="Lucida Sans" w:cs="Arial"/>
          <w:b/>
          <w:bCs/>
          <w:spacing w:val="45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Al</w:t>
      </w:r>
      <w:r w:rsidR="004F0A45" w:rsidRPr="002F5477">
        <w:rPr>
          <w:rFonts w:ascii="Lucida Sans" w:eastAsia="Arial" w:hAnsi="Lucida Sans" w:cs="Arial"/>
          <w:b/>
          <w:bCs/>
          <w:spacing w:val="45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S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l</w:t>
      </w:r>
      <w:r w:rsidR="004F0A45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a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m</w:t>
      </w:r>
      <w:r w:rsidR="004F0A45" w:rsidRPr="002F5477">
        <w:rPr>
          <w:rFonts w:ascii="Lucida Sans" w:eastAsia="Arial" w:hAnsi="Lucida Sans" w:cs="Arial"/>
          <w:b/>
          <w:bCs/>
          <w:spacing w:val="45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Stre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="004F0A45" w:rsidRPr="002F5477">
        <w:rPr>
          <w:rFonts w:ascii="Lucida Sans" w:eastAsia="Arial" w:hAnsi="Lucida Sans" w:cs="Arial"/>
          <w:b/>
          <w:bCs/>
          <w:spacing w:val="47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–</w:t>
      </w:r>
      <w:r w:rsidR="004F0A45" w:rsidRPr="002F5477">
        <w:rPr>
          <w:rFonts w:ascii="Lucida Sans" w:eastAsia="Arial" w:hAnsi="Lucida Sans" w:cs="Arial"/>
          <w:b/>
          <w:bCs/>
          <w:spacing w:val="47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C</w:t>
      </w:r>
      <w:r w:rsidR="004F0A45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o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="004F0A45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.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0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1</w:t>
      </w:r>
      <w:r w:rsidR="004F0A45" w:rsidRPr="002F5477">
        <w:rPr>
          <w:rFonts w:ascii="Lucida Sans" w:eastAsia="Arial" w:hAnsi="Lucida Sans" w:cs="Arial"/>
          <w:b/>
          <w:bCs/>
          <w:spacing w:val="46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(</w:t>
      </w:r>
      <w:r w:rsidR="004F0A45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S</w:t>
      </w:r>
      <w:r w:rsidR="004F0A45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u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b</w:t>
      </w:r>
      <w:r w:rsidR="004F0A45" w:rsidRPr="002F5477">
        <w:rPr>
          <w:rFonts w:ascii="Lucida Sans" w:eastAsia="Arial" w:hAnsi="Lucida Sans" w:cs="Arial"/>
          <w:b/>
          <w:bCs/>
          <w:spacing w:val="46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Co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tra</w:t>
      </w:r>
      <w:r w:rsidR="004F0A45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c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="004F0A45" w:rsidRPr="002F5477">
        <w:rPr>
          <w:rFonts w:ascii="Lucida Sans" w:eastAsia="Arial" w:hAnsi="Lucida Sans" w:cs="Arial"/>
          <w:b/>
          <w:bCs/>
          <w:spacing w:val="42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f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="004F0A45" w:rsidRPr="002F5477">
        <w:rPr>
          <w:rFonts w:ascii="Lucida Sans" w:eastAsia="Arial" w:hAnsi="Lucida Sans" w:cs="Arial"/>
          <w:b/>
          <w:bCs/>
          <w:spacing w:val="45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St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="004F0A45"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r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m</w:t>
      </w:r>
      <w:r w:rsidR="004F0A45" w:rsidRPr="002F5477">
        <w:rPr>
          <w:rFonts w:ascii="Lucida Sans" w:eastAsia="Arial" w:hAnsi="Lucida Sans" w:cs="Arial"/>
          <w:b/>
          <w:bCs/>
          <w:spacing w:val="40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pacing w:val="8"/>
          <w:sz w:val="24"/>
          <w:szCs w:val="24"/>
          <w:u w:val="single"/>
        </w:rPr>
        <w:t>W</w:t>
      </w:r>
      <w:r w:rsidR="004F0A45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a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="004F0A45" w:rsidRPr="002F5477">
        <w:rPr>
          <w:rFonts w:ascii="Lucida Sans" w:eastAsia="Arial" w:hAnsi="Lucida Sans" w:cs="Arial"/>
          <w:b/>
          <w:bCs/>
          <w:spacing w:val="42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="004F0A45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n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d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Ir</w:t>
      </w:r>
      <w:r w:rsidR="004F0A45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r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i</w:t>
      </w:r>
      <w:r w:rsidR="004F0A45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g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ti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n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loc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ti</w:t>
      </w:r>
      <w:r w:rsidR="004F0A45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o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n</w:t>
      </w:r>
      <w:r w:rsidR="004F0A45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="004F0A45" w:rsidRPr="002F5477">
        <w:rPr>
          <w:rFonts w:ascii="Lucida Sans" w:eastAsia="Arial" w:hAnsi="Lucida Sans" w:cs="Arial"/>
          <w:b/>
          <w:bCs/>
          <w:spacing w:val="4"/>
          <w:sz w:val="24"/>
          <w:szCs w:val="24"/>
          <w:u w:val="single"/>
        </w:rPr>
        <w:t>W</w:t>
      </w:r>
      <w:r w:rsidR="004F0A45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="004F0A45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 xml:space="preserve">rk. </w:t>
      </w:r>
    </w:p>
    <w:p w:rsidR="000D257D" w:rsidRPr="0023221F" w:rsidRDefault="004F0A45" w:rsidP="002F5477">
      <w:pPr>
        <w:pStyle w:val="ListParagraph"/>
        <w:spacing w:before="15"/>
        <w:ind w:left="153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lt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P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rso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.</w:t>
      </w:r>
    </w:p>
    <w:p w:rsidR="002F5477" w:rsidRPr="0023221F" w:rsidRDefault="004F0A45" w:rsidP="002F5477">
      <w:pPr>
        <w:spacing w:before="3" w:line="275" w:lineRule="auto"/>
        <w:ind w:left="1557" w:right="32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M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r: 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am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g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- 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f</w:t>
      </w:r>
      <w:r w:rsidRPr="0023221F">
        <w:rPr>
          <w:rFonts w:ascii="Lucida Sans" w:eastAsia="Arial" w:hAnsi="Lucida Sans" w:cs="Arial"/>
          <w:color w:val="595959" w:themeColor="text1" w:themeTint="A6"/>
          <w:spacing w:val="3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B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</w:t>
      </w:r>
      <w:r w:rsidRPr="0023221F">
        <w:rPr>
          <w:rFonts w:ascii="Lucida Sans" w:eastAsia="Arial" w:hAnsi="Lucida Sans" w:cs="Arial"/>
          <w:color w:val="595959" w:themeColor="text1" w:themeTint="A6"/>
          <w:spacing w:val="-4"/>
          <w:sz w:val="24"/>
          <w:szCs w:val="24"/>
        </w:rPr>
        <w:t>w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ish. 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ie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A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b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h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ab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 Mu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cip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y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.</w:t>
      </w:r>
    </w:p>
    <w:p w:rsidR="002F5477" w:rsidRDefault="002F5477" w:rsidP="002F5477">
      <w:pPr>
        <w:spacing w:before="3" w:line="275" w:lineRule="auto"/>
        <w:ind w:left="1557" w:right="3260"/>
        <w:rPr>
          <w:rFonts w:ascii="Lucida Sans" w:eastAsia="Symbol" w:hAnsi="Lucida Sans" w:cs="Symbol"/>
          <w:sz w:val="24"/>
          <w:szCs w:val="24"/>
        </w:rPr>
      </w:pPr>
    </w:p>
    <w:p w:rsidR="000D257D" w:rsidRPr="002F5477" w:rsidRDefault="004F0A45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Symbol" w:hAnsi="Lucida Sans" w:cs="Symbol"/>
          <w:b/>
          <w:bCs/>
          <w:sz w:val="24"/>
          <w:szCs w:val="24"/>
          <w:u w:val="single"/>
        </w:rPr>
      </w:pP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-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118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5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P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roject –</w:t>
      </w:r>
      <w:r w:rsidRPr="002F5477">
        <w:rPr>
          <w:rFonts w:ascii="Lucida Sans" w:eastAsia="Arial" w:hAnsi="Lucida Sans" w:cs="Arial"/>
          <w:b/>
          <w:bCs/>
          <w:spacing w:val="2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S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r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m</w:t>
      </w:r>
      <w:r w:rsidRPr="002F5477">
        <w:rPr>
          <w:rFonts w:ascii="Lucida Sans" w:eastAsia="Arial" w:hAnsi="Lucida Sans" w:cs="Arial"/>
          <w:b/>
          <w:bCs/>
          <w:spacing w:val="-5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8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r,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I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r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i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g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ti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a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d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Se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ra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g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P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ip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l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i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pacing w:val="-6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4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rk</w:t>
      </w:r>
    </w:p>
    <w:p w:rsidR="000D257D" w:rsidRPr="0023221F" w:rsidRDefault="004F0A45">
      <w:pPr>
        <w:spacing w:before="41"/>
        <w:ind w:left="1557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lt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h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.</w:t>
      </w:r>
    </w:p>
    <w:p w:rsidR="000D257D" w:rsidRPr="0023221F" w:rsidRDefault="004F0A45">
      <w:pPr>
        <w:spacing w:before="43"/>
        <w:ind w:left="1557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M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r: 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l 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J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be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r.</w:t>
      </w:r>
    </w:p>
    <w:p w:rsidR="002F5477" w:rsidRPr="0023221F" w:rsidRDefault="004F0A45" w:rsidP="002F5477">
      <w:pPr>
        <w:spacing w:before="41"/>
        <w:ind w:left="1557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ie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A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b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h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ab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i 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wera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g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e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Se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v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ices</w:t>
      </w:r>
      <w:r w:rsidRPr="0023221F">
        <w:rPr>
          <w:rFonts w:ascii="Lucida Sans" w:eastAsia="Arial" w:hAnsi="Lucida Sans" w:cs="Arial"/>
          <w:color w:val="595959" w:themeColor="text1" w:themeTint="A6"/>
          <w:spacing w:val="5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m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pa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y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.</w:t>
      </w:r>
    </w:p>
    <w:p w:rsidR="002F5477" w:rsidRDefault="002F5477" w:rsidP="002F5477">
      <w:pPr>
        <w:spacing w:before="41"/>
        <w:ind w:left="1557"/>
        <w:rPr>
          <w:rFonts w:ascii="Lucida Sans" w:eastAsia="Arial" w:hAnsi="Lucida Sans" w:cs="Arial"/>
          <w:sz w:val="24"/>
          <w:szCs w:val="24"/>
        </w:rPr>
      </w:pPr>
    </w:p>
    <w:p w:rsidR="000D257D" w:rsidRPr="002F5477" w:rsidRDefault="004F0A45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b/>
          <w:bCs/>
          <w:sz w:val="24"/>
          <w:szCs w:val="24"/>
          <w:u w:val="single"/>
        </w:rPr>
      </w:pPr>
      <w:r w:rsidRPr="002F5477">
        <w:rPr>
          <w:rFonts w:ascii="Lucida Sans" w:hAnsi="Lucida Sans"/>
          <w:b/>
          <w:bCs/>
          <w:spacing w:val="10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2"/>
          <w:sz w:val="24"/>
          <w:szCs w:val="24"/>
          <w:u w:val="single"/>
        </w:rPr>
        <w:t>T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/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9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0</w:t>
      </w:r>
      <w:r w:rsidRPr="002F5477">
        <w:rPr>
          <w:rFonts w:ascii="Lucida Sans" w:eastAsia="Arial" w:hAnsi="Lucida Sans" w:cs="Arial"/>
          <w:b/>
          <w:bCs/>
          <w:spacing w:val="3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–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Co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cti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d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In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st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l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la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ti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f</w:t>
      </w:r>
      <w:r w:rsidRPr="002F5477">
        <w:rPr>
          <w:rFonts w:ascii="Lucida Sans" w:eastAsia="Arial" w:hAnsi="Lucida Sans" w:cs="Arial"/>
          <w:b/>
          <w:bCs/>
          <w:spacing w:val="3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l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ctro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 xml:space="preserve">ics </w:t>
      </w:r>
      <w:r w:rsidRPr="002F5477">
        <w:rPr>
          <w:rFonts w:ascii="Lucida Sans" w:eastAsia="Arial" w:hAnsi="Lucida Sans" w:cs="Arial"/>
          <w:b/>
          <w:bCs/>
          <w:spacing w:val="2"/>
          <w:sz w:val="24"/>
          <w:szCs w:val="24"/>
          <w:u w:val="single"/>
        </w:rPr>
        <w:t>T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i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l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ts</w:t>
      </w:r>
    </w:p>
    <w:p w:rsidR="000D257D" w:rsidRPr="0023221F" w:rsidRDefault="004F0A45">
      <w:pPr>
        <w:spacing w:before="41"/>
        <w:ind w:left="1557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lt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P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rso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</w:p>
    <w:p w:rsidR="000D257D" w:rsidRDefault="004F0A45" w:rsidP="00C55541">
      <w:pPr>
        <w:spacing w:before="43" w:line="275" w:lineRule="auto"/>
        <w:ind w:left="1557" w:right="41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M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r: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e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Em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r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s. 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ie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A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b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h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ab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 Mu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cip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ty</w:t>
      </w:r>
    </w:p>
    <w:p w:rsidR="002F5477" w:rsidRDefault="002F5477" w:rsidP="002F5477">
      <w:pPr>
        <w:spacing w:line="275" w:lineRule="auto"/>
        <w:ind w:left="1557" w:right="4160"/>
        <w:rPr>
          <w:rFonts w:ascii="Lucida Sans" w:eastAsia="Arial" w:hAnsi="Lucida Sans" w:cs="Arial"/>
          <w:sz w:val="24"/>
          <w:szCs w:val="24"/>
        </w:rPr>
      </w:pPr>
    </w:p>
    <w:p w:rsidR="00C55541" w:rsidRPr="002F5477" w:rsidRDefault="00C55541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b/>
          <w:bCs/>
          <w:sz w:val="24"/>
          <w:szCs w:val="24"/>
          <w:u w:val="single"/>
        </w:rPr>
      </w:pPr>
      <w:r w:rsidRPr="002F5477">
        <w:rPr>
          <w:rFonts w:ascii="Lucida Sans" w:hAnsi="Lucida Sans"/>
          <w:b/>
          <w:bCs/>
          <w:spacing w:val="10"/>
          <w:sz w:val="24"/>
          <w:szCs w:val="24"/>
          <w:u w:val="single"/>
        </w:rPr>
        <w:t>AL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6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 xml:space="preserve">TANI 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40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0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L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R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AHA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VI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L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L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pacing w:val="3"/>
          <w:sz w:val="24"/>
          <w:szCs w:val="24"/>
          <w:u w:val="single"/>
        </w:rPr>
        <w:t>S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-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1</w:t>
      </w:r>
      <w:r w:rsidRPr="002F5477">
        <w:rPr>
          <w:rFonts w:ascii="Lucida Sans" w:eastAsia="Arial" w:hAnsi="Lucida Sans" w:cs="Arial"/>
          <w:b/>
          <w:bCs/>
          <w:spacing w:val="2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–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S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u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b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Co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trac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to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S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ra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g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,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D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r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inki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 xml:space="preserve">g 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r, Irr</w:t>
      </w:r>
      <w:r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ig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ti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n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an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d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s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t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orm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e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Pr="002F5477">
        <w:rPr>
          <w:rFonts w:ascii="Lucida Sans" w:eastAsia="Arial" w:hAnsi="Lucida Sans" w:cs="Arial"/>
          <w:b/>
          <w:bCs/>
          <w:spacing w:val="-3"/>
          <w:sz w:val="24"/>
          <w:szCs w:val="24"/>
          <w:u w:val="single"/>
        </w:rPr>
        <w:t>w</w:t>
      </w:r>
      <w:r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rks</w:t>
      </w:r>
    </w:p>
    <w:p w:rsidR="001165A9" w:rsidRDefault="00C55541" w:rsidP="001165A9">
      <w:pPr>
        <w:spacing w:before="41" w:line="311" w:lineRule="auto"/>
        <w:ind w:left="1620" w:right="380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M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r:</w:t>
      </w:r>
      <w:r w:rsidRPr="0023221F">
        <w:rPr>
          <w:rFonts w:ascii="Lucida Sans" w:eastAsia="Arial" w:hAnsi="Lucida Sans" w:cs="Arial"/>
          <w:color w:val="595959" w:themeColor="text1" w:themeTint="A6"/>
          <w:spacing w:val="66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CGC</w:t>
      </w:r>
      <w:r w:rsidRPr="0023221F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H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ou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se </w:t>
      </w:r>
    </w:p>
    <w:p w:rsidR="001165A9" w:rsidRDefault="00C55541" w:rsidP="001165A9">
      <w:pPr>
        <w:spacing w:before="41" w:line="311" w:lineRule="auto"/>
        <w:ind w:left="1620" w:right="380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ub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-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trac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to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r: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Te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ra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em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r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t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s </w:t>
      </w:r>
    </w:p>
    <w:p w:rsidR="00C55541" w:rsidRPr="0023221F" w:rsidRDefault="00C55541" w:rsidP="001165A9">
      <w:pPr>
        <w:spacing w:before="41" w:line="311" w:lineRule="auto"/>
        <w:ind w:left="1620" w:right="380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lastRenderedPageBreak/>
        <w:t>Co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lt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M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tt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Mac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d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ona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e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23221F">
        <w:rPr>
          <w:rFonts w:ascii="Lucida Sans" w:eastAsia="Arial" w:hAnsi="Lucida Sans" w:cs="Arial"/>
          <w:color w:val="595959" w:themeColor="text1" w:themeTint="A6"/>
          <w:sz w:val="22"/>
          <w:szCs w:val="22"/>
        </w:rPr>
        <w:br/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l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ie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So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</w:t>
      </w:r>
      <w:r w:rsidRPr="0023221F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ro</w:t>
      </w:r>
      <w:r w:rsidRPr="0023221F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</w:t>
      </w:r>
      <w:r w:rsidRPr="0023221F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h</w:t>
      </w:r>
    </w:p>
    <w:p w:rsidR="008739E5" w:rsidRPr="00BA7833" w:rsidRDefault="008739E5" w:rsidP="00C55541">
      <w:pPr>
        <w:spacing w:before="15" w:line="240" w:lineRule="exact"/>
        <w:ind w:left="1620"/>
        <w:rPr>
          <w:rFonts w:ascii="Lucida Sans" w:hAnsi="Lucida Sans"/>
          <w:sz w:val="24"/>
          <w:szCs w:val="24"/>
        </w:rPr>
      </w:pPr>
    </w:p>
    <w:p w:rsidR="00C55541" w:rsidRPr="002F5477" w:rsidRDefault="002F5477" w:rsidP="002F5477">
      <w:pPr>
        <w:pStyle w:val="ListParagraph"/>
        <w:numPr>
          <w:ilvl w:val="0"/>
          <w:numId w:val="3"/>
        </w:numPr>
        <w:spacing w:before="15"/>
        <w:ind w:left="1530"/>
        <w:rPr>
          <w:rFonts w:ascii="Lucida Sans" w:eastAsia="Arial" w:hAnsi="Lucida Sans" w:cs="Arial"/>
          <w:b/>
          <w:bCs/>
          <w:sz w:val="24"/>
          <w:szCs w:val="24"/>
          <w:u w:val="single"/>
        </w:rPr>
      </w:pPr>
      <w:r>
        <w:rPr>
          <w:rFonts w:ascii="Lucida Sans" w:eastAsia="Arial" w:hAnsi="Lucida Sans" w:cs="Arial"/>
          <w:b/>
          <w:bCs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Al Ra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h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a</w:t>
      </w:r>
      <w:r w:rsidR="00C55541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G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a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rd</w:t>
      </w:r>
      <w:r w:rsidR="00C55541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e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n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s</w:t>
      </w:r>
      <w:r w:rsidR="00C55541" w:rsidRPr="002F5477">
        <w:rPr>
          <w:rFonts w:ascii="Lucida Sans" w:eastAsia="Arial" w:hAnsi="Lucida Sans" w:cs="Arial"/>
          <w:b/>
          <w:bCs/>
          <w:spacing w:val="3"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–</w:t>
      </w:r>
      <w:r w:rsidR="00C55541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S</w:t>
      </w:r>
      <w:r w:rsidR="00C55541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>u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b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C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on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tra</w:t>
      </w:r>
      <w:r w:rsidR="00C55541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>c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t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</w:t>
      </w:r>
      <w:r w:rsidR="00C55541" w:rsidRPr="002F5477">
        <w:rPr>
          <w:rFonts w:ascii="Lucida Sans" w:eastAsia="Arial" w:hAnsi="Lucida Sans" w:cs="Arial"/>
          <w:b/>
          <w:bCs/>
          <w:spacing w:val="-2"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f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o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 t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h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e</w:t>
      </w:r>
      <w:r w:rsidR="00C55541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making</w:t>
      </w:r>
      <w:r w:rsidR="00C55541" w:rsidRPr="002F5477">
        <w:rPr>
          <w:rFonts w:ascii="Lucida Sans" w:eastAsia="Arial" w:hAnsi="Lucida Sans" w:cs="Arial"/>
          <w:b/>
          <w:bCs/>
          <w:spacing w:val="-1"/>
          <w:sz w:val="24"/>
          <w:szCs w:val="24"/>
          <w:u w:val="single"/>
        </w:rPr>
        <w:t xml:space="preserve"> </w:t>
      </w:r>
      <w:r w:rsidR="00C55541" w:rsidRPr="002F5477">
        <w:rPr>
          <w:rFonts w:ascii="Lucida Sans" w:eastAsia="Arial" w:hAnsi="Lucida Sans" w:cs="Arial"/>
          <w:b/>
          <w:bCs/>
          <w:spacing w:val="1"/>
          <w:sz w:val="24"/>
          <w:szCs w:val="24"/>
          <w:u w:val="single"/>
        </w:rPr>
        <w:t>Pa</w:t>
      </w:r>
      <w:r w:rsidR="00C55541" w:rsidRPr="002F5477">
        <w:rPr>
          <w:rFonts w:ascii="Lucida Sans" w:eastAsia="Arial" w:hAnsi="Lucida Sans" w:cs="Arial"/>
          <w:b/>
          <w:bCs/>
          <w:sz w:val="24"/>
          <w:szCs w:val="24"/>
          <w:u w:val="single"/>
        </w:rPr>
        <w:t>rk</w:t>
      </w:r>
    </w:p>
    <w:p w:rsidR="002F5477" w:rsidRPr="0027120B" w:rsidRDefault="00C55541" w:rsidP="002F5477">
      <w:pPr>
        <w:tabs>
          <w:tab w:val="left" w:pos="7470"/>
          <w:tab w:val="left" w:pos="7560"/>
        </w:tabs>
        <w:spacing w:before="43" w:line="275" w:lineRule="auto"/>
        <w:ind w:left="1620" w:right="32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M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in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trac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t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r: CGC</w:t>
      </w:r>
      <w:r w:rsidRPr="0027120B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 xml:space="preserve"> 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Ho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se </w:t>
      </w:r>
    </w:p>
    <w:p w:rsidR="002F5477" w:rsidRPr="0027120B" w:rsidRDefault="00C55541" w:rsidP="002F5477">
      <w:pPr>
        <w:tabs>
          <w:tab w:val="left" w:pos="7470"/>
          <w:tab w:val="left" w:pos="7560"/>
        </w:tabs>
        <w:spacing w:before="43" w:line="275" w:lineRule="auto"/>
        <w:ind w:left="1620" w:right="32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ub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-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n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trac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to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r:</w:t>
      </w:r>
      <w:r w:rsidRPr="0027120B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 xml:space="preserve"> 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Te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t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ra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em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r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27120B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t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</w:p>
    <w:p w:rsidR="002F5477" w:rsidRPr="0027120B" w:rsidRDefault="00C55541" w:rsidP="002F5477">
      <w:pPr>
        <w:tabs>
          <w:tab w:val="left" w:pos="7470"/>
          <w:tab w:val="left" w:pos="7560"/>
        </w:tabs>
        <w:spacing w:before="43" w:line="275" w:lineRule="auto"/>
        <w:ind w:left="1620" w:right="32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Co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u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t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t: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M</w:t>
      </w:r>
      <w:r w:rsidRPr="0027120B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o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tt</w:t>
      </w:r>
      <w:r w:rsidR="002F5477"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 Mac</w:t>
      </w:r>
      <w:r w:rsidR="002F5477"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d</w:t>
      </w:r>
      <w:r w:rsidR="002F5477"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ona</w:t>
      </w:r>
      <w:r w:rsidR="002F5477"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</w:t>
      </w:r>
      <w:r w:rsidR="002F5477" w:rsidRPr="0027120B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e</w:t>
      </w:r>
      <w:r w:rsidR="002F5477"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 xml:space="preserve">d </w:t>
      </w:r>
    </w:p>
    <w:p w:rsidR="002F5477" w:rsidRPr="0027120B" w:rsidRDefault="002F5477" w:rsidP="002F5477">
      <w:pPr>
        <w:tabs>
          <w:tab w:val="left" w:pos="7470"/>
          <w:tab w:val="left" w:pos="7560"/>
        </w:tabs>
        <w:spacing w:before="43" w:line="275" w:lineRule="auto"/>
        <w:ind w:left="1620" w:right="32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l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ie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27120B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t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: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r</w:t>
      </w:r>
      <w:r w:rsidRPr="0027120B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27120B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u</w:t>
      </w:r>
      <w:r w:rsidRPr="0027120B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h</w:t>
      </w:r>
    </w:p>
    <w:p w:rsidR="008739E5" w:rsidRPr="00BA7833" w:rsidRDefault="008739E5" w:rsidP="008739E5">
      <w:pPr>
        <w:spacing w:line="200" w:lineRule="exact"/>
        <w:rPr>
          <w:rFonts w:ascii="Lucida Sans" w:hAnsi="Lucida Sans"/>
        </w:rPr>
      </w:pPr>
    </w:p>
    <w:p w:rsidR="008739E5" w:rsidRPr="00BA7833" w:rsidRDefault="008739E5" w:rsidP="008739E5">
      <w:pPr>
        <w:ind w:left="117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Tahoma" w:hAnsi="Lucida Sans" w:cs="Tahoma"/>
          <w:b/>
          <w:color w:val="365F91"/>
          <w:spacing w:val="1"/>
          <w:sz w:val="24"/>
          <w:szCs w:val="24"/>
          <w:u w:val="thick" w:color="365F91"/>
        </w:rPr>
        <w:t>E</w:t>
      </w: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D</w:t>
      </w:r>
      <w:r w:rsidRPr="00BA7833">
        <w:rPr>
          <w:rFonts w:ascii="Lucida Sans" w:eastAsia="Tahoma" w:hAnsi="Lucida Sans" w:cs="Tahoma"/>
          <w:b/>
          <w:color w:val="365F91"/>
          <w:spacing w:val="1"/>
          <w:sz w:val="24"/>
          <w:szCs w:val="24"/>
          <w:u w:val="thick" w:color="365F91"/>
        </w:rPr>
        <w:t>U</w:t>
      </w: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C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4"/>
          <w:szCs w:val="24"/>
          <w:u w:val="thick" w:color="365F91"/>
        </w:rPr>
        <w:t>A</w:t>
      </w: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T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4"/>
          <w:szCs w:val="24"/>
          <w:u w:val="thick" w:color="365F91"/>
        </w:rPr>
        <w:t>I</w:t>
      </w: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ON:</w:t>
      </w:r>
    </w:p>
    <w:p w:rsidR="008739E5" w:rsidRPr="00BA7833" w:rsidRDefault="008739E5" w:rsidP="008739E5">
      <w:pPr>
        <w:spacing w:before="1" w:line="200" w:lineRule="exact"/>
        <w:rPr>
          <w:rFonts w:ascii="Lucida Sans" w:hAnsi="Lucida Sans"/>
        </w:rPr>
      </w:pPr>
    </w:p>
    <w:p w:rsidR="008739E5" w:rsidRPr="008739E5" w:rsidRDefault="008739E5" w:rsidP="001165A9">
      <w:pPr>
        <w:pStyle w:val="ListParagraph"/>
        <w:numPr>
          <w:ilvl w:val="0"/>
          <w:numId w:val="8"/>
        </w:numPr>
        <w:rPr>
          <w:rFonts w:ascii="Lucida Sans" w:eastAsia="Arial" w:hAnsi="Lucida Sans" w:cs="Arial"/>
          <w:sz w:val="24"/>
          <w:szCs w:val="24"/>
        </w:rPr>
      </w:pPr>
      <w:r w:rsidRPr="008739E5">
        <w:rPr>
          <w:rFonts w:ascii="Lucida Sans" w:eastAsia="Arial" w:hAnsi="Lucida Sans" w:cs="Arial"/>
          <w:sz w:val="24"/>
          <w:szCs w:val="24"/>
        </w:rPr>
        <w:t>B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8739E5">
        <w:rPr>
          <w:rFonts w:ascii="Lucida Sans" w:eastAsia="Arial" w:hAnsi="Lucida Sans" w:cs="Arial"/>
          <w:sz w:val="24"/>
          <w:szCs w:val="24"/>
        </w:rPr>
        <w:t>c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he</w:t>
      </w:r>
      <w:r w:rsidRPr="008739E5">
        <w:rPr>
          <w:rFonts w:ascii="Lucida Sans" w:eastAsia="Arial" w:hAnsi="Lucida Sans" w:cs="Arial"/>
          <w:spacing w:val="-3"/>
          <w:sz w:val="24"/>
          <w:szCs w:val="24"/>
        </w:rPr>
        <w:t>l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 xml:space="preserve">r </w:t>
      </w:r>
      <w:r w:rsidRPr="008739E5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>f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Scie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8739E5">
        <w:rPr>
          <w:rFonts w:ascii="Lucida Sans" w:eastAsia="Arial" w:hAnsi="Lucida Sans" w:cs="Arial"/>
          <w:spacing w:val="-2"/>
          <w:sz w:val="24"/>
          <w:szCs w:val="24"/>
        </w:rPr>
        <w:t>c</w:t>
      </w:r>
      <w:r w:rsidRPr="008739E5">
        <w:rPr>
          <w:rFonts w:ascii="Lucida Sans" w:eastAsia="Arial" w:hAnsi="Lucida Sans" w:cs="Arial"/>
          <w:sz w:val="24"/>
          <w:szCs w:val="24"/>
        </w:rPr>
        <w:t>e</w:t>
      </w:r>
      <w:r w:rsidRPr="008739E5">
        <w:rPr>
          <w:rFonts w:ascii="Lucida Sans" w:eastAsia="Arial" w:hAnsi="Lucida Sans" w:cs="Arial"/>
          <w:spacing w:val="4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(</w:t>
      </w:r>
      <w:r w:rsidRPr="008739E5">
        <w:rPr>
          <w:rFonts w:ascii="Lucida Sans" w:eastAsia="Arial" w:hAnsi="Lucida Sans" w:cs="Arial"/>
          <w:spacing w:val="-2"/>
          <w:sz w:val="24"/>
          <w:szCs w:val="24"/>
        </w:rPr>
        <w:t>B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an</w:t>
      </w:r>
      <w:r w:rsidRPr="008739E5">
        <w:rPr>
          <w:rFonts w:ascii="Lucida Sans" w:eastAsia="Arial" w:hAnsi="Lucida Sans" w:cs="Arial"/>
          <w:sz w:val="24"/>
          <w:szCs w:val="24"/>
        </w:rPr>
        <w:t>y</w:t>
      </w:r>
      <w:r w:rsidRPr="008739E5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–</w:t>
      </w:r>
      <w:r w:rsidRPr="008739E5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Z</w:t>
      </w:r>
      <w:r w:rsidRPr="008739E5">
        <w:rPr>
          <w:rFonts w:ascii="Lucida Sans" w:eastAsia="Arial" w:hAnsi="Lucida Sans" w:cs="Arial"/>
          <w:spacing w:val="-2"/>
          <w:sz w:val="24"/>
          <w:szCs w:val="24"/>
        </w:rPr>
        <w:t>o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>lo</w:t>
      </w:r>
      <w:r w:rsidRPr="008739E5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8739E5">
        <w:rPr>
          <w:rFonts w:ascii="Lucida Sans" w:eastAsia="Arial" w:hAnsi="Lucida Sans" w:cs="Arial"/>
          <w:sz w:val="24"/>
          <w:szCs w:val="24"/>
        </w:rPr>
        <w:t>y</w:t>
      </w:r>
      <w:r w:rsidRPr="008739E5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–</w:t>
      </w:r>
      <w:r w:rsidRPr="008739E5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Ch</w:t>
      </w:r>
      <w:r w:rsidRPr="008739E5">
        <w:rPr>
          <w:rFonts w:ascii="Lucida Sans" w:eastAsia="Arial" w:hAnsi="Lucida Sans" w:cs="Arial"/>
          <w:spacing w:val="-1"/>
          <w:sz w:val="24"/>
          <w:szCs w:val="24"/>
        </w:rPr>
        <w:t>e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m</w:t>
      </w:r>
      <w:r w:rsidRPr="008739E5">
        <w:rPr>
          <w:rFonts w:ascii="Lucida Sans" w:eastAsia="Arial" w:hAnsi="Lucida Sans" w:cs="Arial"/>
          <w:sz w:val="24"/>
          <w:szCs w:val="24"/>
        </w:rPr>
        <w:t>istry</w:t>
      </w:r>
      <w:r w:rsidRPr="008739E5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–</w:t>
      </w:r>
      <w:r w:rsidRPr="008739E5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P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8739E5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8739E5">
        <w:rPr>
          <w:rFonts w:ascii="Lucida Sans" w:eastAsia="Arial" w:hAnsi="Lucida Sans" w:cs="Arial"/>
          <w:sz w:val="24"/>
          <w:szCs w:val="24"/>
        </w:rPr>
        <w:t>sics)</w:t>
      </w:r>
      <w:r w:rsidR="001165A9">
        <w:rPr>
          <w:rFonts w:ascii="Lucida Sans" w:eastAsia="Arial" w:hAnsi="Lucida Sans" w:cs="Arial"/>
          <w:sz w:val="24"/>
          <w:szCs w:val="24"/>
        </w:rPr>
        <w:t xml:space="preserve"> -</w:t>
      </w:r>
      <w:r w:rsidRPr="008739E5">
        <w:rPr>
          <w:rFonts w:ascii="Lucida Sans" w:eastAsia="Arial" w:hAnsi="Lucida Sans" w:cs="Arial"/>
          <w:spacing w:val="2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2</w:t>
      </w:r>
      <w:r w:rsidRPr="008739E5">
        <w:rPr>
          <w:rFonts w:ascii="Lucida Sans" w:eastAsia="Arial" w:hAnsi="Lucida Sans" w:cs="Arial"/>
          <w:spacing w:val="-1"/>
          <w:sz w:val="24"/>
          <w:szCs w:val="24"/>
        </w:rPr>
        <w:t>0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1</w:t>
      </w:r>
      <w:r w:rsidRPr="008739E5">
        <w:rPr>
          <w:rFonts w:ascii="Lucida Sans" w:eastAsia="Arial" w:hAnsi="Lucida Sans" w:cs="Arial"/>
          <w:sz w:val="24"/>
          <w:szCs w:val="24"/>
        </w:rPr>
        <w:t>0</w:t>
      </w:r>
    </w:p>
    <w:p w:rsidR="008739E5" w:rsidRPr="001165A9" w:rsidRDefault="008739E5" w:rsidP="008739E5">
      <w:pPr>
        <w:spacing w:before="81"/>
        <w:ind w:left="12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St.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nn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’s De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g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ree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l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leg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,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H</w:t>
      </w:r>
      <w:r w:rsidRPr="001165A9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y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de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ra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bad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,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nd</w:t>
      </w:r>
      <w:r w:rsidRPr="001165A9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i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.</w:t>
      </w:r>
    </w:p>
    <w:p w:rsidR="008739E5" w:rsidRPr="001165A9" w:rsidRDefault="008739E5" w:rsidP="008739E5">
      <w:pPr>
        <w:spacing w:before="81"/>
        <w:ind w:left="1260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Os</w:t>
      </w:r>
      <w:r w:rsidRPr="001165A9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m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ia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Uni</w:t>
      </w:r>
      <w:r w:rsidRPr="001165A9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v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rs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i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</w:t>
      </w:r>
      <w:r w:rsidRPr="001165A9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y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,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pacing w:val="2"/>
          <w:sz w:val="24"/>
          <w:szCs w:val="24"/>
        </w:rPr>
        <w:t>H</w:t>
      </w:r>
      <w:r w:rsidRPr="001165A9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y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de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ra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bad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,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I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nd</w:t>
      </w:r>
      <w:r w:rsidRPr="001165A9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i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.</w:t>
      </w:r>
    </w:p>
    <w:p w:rsidR="008739E5" w:rsidRDefault="008739E5" w:rsidP="008739E5">
      <w:pPr>
        <w:spacing w:before="81"/>
        <w:ind w:left="1260"/>
        <w:rPr>
          <w:rFonts w:ascii="Lucida Sans" w:eastAsia="Wingdings" w:hAnsi="Lucida Sans" w:cs="Wingdings"/>
          <w:sz w:val="24"/>
          <w:szCs w:val="24"/>
        </w:rPr>
      </w:pPr>
    </w:p>
    <w:p w:rsidR="001165A9" w:rsidRPr="001165A9" w:rsidRDefault="008739E5" w:rsidP="008739E5">
      <w:pPr>
        <w:pStyle w:val="ListParagraph"/>
        <w:numPr>
          <w:ilvl w:val="0"/>
          <w:numId w:val="8"/>
        </w:numPr>
        <w:rPr>
          <w:rFonts w:ascii="Lucida Sans" w:eastAsia="Arial" w:hAnsi="Lucida Sans" w:cs="Arial"/>
          <w:sz w:val="24"/>
          <w:szCs w:val="24"/>
        </w:rPr>
      </w:pPr>
      <w:r w:rsidRPr="008739E5">
        <w:rPr>
          <w:rFonts w:ascii="Lucida Sans" w:eastAsia="Arial" w:hAnsi="Lucida Sans" w:cs="Arial"/>
          <w:spacing w:val="1"/>
          <w:sz w:val="24"/>
          <w:szCs w:val="24"/>
        </w:rPr>
        <w:t>HSC</w:t>
      </w:r>
      <w:r w:rsidRPr="00BA7833">
        <w:rPr>
          <w:rFonts w:ascii="Lucida Sans" w:eastAsia="Arial" w:hAnsi="Lucida Sans" w:cs="Arial"/>
          <w:spacing w:val="29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(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H</w:t>
      </w:r>
      <w:r w:rsidRPr="00BA7833">
        <w:rPr>
          <w:rFonts w:ascii="Lucida Sans" w:eastAsia="Arial" w:hAnsi="Lucida Sans" w:cs="Arial"/>
          <w:spacing w:val="2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BA7833">
        <w:rPr>
          <w:rFonts w:ascii="Lucida Sans" w:eastAsia="Arial" w:hAnsi="Lucida Sans" w:cs="Arial"/>
          <w:spacing w:val="29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on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da</w:t>
      </w:r>
      <w:r w:rsidRPr="00BA7833">
        <w:rPr>
          <w:rFonts w:ascii="Lucida Sans" w:eastAsia="Arial" w:hAnsi="Lucida Sans" w:cs="Arial"/>
          <w:sz w:val="24"/>
          <w:szCs w:val="24"/>
        </w:rPr>
        <w:t>ry</w:t>
      </w:r>
      <w:r w:rsidRPr="00BA7833">
        <w:rPr>
          <w:rFonts w:ascii="Lucida Sans" w:eastAsia="Arial" w:hAnsi="Lucida Sans" w:cs="Arial"/>
          <w:spacing w:val="29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H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h</w:t>
      </w:r>
      <w:r w:rsidRPr="00BA7833">
        <w:rPr>
          <w:rFonts w:ascii="Lucida Sans" w:eastAsia="Arial" w:hAnsi="Lucida Sans" w:cs="Arial"/>
          <w:spacing w:val="30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Sc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hoo</w:t>
      </w:r>
      <w:r w:rsidRPr="00BA7833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pacing w:val="29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Cert</w:t>
      </w:r>
      <w:r w:rsidRPr="00BA7833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BA7833">
        <w:rPr>
          <w:rFonts w:ascii="Lucida Sans" w:eastAsia="Arial" w:hAnsi="Lucida Sans" w:cs="Arial"/>
          <w:spacing w:val="3"/>
          <w:sz w:val="24"/>
          <w:szCs w:val="24"/>
        </w:rPr>
        <w:t>f</w:t>
      </w:r>
      <w:r w:rsidRPr="00BA7833">
        <w:rPr>
          <w:rFonts w:ascii="Lucida Sans" w:eastAsia="Arial" w:hAnsi="Lucida Sans" w:cs="Arial"/>
          <w:sz w:val="24"/>
          <w:szCs w:val="24"/>
        </w:rPr>
        <w:t>ica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te</w:t>
      </w:r>
      <w:r w:rsidRPr="00BA7833">
        <w:rPr>
          <w:rFonts w:ascii="Lucida Sans" w:eastAsia="Arial" w:hAnsi="Lucida Sans" w:cs="Arial"/>
          <w:sz w:val="24"/>
          <w:szCs w:val="24"/>
        </w:rPr>
        <w:t>,</w:t>
      </w:r>
      <w:r w:rsidRPr="00BA7833">
        <w:rPr>
          <w:rFonts w:ascii="Lucida Sans" w:eastAsia="Arial" w:hAnsi="Lucida Sans" w:cs="Arial"/>
          <w:spacing w:val="35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M</w:t>
      </w:r>
      <w:r w:rsidRPr="00BA7833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tric</w:t>
      </w:r>
      <w:r w:rsidRPr="00BA7833">
        <w:rPr>
          <w:rFonts w:ascii="Lucida Sans" w:eastAsia="Arial" w:hAnsi="Lucida Sans" w:cs="Arial"/>
          <w:spacing w:val="-1"/>
          <w:sz w:val="24"/>
          <w:szCs w:val="24"/>
        </w:rPr>
        <w:t>)</w:t>
      </w:r>
      <w:r w:rsidR="001165A9">
        <w:rPr>
          <w:rFonts w:ascii="Lucida Sans" w:eastAsia="Arial" w:hAnsi="Lucida Sans" w:cs="Arial"/>
          <w:sz w:val="24"/>
          <w:szCs w:val="24"/>
        </w:rPr>
        <w:t xml:space="preserve"> - 2007</w:t>
      </w:r>
    </w:p>
    <w:p w:rsidR="008739E5" w:rsidRPr="001165A9" w:rsidRDefault="008739E5" w:rsidP="001165A9">
      <w:pPr>
        <w:pStyle w:val="ListParagraph"/>
        <w:ind w:left="1197"/>
        <w:rPr>
          <w:rFonts w:ascii="Lucida Sans" w:eastAsia="Arial" w:hAnsi="Lucida Sans" w:cs="Arial"/>
          <w:color w:val="595959" w:themeColor="text1" w:themeTint="A6"/>
          <w:sz w:val="24"/>
          <w:szCs w:val="24"/>
        </w:rPr>
      </w:pP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M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s</w:t>
      </w:r>
      <w:r w:rsidRPr="001165A9">
        <w:rPr>
          <w:rFonts w:ascii="Lucida Sans" w:eastAsia="Arial" w:hAnsi="Lucida Sans" w:cs="Arial"/>
          <w:color w:val="595959" w:themeColor="text1" w:themeTint="A6"/>
          <w:spacing w:val="29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E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d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u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ti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on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,</w:t>
      </w:r>
      <w:r w:rsidRPr="001165A9">
        <w:rPr>
          <w:rFonts w:ascii="Lucida Sans" w:eastAsia="Arial" w:hAnsi="Lucida Sans" w:cs="Arial"/>
          <w:color w:val="595959" w:themeColor="text1" w:themeTint="A6"/>
          <w:spacing w:val="30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n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d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h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ra</w:t>
      </w:r>
      <w:r w:rsidRPr="001165A9">
        <w:rPr>
          <w:rFonts w:ascii="Lucida Sans" w:eastAsia="Arial" w:hAnsi="Lucida Sans" w:cs="Arial"/>
          <w:color w:val="595959" w:themeColor="text1" w:themeTint="A6"/>
          <w:spacing w:val="30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Pr</w:t>
      </w:r>
      <w:r w:rsidRPr="001165A9">
        <w:rPr>
          <w:rFonts w:ascii="Lucida Sans" w:eastAsia="Arial" w:hAnsi="Lucida Sans" w:cs="Arial"/>
          <w:color w:val="595959" w:themeColor="text1" w:themeTint="A6"/>
          <w:spacing w:val="3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d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1165A9">
        <w:rPr>
          <w:rFonts w:ascii="Lucida Sans" w:eastAsia="Arial" w:hAnsi="Lucida Sans" w:cs="Arial"/>
          <w:color w:val="595959" w:themeColor="text1" w:themeTint="A6"/>
          <w:spacing w:val="-2"/>
          <w:sz w:val="24"/>
          <w:szCs w:val="24"/>
        </w:rPr>
        <w:t>s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h H</w:t>
      </w:r>
      <w:r w:rsidRPr="001165A9">
        <w:rPr>
          <w:rFonts w:ascii="Lucida Sans" w:eastAsia="Arial" w:hAnsi="Lucida Sans" w:cs="Arial"/>
          <w:color w:val="595959" w:themeColor="text1" w:themeTint="A6"/>
          <w:spacing w:val="-3"/>
          <w:sz w:val="24"/>
          <w:szCs w:val="24"/>
        </w:rPr>
        <w:t>y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de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ra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ba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 xml:space="preserve"> 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D</w:t>
      </w:r>
      <w:r w:rsidRPr="001165A9">
        <w:rPr>
          <w:rFonts w:ascii="Lucida Sans" w:eastAsia="Arial" w:hAnsi="Lucida Sans" w:cs="Arial"/>
          <w:color w:val="595959" w:themeColor="text1" w:themeTint="A6"/>
          <w:spacing w:val="1"/>
          <w:sz w:val="24"/>
          <w:szCs w:val="24"/>
        </w:rPr>
        <w:t>e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cc</w:t>
      </w:r>
      <w:r w:rsidRPr="001165A9">
        <w:rPr>
          <w:rFonts w:ascii="Lucida Sans" w:eastAsia="Arial" w:hAnsi="Lucida Sans" w:cs="Arial"/>
          <w:color w:val="595959" w:themeColor="text1" w:themeTint="A6"/>
          <w:spacing w:val="-1"/>
          <w:sz w:val="24"/>
          <w:szCs w:val="24"/>
        </w:rPr>
        <w:t>a</w:t>
      </w:r>
      <w:r w:rsidRPr="001165A9">
        <w:rPr>
          <w:rFonts w:ascii="Lucida Sans" w:eastAsia="Arial" w:hAnsi="Lucida Sans" w:cs="Arial"/>
          <w:color w:val="595959" w:themeColor="text1" w:themeTint="A6"/>
          <w:sz w:val="24"/>
          <w:szCs w:val="24"/>
        </w:rPr>
        <w:t>n</w:t>
      </w:r>
      <w:r w:rsidRPr="001165A9">
        <w:rPr>
          <w:rFonts w:ascii="Lucida Sans" w:eastAsia="Arial" w:hAnsi="Lucida Sans" w:cs="Arial"/>
          <w:color w:val="595959" w:themeColor="text1" w:themeTint="A6"/>
          <w:spacing w:val="4"/>
          <w:sz w:val="24"/>
          <w:szCs w:val="24"/>
        </w:rPr>
        <w:t xml:space="preserve"> </w:t>
      </w:r>
    </w:p>
    <w:p w:rsidR="008739E5" w:rsidRPr="008739E5" w:rsidRDefault="008739E5" w:rsidP="008739E5">
      <w:pPr>
        <w:pStyle w:val="ListParagraph"/>
        <w:ind w:left="1197"/>
        <w:rPr>
          <w:rFonts w:ascii="Lucida Sans" w:eastAsia="Arial" w:hAnsi="Lucida Sans" w:cs="Arial"/>
          <w:sz w:val="24"/>
          <w:szCs w:val="24"/>
        </w:rPr>
      </w:pPr>
    </w:p>
    <w:p w:rsidR="001165A9" w:rsidRPr="001165A9" w:rsidRDefault="001165A9" w:rsidP="001165A9">
      <w:pPr>
        <w:pStyle w:val="ListParagraph"/>
        <w:numPr>
          <w:ilvl w:val="0"/>
          <w:numId w:val="8"/>
        </w:numPr>
        <w:rPr>
          <w:rFonts w:ascii="Lucida Sans" w:eastAsia="Tahoma" w:hAnsi="Lucida Sans" w:cs="Tahoma"/>
          <w:sz w:val="24"/>
          <w:szCs w:val="24"/>
        </w:rPr>
      </w:pPr>
      <w:r>
        <w:rPr>
          <w:rFonts w:ascii="Lucida Sans" w:eastAsia="Arial" w:hAnsi="Lucida Sans" w:cs="Arial"/>
          <w:spacing w:val="1"/>
          <w:sz w:val="24"/>
          <w:szCs w:val="24"/>
        </w:rPr>
        <w:t>J</w:t>
      </w:r>
      <w:r w:rsidR="008739E5" w:rsidRPr="008739E5">
        <w:rPr>
          <w:rFonts w:ascii="Lucida Sans" w:eastAsia="Arial" w:hAnsi="Lucida Sans" w:cs="Arial"/>
          <w:spacing w:val="1"/>
          <w:sz w:val="24"/>
          <w:szCs w:val="24"/>
        </w:rPr>
        <w:t>UNIOR</w:t>
      </w:r>
      <w:r w:rsidR="008739E5" w:rsidRPr="00BA7833">
        <w:rPr>
          <w:rFonts w:ascii="Lucida Sans" w:eastAsia="Tahoma" w:hAnsi="Lucida Sans" w:cs="Tahoma"/>
          <w:spacing w:val="-1"/>
          <w:sz w:val="24"/>
          <w:szCs w:val="24"/>
        </w:rPr>
        <w:t xml:space="preserve"> </w:t>
      </w:r>
      <w:r w:rsidR="008739E5" w:rsidRPr="00BA7833">
        <w:rPr>
          <w:rFonts w:ascii="Lucida Sans" w:eastAsia="Tahoma" w:hAnsi="Lucida Sans" w:cs="Tahoma"/>
          <w:sz w:val="24"/>
          <w:szCs w:val="24"/>
        </w:rPr>
        <w:t>SC</w:t>
      </w:r>
      <w:r w:rsidR="008739E5" w:rsidRPr="00BA7833">
        <w:rPr>
          <w:rFonts w:ascii="Lucida Sans" w:eastAsia="Tahoma" w:hAnsi="Lucida Sans" w:cs="Tahoma"/>
          <w:spacing w:val="-1"/>
          <w:sz w:val="24"/>
          <w:szCs w:val="24"/>
        </w:rPr>
        <w:t>H</w:t>
      </w:r>
      <w:r w:rsidR="008739E5" w:rsidRPr="00BA7833">
        <w:rPr>
          <w:rFonts w:ascii="Lucida Sans" w:eastAsia="Tahoma" w:hAnsi="Lucida Sans" w:cs="Tahoma"/>
          <w:sz w:val="24"/>
          <w:szCs w:val="24"/>
        </w:rPr>
        <w:t>O</w:t>
      </w:r>
      <w:r w:rsidR="008739E5" w:rsidRPr="00BA7833">
        <w:rPr>
          <w:rFonts w:ascii="Lucida Sans" w:eastAsia="Tahoma" w:hAnsi="Lucida Sans" w:cs="Tahoma"/>
          <w:spacing w:val="1"/>
          <w:sz w:val="24"/>
          <w:szCs w:val="24"/>
        </w:rPr>
        <w:t>O</w:t>
      </w:r>
      <w:r w:rsidR="008739E5" w:rsidRPr="00BA7833">
        <w:rPr>
          <w:rFonts w:ascii="Lucida Sans" w:eastAsia="Tahoma" w:hAnsi="Lucida Sans" w:cs="Tahoma"/>
          <w:sz w:val="24"/>
          <w:szCs w:val="24"/>
        </w:rPr>
        <w:t>LIN</w:t>
      </w:r>
      <w:r w:rsidR="008739E5" w:rsidRPr="00BA7833">
        <w:rPr>
          <w:rFonts w:ascii="Lucida Sans" w:eastAsia="Tahoma" w:hAnsi="Lucida Sans" w:cs="Tahoma"/>
          <w:spacing w:val="1"/>
          <w:sz w:val="24"/>
          <w:szCs w:val="24"/>
        </w:rPr>
        <w:t>G</w:t>
      </w:r>
      <w:r>
        <w:rPr>
          <w:rFonts w:ascii="Lucida Sans" w:eastAsia="Tahoma" w:hAnsi="Lucida Sans" w:cs="Tahoma"/>
          <w:sz w:val="24"/>
          <w:szCs w:val="24"/>
        </w:rPr>
        <w:t xml:space="preserve"> - 2005</w:t>
      </w:r>
      <w:r w:rsidR="008739E5" w:rsidRPr="00BA7833">
        <w:rPr>
          <w:rFonts w:ascii="Lucida Sans" w:eastAsia="Tahoma" w:hAnsi="Lucida Sans" w:cs="Tahoma"/>
          <w:spacing w:val="-4"/>
          <w:sz w:val="24"/>
          <w:szCs w:val="24"/>
        </w:rPr>
        <w:t xml:space="preserve"> </w:t>
      </w:r>
    </w:p>
    <w:p w:rsidR="008739E5" w:rsidRPr="001165A9" w:rsidRDefault="008739E5" w:rsidP="001165A9">
      <w:pPr>
        <w:pStyle w:val="ListParagraph"/>
        <w:ind w:left="1197"/>
        <w:rPr>
          <w:rFonts w:ascii="Lucida Sans" w:eastAsia="Tahoma" w:hAnsi="Lucida Sans" w:cs="Tahoma"/>
          <w:color w:val="595959" w:themeColor="text1" w:themeTint="A6"/>
          <w:sz w:val="24"/>
          <w:szCs w:val="24"/>
        </w:rPr>
      </w:pP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T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he</w:t>
      </w:r>
      <w:r w:rsidRPr="001165A9">
        <w:rPr>
          <w:rFonts w:ascii="Lucida Sans" w:eastAsia="Tahoma" w:hAnsi="Lucida Sans" w:cs="Tahoma"/>
          <w:color w:val="595959" w:themeColor="text1" w:themeTint="A6"/>
          <w:spacing w:val="1"/>
          <w:sz w:val="24"/>
          <w:szCs w:val="24"/>
        </w:rPr>
        <w:t xml:space="preserve"> 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M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o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d</w:t>
      </w:r>
      <w:r w:rsidRPr="001165A9">
        <w:rPr>
          <w:rFonts w:ascii="Lucida Sans" w:eastAsia="Tahoma" w:hAnsi="Lucida Sans" w:cs="Tahoma"/>
          <w:color w:val="595959" w:themeColor="text1" w:themeTint="A6"/>
          <w:spacing w:val="1"/>
          <w:sz w:val="24"/>
          <w:szCs w:val="24"/>
        </w:rPr>
        <w:t>e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l Scho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o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l &amp;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 xml:space="preserve"> A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l</w:t>
      </w:r>
      <w:r w:rsidRPr="001165A9">
        <w:rPr>
          <w:rFonts w:ascii="Lucida Sans" w:eastAsia="Tahoma" w:hAnsi="Lucida Sans" w:cs="Tahoma"/>
          <w:color w:val="595959" w:themeColor="text1" w:themeTint="A6"/>
          <w:spacing w:val="3"/>
          <w:sz w:val="24"/>
          <w:szCs w:val="24"/>
        </w:rPr>
        <w:t xml:space="preserve"> 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N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o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or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 xml:space="preserve"> 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In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d</w:t>
      </w:r>
      <w:r w:rsidRPr="001165A9">
        <w:rPr>
          <w:rFonts w:ascii="Lucida Sans" w:eastAsia="Tahoma" w:hAnsi="Lucida Sans" w:cs="Tahoma"/>
          <w:color w:val="595959" w:themeColor="text1" w:themeTint="A6"/>
          <w:spacing w:val="3"/>
          <w:sz w:val="24"/>
          <w:szCs w:val="24"/>
        </w:rPr>
        <w:t>i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a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 xml:space="preserve">n 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I</w:t>
      </w:r>
      <w:r w:rsidRPr="001165A9">
        <w:rPr>
          <w:rFonts w:ascii="Lucida Sans" w:eastAsia="Tahoma" w:hAnsi="Lucida Sans" w:cs="Tahoma"/>
          <w:color w:val="595959" w:themeColor="text1" w:themeTint="A6"/>
          <w:spacing w:val="1"/>
          <w:sz w:val="24"/>
          <w:szCs w:val="24"/>
        </w:rPr>
        <w:t>s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l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a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 xml:space="preserve">mic </w:t>
      </w:r>
      <w:r w:rsidRPr="001165A9">
        <w:rPr>
          <w:rFonts w:ascii="Lucida Sans" w:eastAsia="Tahoma" w:hAnsi="Lucida Sans" w:cs="Tahoma"/>
          <w:color w:val="595959" w:themeColor="text1" w:themeTint="A6"/>
          <w:spacing w:val="3"/>
          <w:sz w:val="24"/>
          <w:szCs w:val="24"/>
        </w:rPr>
        <w:t>S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cho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o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l A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b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u</w:t>
      </w:r>
      <w:r w:rsidRPr="001165A9">
        <w:rPr>
          <w:rFonts w:ascii="Lucida Sans" w:eastAsia="Tahoma" w:hAnsi="Lucida Sans" w:cs="Tahoma"/>
          <w:color w:val="595959" w:themeColor="text1" w:themeTint="A6"/>
          <w:spacing w:val="5"/>
          <w:sz w:val="24"/>
          <w:szCs w:val="24"/>
        </w:rPr>
        <w:t xml:space="preserve"> 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– D</w:t>
      </w:r>
      <w:r w:rsidRPr="001165A9">
        <w:rPr>
          <w:rFonts w:ascii="Lucida Sans" w:eastAsia="Tahoma" w:hAnsi="Lucida Sans" w:cs="Tahoma"/>
          <w:color w:val="595959" w:themeColor="text1" w:themeTint="A6"/>
          <w:spacing w:val="1"/>
          <w:sz w:val="24"/>
          <w:szCs w:val="24"/>
        </w:rPr>
        <w:t>h</w:t>
      </w:r>
      <w:r w:rsidRPr="001165A9">
        <w:rPr>
          <w:rFonts w:ascii="Lucida Sans" w:eastAsia="Tahoma" w:hAnsi="Lucida Sans" w:cs="Tahoma"/>
          <w:color w:val="595959" w:themeColor="text1" w:themeTint="A6"/>
          <w:spacing w:val="-1"/>
          <w:sz w:val="24"/>
          <w:szCs w:val="24"/>
        </w:rPr>
        <w:t>a</w:t>
      </w:r>
      <w:r w:rsidRPr="001165A9">
        <w:rPr>
          <w:rFonts w:ascii="Lucida Sans" w:eastAsia="Tahoma" w:hAnsi="Lucida Sans" w:cs="Tahoma"/>
          <w:color w:val="595959" w:themeColor="text1" w:themeTint="A6"/>
          <w:sz w:val="24"/>
          <w:szCs w:val="24"/>
        </w:rPr>
        <w:t>bi.</w:t>
      </w:r>
    </w:p>
    <w:p w:rsidR="008739E5" w:rsidRDefault="008739E5" w:rsidP="008739E5">
      <w:pPr>
        <w:spacing w:before="3" w:line="160" w:lineRule="exact"/>
        <w:rPr>
          <w:rFonts w:ascii="Lucida Sans" w:hAnsi="Lucida Sans"/>
          <w:sz w:val="16"/>
          <w:szCs w:val="16"/>
        </w:rPr>
      </w:pPr>
    </w:p>
    <w:p w:rsidR="008739E5" w:rsidRPr="00BA7833" w:rsidRDefault="008739E5" w:rsidP="008739E5">
      <w:pPr>
        <w:spacing w:before="3" w:line="160" w:lineRule="exact"/>
        <w:rPr>
          <w:rFonts w:ascii="Lucida Sans" w:hAnsi="Lucida Sans"/>
          <w:sz w:val="16"/>
          <w:szCs w:val="16"/>
        </w:rPr>
      </w:pPr>
    </w:p>
    <w:p w:rsidR="008739E5" w:rsidRPr="00BA7833" w:rsidRDefault="008739E5" w:rsidP="008739E5">
      <w:pPr>
        <w:ind w:left="117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COU</w:t>
      </w:r>
      <w:r w:rsidRPr="00BA7833">
        <w:rPr>
          <w:rFonts w:ascii="Lucida Sans" w:eastAsia="Tahoma" w:hAnsi="Lucida Sans" w:cs="Tahoma"/>
          <w:b/>
          <w:color w:val="365F91"/>
          <w:spacing w:val="1"/>
          <w:sz w:val="24"/>
          <w:szCs w:val="24"/>
          <w:u w:val="thick" w:color="365F91"/>
        </w:rPr>
        <w:t>R</w:t>
      </w:r>
      <w:r w:rsidRPr="00BA7833">
        <w:rPr>
          <w:rFonts w:ascii="Lucida Sans" w:eastAsia="Tahoma" w:hAnsi="Lucida Sans" w:cs="Tahoma"/>
          <w:b/>
          <w:color w:val="365F91"/>
          <w:spacing w:val="-1"/>
          <w:sz w:val="24"/>
          <w:szCs w:val="24"/>
          <w:u w:val="thick" w:color="365F91"/>
        </w:rPr>
        <w:t>S</w:t>
      </w:r>
      <w:r w:rsidRPr="00BA7833">
        <w:rPr>
          <w:rFonts w:ascii="Lucida Sans" w:eastAsia="Tahoma" w:hAnsi="Lucida Sans" w:cs="Tahoma"/>
          <w:b/>
          <w:color w:val="365F91"/>
          <w:spacing w:val="1"/>
          <w:sz w:val="24"/>
          <w:szCs w:val="24"/>
          <w:u w:val="thick" w:color="365F91"/>
        </w:rPr>
        <w:t>E</w:t>
      </w: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S</w:t>
      </w:r>
      <w:r w:rsidRPr="00BA7833">
        <w:rPr>
          <w:rFonts w:ascii="Lucida Sans" w:eastAsia="Tahoma" w:hAnsi="Lucida Sans" w:cs="Tahoma"/>
          <w:b/>
          <w:color w:val="365F91"/>
          <w:spacing w:val="-2"/>
          <w:sz w:val="24"/>
          <w:szCs w:val="24"/>
          <w:u w:val="thick" w:color="365F91"/>
        </w:rPr>
        <w:t xml:space="preserve"> </w:t>
      </w: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DON</w:t>
      </w:r>
      <w:r w:rsidRPr="00BA7833">
        <w:rPr>
          <w:rFonts w:ascii="Lucida Sans" w:eastAsia="Tahoma" w:hAnsi="Lucida Sans" w:cs="Tahoma"/>
          <w:b/>
          <w:color w:val="365F91"/>
          <w:spacing w:val="2"/>
          <w:sz w:val="24"/>
          <w:szCs w:val="24"/>
          <w:u w:val="thick" w:color="365F91"/>
        </w:rPr>
        <w:t>E</w:t>
      </w:r>
      <w:r w:rsidRPr="00BA7833">
        <w:rPr>
          <w:rFonts w:ascii="Lucida Sans" w:eastAsia="Tahoma" w:hAnsi="Lucida Sans" w:cs="Tahoma"/>
          <w:b/>
          <w:color w:val="365F91"/>
          <w:sz w:val="24"/>
          <w:szCs w:val="24"/>
          <w:u w:val="thick" w:color="365F91"/>
        </w:rPr>
        <w:t>:</w:t>
      </w:r>
    </w:p>
    <w:p w:rsidR="008739E5" w:rsidRPr="00BA7833" w:rsidRDefault="008739E5" w:rsidP="008739E5">
      <w:pPr>
        <w:spacing w:before="4" w:line="160" w:lineRule="exact"/>
        <w:rPr>
          <w:rFonts w:ascii="Lucida Sans" w:hAnsi="Lucida Sans"/>
          <w:sz w:val="16"/>
          <w:szCs w:val="16"/>
        </w:rPr>
      </w:pPr>
    </w:p>
    <w:p w:rsidR="008739E5" w:rsidRDefault="008739E5" w:rsidP="006B7038">
      <w:pPr>
        <w:numPr>
          <w:ilvl w:val="0"/>
          <w:numId w:val="12"/>
        </w:numPr>
        <w:rPr>
          <w:rFonts w:ascii="Lucida Sans" w:eastAsia="Tahoma" w:hAnsi="Lucida Sans" w:cs="Tahoma"/>
          <w:sz w:val="24"/>
          <w:szCs w:val="24"/>
        </w:rPr>
      </w:pPr>
      <w:r w:rsidRPr="006B7038">
        <w:rPr>
          <w:rFonts w:ascii="Lucida Sans" w:eastAsia="Tahoma" w:hAnsi="Lucida Sans" w:cs="Tahoma"/>
          <w:b/>
          <w:bCs/>
          <w:sz w:val="24"/>
          <w:szCs w:val="24"/>
        </w:rPr>
        <w:t>HEARTSAVER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C</w:t>
      </w:r>
      <w:r w:rsidRPr="00BA7833">
        <w:rPr>
          <w:rFonts w:ascii="Lucida Sans" w:eastAsia="Tahoma" w:hAnsi="Lucida Sans" w:cs="Tahoma"/>
          <w:sz w:val="24"/>
          <w:szCs w:val="24"/>
        </w:rPr>
        <w:t>PR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&amp; </w:t>
      </w:r>
      <w:r w:rsidRPr="00BA7833">
        <w:rPr>
          <w:rFonts w:ascii="Lucida Sans" w:eastAsia="Tahoma" w:hAnsi="Lucida Sans" w:cs="Tahoma"/>
          <w:spacing w:val="2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ED 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C</w:t>
      </w:r>
      <w:r w:rsidRPr="00BA7833">
        <w:rPr>
          <w:rFonts w:ascii="Lucida Sans" w:eastAsia="Tahoma" w:hAnsi="Lucida Sans" w:cs="Tahoma"/>
          <w:sz w:val="24"/>
          <w:szCs w:val="24"/>
        </w:rPr>
        <w:t>O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U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RSE </w:t>
      </w:r>
      <w:r w:rsidRPr="00BA7833">
        <w:rPr>
          <w:rFonts w:ascii="Lucida Sans" w:eastAsia="Tahoma" w:hAnsi="Lucida Sans" w:cs="Tahoma"/>
          <w:spacing w:val="-2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t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H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y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der 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M</w:t>
      </w:r>
      <w:r w:rsidRPr="00BA7833">
        <w:rPr>
          <w:rFonts w:ascii="Lucida Sans" w:eastAsia="Tahoma" w:hAnsi="Lucida Sans" w:cs="Tahoma"/>
          <w:sz w:val="24"/>
          <w:szCs w:val="24"/>
        </w:rPr>
        <w:t>id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d</w:t>
      </w:r>
      <w:r w:rsidRPr="00BA7833">
        <w:rPr>
          <w:rFonts w:ascii="Lucida Sans" w:eastAsia="Tahoma" w:hAnsi="Lucida Sans" w:cs="Tahoma"/>
          <w:sz w:val="24"/>
          <w:szCs w:val="24"/>
        </w:rPr>
        <w:t>le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Ea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s</w:t>
      </w:r>
      <w:r w:rsidRPr="00BA7833">
        <w:rPr>
          <w:rFonts w:ascii="Lucida Sans" w:eastAsia="Tahoma" w:hAnsi="Lucida Sans" w:cs="Tahoma"/>
          <w:sz w:val="24"/>
          <w:szCs w:val="24"/>
        </w:rPr>
        <w:t>t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Limit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d,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bu D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h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>
        <w:rPr>
          <w:rFonts w:ascii="Lucida Sans" w:eastAsia="Tahoma" w:hAnsi="Lucida Sans" w:cs="Tahoma"/>
          <w:sz w:val="24"/>
          <w:szCs w:val="24"/>
        </w:rPr>
        <w:t>bi. UAE</w:t>
      </w:r>
    </w:p>
    <w:p w:rsidR="006A63F5" w:rsidRPr="006B7038" w:rsidRDefault="006B7038" w:rsidP="006B7038">
      <w:pPr>
        <w:numPr>
          <w:ilvl w:val="0"/>
          <w:numId w:val="12"/>
        </w:numPr>
        <w:rPr>
          <w:rFonts w:ascii="Lucida Sans" w:eastAsia="Tahoma" w:hAnsi="Lucida Sans" w:cs="Tahoma"/>
          <w:sz w:val="24"/>
          <w:szCs w:val="24"/>
        </w:rPr>
      </w:pPr>
      <w:r w:rsidRPr="006B7038">
        <w:rPr>
          <w:rFonts w:ascii="Lucida Sans" w:eastAsia="Tahoma" w:hAnsi="Lucida Sans" w:cs="Tahoma"/>
          <w:b/>
          <w:bCs/>
          <w:sz w:val="24"/>
          <w:szCs w:val="24"/>
        </w:rPr>
        <w:t>ISO9000</w:t>
      </w:r>
      <w:r w:rsidRPr="006B7038">
        <w:rPr>
          <w:rFonts w:ascii="Lucida Sans" w:eastAsia="Tahoma" w:hAnsi="Lucida Sans" w:cs="Tahoma"/>
          <w:sz w:val="24"/>
          <w:szCs w:val="24"/>
        </w:rPr>
        <w:t xml:space="preserve"> : Quality Management Systems –                                  </w:t>
      </w:r>
    </w:p>
    <w:p w:rsidR="006B7038" w:rsidRPr="006B7038" w:rsidRDefault="006B7038" w:rsidP="006B7038">
      <w:pPr>
        <w:ind w:left="477"/>
        <w:rPr>
          <w:rFonts w:ascii="Lucida Sans" w:eastAsia="Tahoma" w:hAnsi="Lucida Sans" w:cs="Tahoma"/>
          <w:sz w:val="24"/>
          <w:szCs w:val="24"/>
        </w:rPr>
      </w:pPr>
      <w:r w:rsidRPr="006B7038">
        <w:rPr>
          <w:rFonts w:ascii="Lucida Sans" w:eastAsia="Tahoma" w:hAnsi="Lucida Sans" w:cs="Tahoma"/>
          <w:sz w:val="24"/>
          <w:szCs w:val="24"/>
        </w:rPr>
        <w:t xml:space="preserve">    Fundamentals and Vocabulary</w:t>
      </w:r>
    </w:p>
    <w:p w:rsidR="006A63F5" w:rsidRPr="006B7038" w:rsidRDefault="006B7038" w:rsidP="006B7038">
      <w:pPr>
        <w:numPr>
          <w:ilvl w:val="0"/>
          <w:numId w:val="13"/>
        </w:numPr>
        <w:rPr>
          <w:rFonts w:ascii="Lucida Sans" w:eastAsia="Tahoma" w:hAnsi="Lucida Sans" w:cs="Tahoma"/>
          <w:sz w:val="24"/>
          <w:szCs w:val="24"/>
        </w:rPr>
      </w:pPr>
      <w:r w:rsidRPr="006B7038">
        <w:rPr>
          <w:rFonts w:ascii="Lucida Sans" w:eastAsia="Tahoma" w:hAnsi="Lucida Sans" w:cs="Tahoma"/>
          <w:b/>
          <w:bCs/>
          <w:sz w:val="24"/>
          <w:szCs w:val="24"/>
        </w:rPr>
        <w:t>ISO9001</w:t>
      </w:r>
      <w:r w:rsidRPr="006B7038">
        <w:rPr>
          <w:rFonts w:ascii="Lucida Sans" w:eastAsia="Tahoma" w:hAnsi="Lucida Sans" w:cs="Tahoma"/>
          <w:sz w:val="24"/>
          <w:szCs w:val="24"/>
        </w:rPr>
        <w:t xml:space="preserve"> : Quality Management Systems – Requirements</w:t>
      </w:r>
    </w:p>
    <w:p w:rsidR="006A63F5" w:rsidRPr="006B7038" w:rsidRDefault="006B7038" w:rsidP="006B7038">
      <w:pPr>
        <w:numPr>
          <w:ilvl w:val="0"/>
          <w:numId w:val="13"/>
        </w:numPr>
        <w:rPr>
          <w:rFonts w:ascii="Lucida Sans" w:eastAsia="Tahoma" w:hAnsi="Lucida Sans" w:cs="Tahoma"/>
          <w:sz w:val="24"/>
          <w:szCs w:val="24"/>
        </w:rPr>
      </w:pPr>
      <w:r w:rsidRPr="006B7038">
        <w:rPr>
          <w:rFonts w:ascii="Lucida Sans" w:eastAsia="Tahoma" w:hAnsi="Lucida Sans" w:cs="Tahoma"/>
          <w:b/>
          <w:bCs/>
          <w:sz w:val="24"/>
          <w:szCs w:val="24"/>
        </w:rPr>
        <w:t xml:space="preserve"> ISO9004</w:t>
      </w:r>
      <w:r w:rsidRPr="006B7038">
        <w:rPr>
          <w:rFonts w:ascii="Lucida Sans" w:eastAsia="Tahoma" w:hAnsi="Lucida Sans" w:cs="Tahoma"/>
          <w:sz w:val="24"/>
          <w:szCs w:val="24"/>
        </w:rPr>
        <w:t xml:space="preserve"> : Quality Management Systems – Guidelines for Performance Improvement</w:t>
      </w:r>
    </w:p>
    <w:p w:rsidR="006A63F5" w:rsidRPr="006B7038" w:rsidRDefault="006B7038" w:rsidP="006B7038">
      <w:pPr>
        <w:numPr>
          <w:ilvl w:val="0"/>
          <w:numId w:val="13"/>
        </w:numPr>
        <w:rPr>
          <w:rFonts w:ascii="Lucida Sans" w:eastAsia="Tahoma" w:hAnsi="Lucida Sans" w:cs="Tahoma"/>
          <w:sz w:val="24"/>
          <w:szCs w:val="24"/>
        </w:rPr>
      </w:pPr>
      <w:r w:rsidRPr="006B7038">
        <w:rPr>
          <w:rFonts w:ascii="Lucida Sans" w:eastAsia="Tahoma" w:hAnsi="Lucida Sans" w:cs="Tahoma"/>
          <w:b/>
          <w:bCs/>
          <w:sz w:val="24"/>
          <w:szCs w:val="24"/>
        </w:rPr>
        <w:t xml:space="preserve"> ISO19011 </w:t>
      </w:r>
      <w:r w:rsidRPr="006B7038">
        <w:rPr>
          <w:rFonts w:ascii="Lucida Sans" w:eastAsia="Tahoma" w:hAnsi="Lucida Sans" w:cs="Tahoma"/>
          <w:sz w:val="24"/>
          <w:szCs w:val="24"/>
        </w:rPr>
        <w:t>: Guidelines for Auditing Management Systems</w:t>
      </w:r>
    </w:p>
    <w:p w:rsidR="006B7038" w:rsidRDefault="006B7038" w:rsidP="008739E5">
      <w:pPr>
        <w:ind w:left="477"/>
        <w:rPr>
          <w:rFonts w:ascii="Lucida Sans" w:eastAsia="Tahoma" w:hAnsi="Lucida Sans" w:cs="Tahoma"/>
          <w:sz w:val="24"/>
          <w:szCs w:val="24"/>
        </w:rPr>
      </w:pPr>
    </w:p>
    <w:p w:rsidR="008739E5" w:rsidRPr="00BA7833" w:rsidRDefault="008739E5" w:rsidP="008739E5">
      <w:pPr>
        <w:spacing w:before="9" w:line="140" w:lineRule="exact"/>
        <w:rPr>
          <w:rFonts w:ascii="Lucida Sans" w:hAnsi="Lucida Sans"/>
          <w:sz w:val="15"/>
          <w:szCs w:val="15"/>
        </w:rPr>
      </w:pPr>
    </w:p>
    <w:p w:rsidR="008739E5" w:rsidRPr="00BA7833" w:rsidRDefault="008739E5" w:rsidP="008739E5">
      <w:pPr>
        <w:spacing w:line="280" w:lineRule="exact"/>
        <w:ind w:left="117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M</w:t>
      </w:r>
      <w:r w:rsidRPr="00BA7833">
        <w:rPr>
          <w:rFonts w:ascii="Lucida Sans" w:eastAsia="Tahoma" w:hAnsi="Lucida Sans" w:cs="Tahoma"/>
          <w:b/>
          <w:color w:val="365F91"/>
          <w:spacing w:val="-2"/>
          <w:position w:val="-2"/>
          <w:sz w:val="24"/>
          <w:szCs w:val="24"/>
          <w:u w:val="thick" w:color="365F91"/>
        </w:rPr>
        <w:t>A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N</w:t>
      </w:r>
      <w:r w:rsidRPr="00BA7833"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  <w:t>A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G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I</w:t>
      </w:r>
      <w:r w:rsidRPr="00BA7833"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  <w:t>N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G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 xml:space="preserve"> </w:t>
      </w:r>
      <w:r w:rsidRPr="00BA7833"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  <w:t>S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KI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L</w:t>
      </w:r>
      <w:r w:rsidRPr="00BA7833"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  <w:t>L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S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 xml:space="preserve"> 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:</w:t>
      </w:r>
    </w:p>
    <w:p w:rsidR="008739E5" w:rsidRPr="00BA7833" w:rsidRDefault="008739E5" w:rsidP="008739E5">
      <w:pPr>
        <w:spacing w:before="2" w:line="180" w:lineRule="exact"/>
        <w:rPr>
          <w:rFonts w:ascii="Lucida Sans" w:hAnsi="Lucida Sans"/>
          <w:sz w:val="18"/>
          <w:szCs w:val="18"/>
        </w:rPr>
      </w:pPr>
    </w:p>
    <w:p w:rsidR="006B7038" w:rsidRDefault="006B7038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>
        <w:rPr>
          <w:rFonts w:ascii="Lucida Sans" w:eastAsia="Arial" w:hAnsi="Lucida Sans" w:cs="Arial"/>
          <w:sz w:val="24"/>
          <w:szCs w:val="24"/>
        </w:rPr>
        <w:t>Internal Auditing for the company</w:t>
      </w:r>
    </w:p>
    <w:p w:rsidR="008739E5" w:rsidRPr="008739E5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8739E5">
        <w:rPr>
          <w:rFonts w:ascii="Lucida Sans" w:eastAsia="Arial" w:hAnsi="Lucida Sans" w:cs="Arial"/>
          <w:sz w:val="24"/>
          <w:szCs w:val="24"/>
        </w:rPr>
        <w:t>Co</w:t>
      </w:r>
      <w:r w:rsidRPr="008739E5">
        <w:rPr>
          <w:rFonts w:ascii="Lucida Sans" w:eastAsia="Arial" w:hAnsi="Lucida Sans" w:cs="Arial"/>
          <w:spacing w:val="2"/>
          <w:sz w:val="24"/>
          <w:szCs w:val="24"/>
        </w:rPr>
        <w:t>m</w:t>
      </w:r>
      <w:r w:rsidRPr="008739E5">
        <w:rPr>
          <w:rFonts w:ascii="Lucida Sans" w:eastAsia="Arial" w:hAnsi="Lucida Sans" w:cs="Arial"/>
          <w:spacing w:val="-1"/>
          <w:sz w:val="24"/>
          <w:szCs w:val="24"/>
        </w:rPr>
        <w:t>p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8739E5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8739E5">
        <w:rPr>
          <w:rFonts w:ascii="Lucida Sans" w:eastAsia="Arial" w:hAnsi="Lucida Sans" w:cs="Arial"/>
          <w:sz w:val="24"/>
          <w:szCs w:val="24"/>
        </w:rPr>
        <w:t>r</w:t>
      </w:r>
      <w:r w:rsidRPr="008739E5">
        <w:rPr>
          <w:rFonts w:ascii="Lucida Sans" w:eastAsia="Arial" w:hAnsi="Lucida Sans" w:cs="Arial"/>
          <w:spacing w:val="-7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pacing w:val="8"/>
          <w:sz w:val="24"/>
          <w:szCs w:val="24"/>
        </w:rPr>
        <w:t>W</w:t>
      </w:r>
      <w:r w:rsidRPr="008739E5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8739E5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8739E5">
        <w:rPr>
          <w:rFonts w:ascii="Lucida Sans" w:eastAsia="Arial" w:hAnsi="Lucida Sans" w:cs="Arial"/>
          <w:spacing w:val="-3"/>
          <w:sz w:val="24"/>
          <w:szCs w:val="24"/>
        </w:rPr>
        <w:t>w</w:t>
      </w:r>
      <w:r w:rsidRPr="008739E5">
        <w:rPr>
          <w:rFonts w:ascii="Lucida Sans" w:eastAsia="Arial" w:hAnsi="Lucida Sans" w:cs="Arial"/>
          <w:sz w:val="24"/>
          <w:szCs w:val="24"/>
        </w:rPr>
        <w:t>s</w:t>
      </w:r>
      <w:r w:rsidRPr="008739E5">
        <w:rPr>
          <w:rFonts w:ascii="Lucida Sans" w:eastAsia="Arial" w:hAnsi="Lucida Sans" w:cs="Arial"/>
          <w:spacing w:val="3"/>
          <w:sz w:val="24"/>
          <w:szCs w:val="24"/>
        </w:rPr>
        <w:t xml:space="preserve"> </w:t>
      </w:r>
      <w:r w:rsidRPr="008739E5">
        <w:rPr>
          <w:rFonts w:ascii="Lucida Sans" w:eastAsia="Arial" w:hAnsi="Lucida Sans" w:cs="Arial"/>
          <w:sz w:val="24"/>
          <w:szCs w:val="24"/>
        </w:rPr>
        <w:t>O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pe</w:t>
      </w:r>
      <w:r w:rsidRPr="008739E5">
        <w:rPr>
          <w:rFonts w:ascii="Lucida Sans" w:eastAsia="Arial" w:hAnsi="Lucida Sans" w:cs="Arial"/>
          <w:sz w:val="24"/>
          <w:szCs w:val="24"/>
        </w:rPr>
        <w:t>rat</w:t>
      </w:r>
      <w:r w:rsidRPr="008739E5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>r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8739E5">
        <w:rPr>
          <w:rFonts w:ascii="Lucida Sans" w:eastAsia="Arial" w:hAnsi="Lucida Sans" w:cs="Arial"/>
          <w:sz w:val="24"/>
          <w:szCs w:val="24"/>
        </w:rPr>
        <w:t>M</w:t>
      </w:r>
      <w:r w:rsidRPr="00BA7833">
        <w:rPr>
          <w:rFonts w:ascii="Lucida Sans" w:eastAsia="Arial" w:hAnsi="Lucida Sans" w:cs="Arial"/>
          <w:sz w:val="24"/>
          <w:szCs w:val="24"/>
        </w:rPr>
        <w:t>ic</w:t>
      </w:r>
      <w:r w:rsidRPr="008739E5">
        <w:rPr>
          <w:rFonts w:ascii="Lucida Sans" w:eastAsia="Arial" w:hAnsi="Lucida Sans" w:cs="Arial"/>
          <w:sz w:val="24"/>
          <w:szCs w:val="24"/>
        </w:rPr>
        <w:t>ro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8739E5">
        <w:rPr>
          <w:rFonts w:ascii="Lucida Sans" w:eastAsia="Arial" w:hAnsi="Lucida Sans" w:cs="Arial"/>
          <w:sz w:val="24"/>
          <w:szCs w:val="24"/>
        </w:rPr>
        <w:t>of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z w:val="24"/>
          <w:szCs w:val="24"/>
        </w:rPr>
        <w:t xml:space="preserve"> 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8739E5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z w:val="24"/>
          <w:szCs w:val="24"/>
        </w:rPr>
        <w:t>ice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(</w:t>
      </w:r>
      <w:r w:rsidRPr="008739E5">
        <w:rPr>
          <w:rFonts w:ascii="Lucida Sans" w:eastAsia="Arial" w:hAnsi="Lucida Sans" w:cs="Arial"/>
          <w:sz w:val="24"/>
          <w:szCs w:val="24"/>
        </w:rPr>
        <w:t>M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8739E5">
        <w:rPr>
          <w:rFonts w:ascii="Lucida Sans" w:eastAsia="Arial" w:hAnsi="Lucida Sans" w:cs="Arial"/>
          <w:sz w:val="24"/>
          <w:szCs w:val="24"/>
        </w:rPr>
        <w:t xml:space="preserve"> Word</w:t>
      </w:r>
      <w:r w:rsidRPr="00BA7833">
        <w:rPr>
          <w:rFonts w:ascii="Lucida Sans" w:eastAsia="Arial" w:hAnsi="Lucida Sans" w:cs="Arial"/>
          <w:sz w:val="24"/>
          <w:szCs w:val="24"/>
        </w:rPr>
        <w:t>,</w:t>
      </w:r>
      <w:r w:rsidRPr="008739E5">
        <w:rPr>
          <w:rFonts w:ascii="Lucida Sans" w:eastAsia="Arial" w:hAnsi="Lucida Sans" w:cs="Arial"/>
          <w:sz w:val="24"/>
          <w:szCs w:val="24"/>
        </w:rPr>
        <w:t xml:space="preserve"> M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8739E5">
        <w:rPr>
          <w:rFonts w:ascii="Lucida Sans" w:eastAsia="Arial" w:hAnsi="Lucida Sans" w:cs="Arial"/>
          <w:sz w:val="24"/>
          <w:szCs w:val="24"/>
        </w:rPr>
        <w:t xml:space="preserve"> Ex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8739E5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l, MS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</w:t>
      </w:r>
      <w:r w:rsidRPr="00BA7833">
        <w:rPr>
          <w:rFonts w:ascii="Lucida Sans" w:eastAsia="Arial" w:hAnsi="Lucida Sans" w:cs="Arial"/>
          <w:sz w:val="24"/>
          <w:szCs w:val="24"/>
        </w:rPr>
        <w:t>cc</w:t>
      </w:r>
      <w:r w:rsidRPr="008739E5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 xml:space="preserve">ss </w:t>
      </w:r>
      <w:r w:rsidRPr="008739E5">
        <w:rPr>
          <w:rFonts w:ascii="Lucida Sans" w:eastAsia="Arial" w:hAnsi="Lucida Sans" w:cs="Arial"/>
          <w:sz w:val="24"/>
          <w:szCs w:val="24"/>
        </w:rPr>
        <w:t>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8739E5">
        <w:rPr>
          <w:rFonts w:ascii="Lucida Sans" w:eastAsia="Arial" w:hAnsi="Lucida Sans" w:cs="Arial"/>
          <w:sz w:val="24"/>
          <w:szCs w:val="24"/>
        </w:rPr>
        <w:t xml:space="preserve"> Powe</w:t>
      </w:r>
      <w:r w:rsidRPr="00BA7833">
        <w:rPr>
          <w:rFonts w:ascii="Lucida Sans" w:eastAsia="Arial" w:hAnsi="Lucida Sans" w:cs="Arial"/>
          <w:sz w:val="24"/>
          <w:szCs w:val="24"/>
        </w:rPr>
        <w:t>r P</w:t>
      </w:r>
      <w:r w:rsidRPr="008739E5">
        <w:rPr>
          <w:rFonts w:ascii="Lucida Sans" w:eastAsia="Arial" w:hAnsi="Lucida Sans" w:cs="Arial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in</w:t>
      </w:r>
      <w:r w:rsidRPr="008739E5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)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A</w:t>
      </w:r>
      <w:r w:rsidRPr="008739E5">
        <w:rPr>
          <w:rFonts w:ascii="Lucida Sans" w:eastAsia="Arial" w:hAnsi="Lucida Sans" w:cs="Arial"/>
          <w:sz w:val="24"/>
          <w:szCs w:val="24"/>
        </w:rPr>
        <w:t>b</w:t>
      </w:r>
      <w:r w:rsidRPr="00BA7833">
        <w:rPr>
          <w:rFonts w:ascii="Lucida Sans" w:eastAsia="Arial" w:hAnsi="Lucida Sans" w:cs="Arial"/>
          <w:sz w:val="24"/>
          <w:szCs w:val="24"/>
        </w:rPr>
        <w:t>le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T</w:t>
      </w: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 xml:space="preserve"> Wo</w:t>
      </w:r>
      <w:r w:rsidRPr="00BA7833">
        <w:rPr>
          <w:rFonts w:ascii="Lucida Sans" w:eastAsia="Arial" w:hAnsi="Lucida Sans" w:cs="Arial"/>
          <w:sz w:val="24"/>
          <w:szCs w:val="24"/>
        </w:rPr>
        <w:t xml:space="preserve">rk </w:t>
      </w:r>
      <w:r w:rsidRPr="008739E5">
        <w:rPr>
          <w:rFonts w:ascii="Lucida Sans" w:eastAsia="Arial" w:hAnsi="Lucida Sans" w:cs="Arial"/>
          <w:sz w:val="24"/>
          <w:szCs w:val="24"/>
        </w:rPr>
        <w:t>w</w:t>
      </w:r>
      <w:r w:rsidRPr="00BA7833">
        <w:rPr>
          <w:rFonts w:ascii="Lucida Sans" w:eastAsia="Arial" w:hAnsi="Lucida Sans" w:cs="Arial"/>
          <w:sz w:val="24"/>
          <w:szCs w:val="24"/>
        </w:rPr>
        <w:t>ith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an</w:t>
      </w:r>
      <w:r w:rsidRPr="00BA7833">
        <w:rPr>
          <w:rFonts w:ascii="Lucida Sans" w:eastAsia="Arial" w:hAnsi="Lucida Sans" w:cs="Arial"/>
          <w:sz w:val="24"/>
          <w:szCs w:val="24"/>
        </w:rPr>
        <w:t>y</w:t>
      </w:r>
      <w:r w:rsidRPr="008739E5">
        <w:rPr>
          <w:rFonts w:ascii="Lucida Sans" w:eastAsia="Arial" w:hAnsi="Lucida Sans" w:cs="Arial"/>
          <w:sz w:val="24"/>
          <w:szCs w:val="24"/>
        </w:rPr>
        <w:t xml:space="preserve"> p</w:t>
      </w:r>
      <w:r w:rsidRPr="00BA7833">
        <w:rPr>
          <w:rFonts w:ascii="Lucida Sans" w:eastAsia="Arial" w:hAnsi="Lucida Sans" w:cs="Arial"/>
          <w:sz w:val="24"/>
          <w:szCs w:val="24"/>
        </w:rPr>
        <w:t>ro</w:t>
      </w:r>
      <w:r w:rsidRPr="008739E5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ra</w:t>
      </w:r>
      <w:r w:rsidRPr="008739E5">
        <w:rPr>
          <w:rFonts w:ascii="Lucida Sans" w:eastAsia="Arial" w:hAnsi="Lucida Sans" w:cs="Arial"/>
          <w:sz w:val="24"/>
          <w:szCs w:val="24"/>
        </w:rPr>
        <w:t>m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Pro</w:t>
      </w:r>
      <w:r w:rsidRPr="008739E5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ra</w:t>
      </w:r>
      <w:r w:rsidRPr="008739E5">
        <w:rPr>
          <w:rFonts w:ascii="Lucida Sans" w:eastAsia="Arial" w:hAnsi="Lucida Sans" w:cs="Arial"/>
          <w:sz w:val="24"/>
          <w:szCs w:val="24"/>
        </w:rPr>
        <w:t>mm</w:t>
      </w:r>
      <w:r w:rsidRPr="00BA7833">
        <w:rPr>
          <w:rFonts w:ascii="Lucida Sans" w:eastAsia="Arial" w:hAnsi="Lucida Sans" w:cs="Arial"/>
          <w:sz w:val="24"/>
          <w:szCs w:val="24"/>
        </w:rPr>
        <w:t>ing</w:t>
      </w:r>
      <w:r w:rsidRPr="008739E5">
        <w:rPr>
          <w:rFonts w:ascii="Lucida Sans" w:eastAsia="Arial" w:hAnsi="Lucida Sans" w:cs="Arial"/>
          <w:sz w:val="24"/>
          <w:szCs w:val="24"/>
        </w:rPr>
        <w:t xml:space="preserve"> Language</w:t>
      </w:r>
      <w:r w:rsidRPr="00BA7833">
        <w:rPr>
          <w:rFonts w:ascii="Lucida Sans" w:eastAsia="Arial" w:hAnsi="Lucida Sans" w:cs="Arial"/>
          <w:sz w:val="24"/>
          <w:szCs w:val="24"/>
        </w:rPr>
        <w:t>s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Oracle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Languag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Visu</w:t>
      </w:r>
      <w:r w:rsidRPr="008739E5">
        <w:rPr>
          <w:rFonts w:ascii="Lucida Sans" w:eastAsia="Arial" w:hAnsi="Lucida Sans" w:cs="Arial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 xml:space="preserve">l </w:t>
      </w:r>
      <w:r w:rsidRPr="008739E5">
        <w:rPr>
          <w:rFonts w:ascii="Lucida Sans" w:eastAsia="Arial" w:hAnsi="Lucida Sans" w:cs="Arial"/>
          <w:sz w:val="24"/>
          <w:szCs w:val="24"/>
        </w:rPr>
        <w:t>Ba</w:t>
      </w:r>
      <w:r w:rsidRPr="00BA7833">
        <w:rPr>
          <w:rFonts w:ascii="Lucida Sans" w:eastAsia="Arial" w:hAnsi="Lucida Sans" w:cs="Arial"/>
          <w:sz w:val="24"/>
          <w:szCs w:val="24"/>
        </w:rPr>
        <w:t xml:space="preserve">sic </w:t>
      </w:r>
      <w:r w:rsidRPr="008739E5">
        <w:rPr>
          <w:rFonts w:ascii="Lucida Sans" w:eastAsia="Arial" w:hAnsi="Lucida Sans" w:cs="Arial"/>
          <w:sz w:val="24"/>
          <w:szCs w:val="24"/>
        </w:rPr>
        <w:t>Languag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Ne</w:t>
      </w:r>
      <w:r w:rsidRPr="008739E5">
        <w:rPr>
          <w:rFonts w:ascii="Lucida Sans" w:eastAsia="Arial" w:hAnsi="Lucida Sans" w:cs="Arial"/>
          <w:sz w:val="24"/>
          <w:szCs w:val="24"/>
        </w:rPr>
        <w:t>two</w:t>
      </w:r>
      <w:r w:rsidRPr="00BA7833">
        <w:rPr>
          <w:rFonts w:ascii="Lucida Sans" w:eastAsia="Arial" w:hAnsi="Lucida Sans" w:cs="Arial"/>
          <w:sz w:val="24"/>
          <w:szCs w:val="24"/>
        </w:rPr>
        <w:t>rks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S</w:t>
      </w:r>
      <w:r w:rsidRPr="008739E5">
        <w:rPr>
          <w:rFonts w:ascii="Lucida Sans" w:eastAsia="Arial" w:hAnsi="Lucida Sans" w:cs="Arial"/>
          <w:sz w:val="24"/>
          <w:szCs w:val="24"/>
        </w:rPr>
        <w:t>of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z w:val="24"/>
          <w:szCs w:val="24"/>
        </w:rPr>
        <w:t xml:space="preserve"> Wa</w:t>
      </w:r>
      <w:r w:rsidRPr="00BA7833">
        <w:rPr>
          <w:rFonts w:ascii="Lucida Sans" w:eastAsia="Arial" w:hAnsi="Lucida Sans" w:cs="Arial"/>
          <w:sz w:val="24"/>
          <w:szCs w:val="24"/>
        </w:rPr>
        <w:t>re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Mai</w:t>
      </w:r>
      <w:r w:rsidRPr="008739E5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z w:val="24"/>
          <w:szCs w:val="24"/>
        </w:rPr>
        <w:t>enanc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</w:p>
    <w:p w:rsidR="008739E5" w:rsidRPr="00BA7833" w:rsidRDefault="008739E5" w:rsidP="008739E5">
      <w:pPr>
        <w:spacing w:before="5" w:line="160" w:lineRule="exact"/>
        <w:rPr>
          <w:rFonts w:ascii="Lucida Sans" w:hAnsi="Lucida Sans"/>
          <w:sz w:val="16"/>
          <w:szCs w:val="16"/>
        </w:rPr>
      </w:pPr>
    </w:p>
    <w:p w:rsidR="008739E5" w:rsidRPr="0023221F" w:rsidRDefault="0023221F" w:rsidP="0023221F">
      <w:pPr>
        <w:spacing w:line="280" w:lineRule="exact"/>
        <w:ind w:left="117"/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</w:pPr>
      <w:r w:rsidRPr="0023221F"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  <w:t>PERSONAL PROFILE</w:t>
      </w:r>
    </w:p>
    <w:p w:rsidR="008739E5" w:rsidRPr="00BA7833" w:rsidRDefault="008739E5" w:rsidP="008739E5">
      <w:pPr>
        <w:spacing w:before="7" w:line="100" w:lineRule="exact"/>
        <w:rPr>
          <w:rFonts w:ascii="Lucida Sans" w:hAnsi="Lucida Sans"/>
          <w:sz w:val="11"/>
          <w:szCs w:val="11"/>
        </w:rPr>
      </w:pP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A</w:t>
      </w:r>
      <w:r w:rsidRPr="008739E5">
        <w:rPr>
          <w:rFonts w:ascii="Lucida Sans" w:eastAsia="Arial" w:hAnsi="Lucida Sans" w:cs="Arial"/>
          <w:sz w:val="24"/>
          <w:szCs w:val="24"/>
        </w:rPr>
        <w:t xml:space="preserve"> p</w:t>
      </w:r>
      <w:r w:rsidRPr="00BA7833">
        <w:rPr>
          <w:rFonts w:ascii="Lucida Sans" w:eastAsia="Arial" w:hAnsi="Lucida Sans" w:cs="Arial"/>
          <w:sz w:val="24"/>
          <w:szCs w:val="24"/>
        </w:rPr>
        <w:t>ro</w:t>
      </w:r>
      <w:r w:rsidRPr="008739E5">
        <w:rPr>
          <w:rFonts w:ascii="Lucida Sans" w:eastAsia="Arial" w:hAnsi="Lucida Sans" w:cs="Arial"/>
          <w:sz w:val="24"/>
          <w:szCs w:val="24"/>
        </w:rPr>
        <w:t>ac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8739E5">
        <w:rPr>
          <w:rFonts w:ascii="Lucida Sans" w:eastAsia="Arial" w:hAnsi="Lucida Sans" w:cs="Arial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8739E5">
        <w:rPr>
          <w:rFonts w:ascii="Lucida Sans" w:eastAsia="Arial" w:hAnsi="Lucida Sans" w:cs="Arial"/>
          <w:sz w:val="24"/>
          <w:szCs w:val="24"/>
        </w:rPr>
        <w:t xml:space="preserve"> hands-o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8739E5">
        <w:rPr>
          <w:rFonts w:ascii="Lucida Sans" w:eastAsia="Arial" w:hAnsi="Lucida Sans" w:cs="Arial"/>
          <w:sz w:val="24"/>
          <w:szCs w:val="24"/>
        </w:rPr>
        <w:t xml:space="preserve"> pe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8739E5">
        <w:rPr>
          <w:rFonts w:ascii="Lucida Sans" w:eastAsia="Arial" w:hAnsi="Lucida Sans" w:cs="Arial"/>
          <w:sz w:val="24"/>
          <w:szCs w:val="24"/>
        </w:rPr>
        <w:t>so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8739E5">
        <w:rPr>
          <w:rFonts w:ascii="Lucida Sans" w:eastAsia="Arial" w:hAnsi="Lucida Sans" w:cs="Arial"/>
          <w:sz w:val="24"/>
          <w:szCs w:val="24"/>
        </w:rPr>
        <w:t xml:space="preserve"> w</w:t>
      </w:r>
      <w:r w:rsidRPr="00BA7833">
        <w:rPr>
          <w:rFonts w:ascii="Lucida Sans" w:eastAsia="Arial" w:hAnsi="Lucida Sans" w:cs="Arial"/>
          <w:sz w:val="24"/>
          <w:szCs w:val="24"/>
        </w:rPr>
        <w:t>ith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a</w:t>
      </w:r>
      <w:r w:rsidRPr="008739E5">
        <w:rPr>
          <w:rFonts w:ascii="Lucida Sans" w:eastAsia="Arial" w:hAnsi="Lucida Sans" w:cs="Arial"/>
          <w:sz w:val="24"/>
          <w:szCs w:val="24"/>
        </w:rPr>
        <w:t xml:space="preserve"> po</w:t>
      </w:r>
      <w:r w:rsidRPr="00BA7833">
        <w:rPr>
          <w:rFonts w:ascii="Lucida Sans" w:eastAsia="Arial" w:hAnsi="Lucida Sans" w:cs="Arial"/>
          <w:sz w:val="24"/>
          <w:szCs w:val="24"/>
        </w:rPr>
        <w:t>si</w:t>
      </w:r>
      <w:r w:rsidRPr="008739E5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8739E5">
        <w:rPr>
          <w:rFonts w:ascii="Lucida Sans" w:eastAsia="Arial" w:hAnsi="Lucida Sans" w:cs="Arial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tea</w:t>
      </w:r>
      <w:r w:rsidRPr="00BA7833">
        <w:rPr>
          <w:rFonts w:ascii="Lucida Sans" w:eastAsia="Arial" w:hAnsi="Lucida Sans" w:cs="Arial"/>
          <w:sz w:val="24"/>
          <w:szCs w:val="24"/>
        </w:rPr>
        <w:t xml:space="preserve">m </w:t>
      </w:r>
      <w:r w:rsidRPr="008739E5">
        <w:rPr>
          <w:rFonts w:ascii="Lucida Sans" w:eastAsia="Arial" w:hAnsi="Lucida Sans" w:cs="Arial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z w:val="24"/>
          <w:szCs w:val="24"/>
        </w:rPr>
        <w:t>t</w:t>
      </w:r>
      <w:r w:rsidRPr="00BA7833">
        <w:rPr>
          <w:rFonts w:ascii="Lucida Sans" w:eastAsia="Arial" w:hAnsi="Lucida Sans" w:cs="Arial"/>
          <w:sz w:val="24"/>
          <w:szCs w:val="24"/>
        </w:rPr>
        <w:t>it</w:t>
      </w:r>
      <w:r w:rsidRPr="008739E5">
        <w:rPr>
          <w:rFonts w:ascii="Lucida Sans" w:eastAsia="Arial" w:hAnsi="Lucida Sans" w:cs="Arial"/>
          <w:sz w:val="24"/>
          <w:szCs w:val="24"/>
        </w:rPr>
        <w:t>ude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8739E5">
        <w:rPr>
          <w:rFonts w:ascii="Lucida Sans" w:eastAsia="Arial" w:hAnsi="Lucida Sans" w:cs="Arial"/>
          <w:sz w:val="24"/>
          <w:szCs w:val="24"/>
        </w:rPr>
        <w:t>rea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8739E5">
        <w:rPr>
          <w:rFonts w:ascii="Lucida Sans" w:eastAsia="Arial" w:hAnsi="Lucida Sans" w:cs="Arial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w</w:t>
      </w:r>
      <w:r w:rsidRPr="008739E5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z w:val="24"/>
          <w:szCs w:val="24"/>
        </w:rPr>
        <w:t>th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a</w:t>
      </w:r>
      <w:r w:rsidRPr="008739E5">
        <w:rPr>
          <w:rFonts w:ascii="Lucida Sans" w:eastAsia="Arial" w:hAnsi="Lucida Sans" w:cs="Arial"/>
          <w:sz w:val="24"/>
          <w:szCs w:val="24"/>
        </w:rPr>
        <w:t xml:space="preserve"> h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8739E5">
        <w:rPr>
          <w:rFonts w:ascii="Lucida Sans" w:eastAsia="Arial" w:hAnsi="Lucida Sans" w:cs="Arial"/>
          <w:sz w:val="24"/>
          <w:szCs w:val="24"/>
        </w:rPr>
        <w:t>g</w:t>
      </w:r>
      <w:r w:rsidRPr="00BA7833">
        <w:rPr>
          <w:rFonts w:ascii="Lucida Sans" w:eastAsia="Arial" w:hAnsi="Lucida Sans" w:cs="Arial"/>
          <w:sz w:val="24"/>
          <w:szCs w:val="24"/>
        </w:rPr>
        <w:t>h</w:t>
      </w:r>
      <w:r w:rsidRPr="008739E5">
        <w:rPr>
          <w:rFonts w:ascii="Lucida Sans" w:eastAsia="Arial" w:hAnsi="Lucida Sans" w:cs="Arial"/>
          <w:sz w:val="24"/>
          <w:szCs w:val="24"/>
        </w:rPr>
        <w:t xml:space="preserve"> deg</w:t>
      </w:r>
      <w:r w:rsidRPr="00BA7833">
        <w:rPr>
          <w:rFonts w:ascii="Lucida Sans" w:eastAsia="Arial" w:hAnsi="Lucida Sans" w:cs="Arial"/>
          <w:sz w:val="24"/>
          <w:szCs w:val="24"/>
        </w:rPr>
        <w:t>ree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8739E5">
        <w:rPr>
          <w:rFonts w:ascii="Lucida Sans" w:eastAsia="Arial" w:hAnsi="Lucida Sans" w:cs="Arial"/>
          <w:sz w:val="24"/>
          <w:szCs w:val="24"/>
        </w:rPr>
        <w:t xml:space="preserve"> f</w:t>
      </w:r>
      <w:r w:rsidRPr="00BA7833">
        <w:rPr>
          <w:rFonts w:ascii="Lucida Sans" w:eastAsia="Arial" w:hAnsi="Lucida Sans" w:cs="Arial"/>
          <w:sz w:val="24"/>
          <w:szCs w:val="24"/>
        </w:rPr>
        <w:t>le</w:t>
      </w:r>
      <w:r w:rsidRPr="008739E5">
        <w:rPr>
          <w:rFonts w:ascii="Lucida Sans" w:eastAsia="Arial" w:hAnsi="Lucida Sans" w:cs="Arial"/>
          <w:sz w:val="24"/>
          <w:szCs w:val="24"/>
        </w:rPr>
        <w:t>x</w:t>
      </w:r>
      <w:r w:rsidRPr="00BA7833">
        <w:rPr>
          <w:rFonts w:ascii="Lucida Sans" w:eastAsia="Arial" w:hAnsi="Lucida Sans" w:cs="Arial"/>
          <w:sz w:val="24"/>
          <w:szCs w:val="24"/>
        </w:rPr>
        <w:t>ibil</w:t>
      </w:r>
      <w:r w:rsidRPr="008739E5">
        <w:rPr>
          <w:rFonts w:ascii="Lucida Sans" w:eastAsia="Arial" w:hAnsi="Lucida Sans" w:cs="Arial"/>
          <w:sz w:val="24"/>
          <w:szCs w:val="24"/>
        </w:rPr>
        <w:t>i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z w:val="24"/>
          <w:szCs w:val="24"/>
        </w:rPr>
        <w:t>y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Stro</w:t>
      </w:r>
      <w:r w:rsidRPr="008739E5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g</w:t>
      </w:r>
      <w:r w:rsidRPr="008739E5">
        <w:rPr>
          <w:rFonts w:ascii="Lucida Sans" w:eastAsia="Arial" w:hAnsi="Lucida Sans" w:cs="Arial"/>
          <w:sz w:val="24"/>
          <w:szCs w:val="24"/>
        </w:rPr>
        <w:t xml:space="preserve"> p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8739E5">
        <w:rPr>
          <w:rFonts w:ascii="Lucida Sans" w:eastAsia="Arial" w:hAnsi="Lucida Sans" w:cs="Arial"/>
          <w:sz w:val="24"/>
          <w:szCs w:val="24"/>
        </w:rPr>
        <w:t>o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8739E5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ssio</w:t>
      </w:r>
      <w:r w:rsidRPr="008739E5">
        <w:rPr>
          <w:rFonts w:ascii="Lucida Sans" w:eastAsia="Arial" w:hAnsi="Lucida Sans" w:cs="Arial"/>
          <w:sz w:val="24"/>
          <w:szCs w:val="24"/>
        </w:rPr>
        <w:t>na</w:t>
      </w:r>
      <w:r w:rsidRPr="00BA7833">
        <w:rPr>
          <w:rFonts w:ascii="Lucida Sans" w:eastAsia="Arial" w:hAnsi="Lucida Sans" w:cs="Arial"/>
          <w:sz w:val="24"/>
          <w:szCs w:val="24"/>
        </w:rPr>
        <w:t>l in</w:t>
      </w:r>
      <w:r w:rsidRPr="008739E5">
        <w:rPr>
          <w:rFonts w:ascii="Lucida Sans" w:eastAsia="Arial" w:hAnsi="Lucida Sans" w:cs="Arial"/>
          <w:sz w:val="24"/>
          <w:szCs w:val="24"/>
        </w:rPr>
        <w:t>teg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8739E5">
        <w:rPr>
          <w:rFonts w:ascii="Lucida Sans" w:eastAsia="Arial" w:hAnsi="Lucida Sans" w:cs="Arial"/>
          <w:sz w:val="24"/>
          <w:szCs w:val="24"/>
        </w:rPr>
        <w:t>it</w:t>
      </w:r>
      <w:r w:rsidRPr="00BA7833">
        <w:rPr>
          <w:rFonts w:ascii="Lucida Sans" w:eastAsia="Arial" w:hAnsi="Lucida Sans" w:cs="Arial"/>
          <w:sz w:val="24"/>
          <w:szCs w:val="24"/>
        </w:rPr>
        <w:t>y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8739E5">
        <w:rPr>
          <w:rFonts w:ascii="Lucida Sans" w:eastAsia="Arial" w:hAnsi="Lucida Sans" w:cs="Arial"/>
          <w:sz w:val="24"/>
          <w:szCs w:val="24"/>
        </w:rPr>
        <w:t xml:space="preserve"> wo</w:t>
      </w:r>
      <w:r w:rsidRPr="00BA7833">
        <w:rPr>
          <w:rFonts w:ascii="Lucida Sans" w:eastAsia="Arial" w:hAnsi="Lucida Sans" w:cs="Arial"/>
          <w:sz w:val="24"/>
          <w:szCs w:val="24"/>
        </w:rPr>
        <w:t>rk e</w:t>
      </w:r>
      <w:r w:rsidRPr="008739E5">
        <w:rPr>
          <w:rFonts w:ascii="Lucida Sans" w:eastAsia="Arial" w:hAnsi="Lucida Sans" w:cs="Arial"/>
          <w:sz w:val="24"/>
          <w:szCs w:val="24"/>
        </w:rPr>
        <w:t>th</w:t>
      </w:r>
      <w:r w:rsidRPr="00BA7833">
        <w:rPr>
          <w:rFonts w:ascii="Lucida Sans" w:eastAsia="Arial" w:hAnsi="Lucida Sans" w:cs="Arial"/>
          <w:sz w:val="24"/>
          <w:szCs w:val="24"/>
        </w:rPr>
        <w:t>ic.</w:t>
      </w:r>
    </w:p>
    <w:p w:rsidR="008739E5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Or</w:t>
      </w:r>
      <w:r w:rsidRPr="008739E5">
        <w:rPr>
          <w:rFonts w:ascii="Lucida Sans" w:eastAsia="Arial" w:hAnsi="Lucida Sans" w:cs="Arial"/>
          <w:sz w:val="24"/>
          <w:szCs w:val="24"/>
        </w:rPr>
        <w:t>gan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8739E5">
        <w:rPr>
          <w:rFonts w:ascii="Lucida Sans" w:eastAsia="Arial" w:hAnsi="Lucida Sans" w:cs="Arial"/>
          <w:sz w:val="24"/>
          <w:szCs w:val="24"/>
        </w:rPr>
        <w:t>ze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an</w:t>
      </w:r>
      <w:r w:rsidRPr="00BA7833">
        <w:rPr>
          <w:rFonts w:ascii="Lucida Sans" w:eastAsia="Arial" w:hAnsi="Lucida Sans" w:cs="Arial"/>
          <w:sz w:val="24"/>
          <w:szCs w:val="24"/>
        </w:rPr>
        <w:t xml:space="preserve">d </w:t>
      </w:r>
      <w:r w:rsidRPr="008739E5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f</w:t>
      </w:r>
      <w:r w:rsidRPr="008739E5">
        <w:rPr>
          <w:rFonts w:ascii="Lucida Sans" w:eastAsia="Arial" w:hAnsi="Lucida Sans" w:cs="Arial"/>
          <w:sz w:val="24"/>
          <w:szCs w:val="24"/>
        </w:rPr>
        <w:t>f</w:t>
      </w:r>
      <w:r w:rsidRPr="00BA7833">
        <w:rPr>
          <w:rFonts w:ascii="Lucida Sans" w:eastAsia="Arial" w:hAnsi="Lucida Sans" w:cs="Arial"/>
          <w:sz w:val="24"/>
          <w:szCs w:val="24"/>
        </w:rPr>
        <w:t>ic</w:t>
      </w:r>
      <w:r w:rsidRPr="008739E5">
        <w:rPr>
          <w:rFonts w:ascii="Lucida Sans" w:eastAsia="Arial" w:hAnsi="Lucida Sans" w:cs="Arial"/>
          <w:sz w:val="24"/>
          <w:szCs w:val="24"/>
        </w:rPr>
        <w:t>ien</w:t>
      </w:r>
      <w:r w:rsidRPr="00BA7833">
        <w:rPr>
          <w:rFonts w:ascii="Lucida Sans" w:eastAsia="Arial" w:hAnsi="Lucida Sans" w:cs="Arial"/>
          <w:sz w:val="24"/>
          <w:szCs w:val="24"/>
        </w:rPr>
        <w:t>t,</w:t>
      </w:r>
      <w:r w:rsidRPr="008739E5">
        <w:rPr>
          <w:rFonts w:ascii="Lucida Sans" w:eastAsia="Arial" w:hAnsi="Lucida Sans" w:cs="Arial"/>
          <w:sz w:val="24"/>
          <w:szCs w:val="24"/>
        </w:rPr>
        <w:t xml:space="preserve"> w</w:t>
      </w:r>
      <w:r w:rsidRPr="00BA7833">
        <w:rPr>
          <w:rFonts w:ascii="Lucida Sans" w:eastAsia="Arial" w:hAnsi="Lucida Sans" w:cs="Arial"/>
          <w:sz w:val="24"/>
          <w:szCs w:val="24"/>
        </w:rPr>
        <w:t>ith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ab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8739E5">
        <w:rPr>
          <w:rFonts w:ascii="Lucida Sans" w:eastAsia="Arial" w:hAnsi="Lucida Sans" w:cs="Arial"/>
          <w:sz w:val="24"/>
          <w:szCs w:val="24"/>
        </w:rPr>
        <w:t>l</w:t>
      </w:r>
      <w:r w:rsidRPr="00BA7833">
        <w:rPr>
          <w:rFonts w:ascii="Lucida Sans" w:eastAsia="Arial" w:hAnsi="Lucida Sans" w:cs="Arial"/>
          <w:sz w:val="24"/>
          <w:szCs w:val="24"/>
        </w:rPr>
        <w:t>ity</w:t>
      </w:r>
      <w:r w:rsidRPr="008739E5">
        <w:rPr>
          <w:rFonts w:ascii="Lucida Sans" w:eastAsia="Arial" w:hAnsi="Lucida Sans" w:cs="Arial"/>
          <w:sz w:val="24"/>
          <w:szCs w:val="24"/>
        </w:rPr>
        <w:t xml:space="preserve"> t</w:t>
      </w: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r</w:t>
      </w:r>
      <w:r w:rsidRPr="008739E5">
        <w:rPr>
          <w:rFonts w:ascii="Lucida Sans" w:eastAsia="Arial" w:hAnsi="Lucida Sans" w:cs="Arial"/>
          <w:sz w:val="24"/>
          <w:szCs w:val="24"/>
        </w:rPr>
        <w:t>ef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8739E5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wo</w:t>
      </w:r>
      <w:r w:rsidRPr="00BA7833">
        <w:rPr>
          <w:rFonts w:ascii="Lucida Sans" w:eastAsia="Arial" w:hAnsi="Lucida Sans" w:cs="Arial"/>
          <w:sz w:val="24"/>
          <w:szCs w:val="24"/>
        </w:rPr>
        <w:t>rk</w:t>
      </w:r>
      <w:r w:rsidRPr="008739E5">
        <w:rPr>
          <w:rFonts w:ascii="Lucida Sans" w:eastAsia="Arial" w:hAnsi="Lucida Sans" w:cs="Arial"/>
          <w:sz w:val="24"/>
          <w:szCs w:val="24"/>
        </w:rPr>
        <w:t xml:space="preserve"> p</w:t>
      </w:r>
      <w:r w:rsidRPr="00BA7833">
        <w:rPr>
          <w:rFonts w:ascii="Lucida Sans" w:eastAsia="Arial" w:hAnsi="Lucida Sans" w:cs="Arial"/>
          <w:sz w:val="24"/>
          <w:szCs w:val="24"/>
        </w:rPr>
        <w:t>ractices.</w:t>
      </w:r>
    </w:p>
    <w:p w:rsidR="008739E5" w:rsidRPr="008739E5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8739E5">
        <w:rPr>
          <w:rFonts w:ascii="Lucida Sans" w:eastAsia="Arial" w:hAnsi="Lucida Sans" w:cs="Arial"/>
          <w:sz w:val="24"/>
          <w:szCs w:val="24"/>
        </w:rPr>
        <w:t>Professional appearance and attitude with an outgoing personality.</w:t>
      </w: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Com</w:t>
      </w:r>
      <w:r w:rsidRPr="008739E5">
        <w:rPr>
          <w:rFonts w:ascii="Lucida Sans" w:eastAsia="Arial" w:hAnsi="Lucida Sans" w:cs="Arial"/>
          <w:sz w:val="24"/>
          <w:szCs w:val="24"/>
        </w:rPr>
        <w:t>mun</w:t>
      </w:r>
      <w:r w:rsidRPr="00BA7833">
        <w:rPr>
          <w:rFonts w:ascii="Lucida Sans" w:eastAsia="Arial" w:hAnsi="Lucida Sans" w:cs="Arial"/>
          <w:sz w:val="24"/>
          <w:szCs w:val="24"/>
        </w:rPr>
        <w:t>ic</w:t>
      </w:r>
      <w:r w:rsidRPr="008739E5">
        <w:rPr>
          <w:rFonts w:ascii="Lucida Sans" w:eastAsia="Arial" w:hAnsi="Lucida Sans" w:cs="Arial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ti</w:t>
      </w:r>
      <w:r w:rsidRPr="008739E5">
        <w:rPr>
          <w:rFonts w:ascii="Lucida Sans" w:eastAsia="Arial" w:hAnsi="Lucida Sans" w:cs="Arial"/>
          <w:sz w:val="24"/>
          <w:szCs w:val="24"/>
        </w:rPr>
        <w:t>ve</w:t>
      </w:r>
      <w:r w:rsidRPr="00BA7833">
        <w:rPr>
          <w:rFonts w:ascii="Lucida Sans" w:eastAsia="Arial" w:hAnsi="Lucida Sans" w:cs="Arial"/>
          <w:sz w:val="24"/>
          <w:szCs w:val="24"/>
        </w:rPr>
        <w:t>,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Sinc</w:t>
      </w:r>
      <w:r w:rsidRPr="008739E5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re,</w:t>
      </w:r>
      <w:r w:rsidRPr="008739E5">
        <w:rPr>
          <w:rFonts w:ascii="Lucida Sans" w:eastAsia="Arial" w:hAnsi="Lucida Sans" w:cs="Arial"/>
          <w:sz w:val="24"/>
          <w:szCs w:val="24"/>
        </w:rPr>
        <w:t xml:space="preserve"> ha</w:t>
      </w:r>
      <w:r w:rsidRPr="00BA7833">
        <w:rPr>
          <w:rFonts w:ascii="Lucida Sans" w:eastAsia="Arial" w:hAnsi="Lucida Sans" w:cs="Arial"/>
          <w:sz w:val="24"/>
          <w:szCs w:val="24"/>
        </w:rPr>
        <w:t>rd</w:t>
      </w:r>
      <w:r w:rsidRPr="008739E5">
        <w:rPr>
          <w:rFonts w:ascii="Lucida Sans" w:eastAsia="Arial" w:hAnsi="Lucida Sans" w:cs="Arial"/>
          <w:sz w:val="24"/>
          <w:szCs w:val="24"/>
        </w:rPr>
        <w:t>wo</w:t>
      </w:r>
      <w:r w:rsidRPr="00BA7833">
        <w:rPr>
          <w:rFonts w:ascii="Lucida Sans" w:eastAsia="Arial" w:hAnsi="Lucida Sans" w:cs="Arial"/>
          <w:sz w:val="24"/>
          <w:szCs w:val="24"/>
        </w:rPr>
        <w:t>rk</w:t>
      </w:r>
      <w:r w:rsidRPr="008739E5">
        <w:rPr>
          <w:rFonts w:ascii="Lucida Sans" w:eastAsia="Arial" w:hAnsi="Lucida Sans" w:cs="Arial"/>
          <w:sz w:val="24"/>
          <w:szCs w:val="24"/>
        </w:rPr>
        <w:t>ing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8739E5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t>Pro</w:t>
      </w:r>
      <w:r w:rsidRPr="008739E5">
        <w:rPr>
          <w:rFonts w:ascii="Lucida Sans" w:eastAsia="Arial" w:hAnsi="Lucida Sans" w:cs="Arial"/>
          <w:sz w:val="24"/>
          <w:szCs w:val="24"/>
        </w:rPr>
        <w:t>a</w:t>
      </w:r>
      <w:r w:rsidRPr="00BA7833">
        <w:rPr>
          <w:rFonts w:ascii="Lucida Sans" w:eastAsia="Arial" w:hAnsi="Lucida Sans" w:cs="Arial"/>
          <w:sz w:val="24"/>
          <w:szCs w:val="24"/>
        </w:rPr>
        <w:t>cti</w:t>
      </w:r>
      <w:r w:rsidRPr="008739E5">
        <w:rPr>
          <w:rFonts w:ascii="Lucida Sans" w:eastAsia="Arial" w:hAnsi="Lucida Sans" w:cs="Arial"/>
          <w:sz w:val="24"/>
          <w:szCs w:val="24"/>
        </w:rPr>
        <w:t>v</w:t>
      </w:r>
      <w:r w:rsidRPr="00BA7833">
        <w:rPr>
          <w:rFonts w:ascii="Lucida Sans" w:eastAsia="Arial" w:hAnsi="Lucida Sans" w:cs="Arial"/>
          <w:sz w:val="24"/>
          <w:szCs w:val="24"/>
        </w:rPr>
        <w:t>e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8739E5">
        <w:rPr>
          <w:rFonts w:ascii="Lucida Sans" w:eastAsia="Arial" w:hAnsi="Lucida Sans" w:cs="Arial"/>
          <w:sz w:val="24"/>
          <w:szCs w:val="24"/>
        </w:rPr>
        <w:t xml:space="preserve"> tea</w:t>
      </w:r>
      <w:r w:rsidRPr="00BA7833">
        <w:rPr>
          <w:rFonts w:ascii="Lucida Sans" w:eastAsia="Arial" w:hAnsi="Lucida Sans" w:cs="Arial"/>
          <w:sz w:val="24"/>
          <w:szCs w:val="24"/>
        </w:rPr>
        <w:t xml:space="preserve">m </w:t>
      </w:r>
      <w:r w:rsidRPr="008739E5">
        <w:rPr>
          <w:rFonts w:ascii="Lucida Sans" w:eastAsia="Arial" w:hAnsi="Lucida Sans" w:cs="Arial"/>
          <w:sz w:val="24"/>
          <w:szCs w:val="24"/>
        </w:rPr>
        <w:t>wo</w:t>
      </w:r>
      <w:r w:rsidRPr="00BA7833">
        <w:rPr>
          <w:rFonts w:ascii="Lucida Sans" w:eastAsia="Arial" w:hAnsi="Lucida Sans" w:cs="Arial"/>
          <w:sz w:val="24"/>
          <w:szCs w:val="24"/>
        </w:rPr>
        <w:t>rk.</w:t>
      </w:r>
    </w:p>
    <w:p w:rsidR="006B7038" w:rsidRPr="006B7038" w:rsidRDefault="006B7038" w:rsidP="006B7038">
      <w:pPr>
        <w:spacing w:before="29"/>
        <w:rPr>
          <w:rFonts w:ascii="Lucida Sans" w:eastAsia="Arial" w:hAnsi="Lucida Sans" w:cs="Arial"/>
          <w:sz w:val="24"/>
          <w:szCs w:val="24"/>
        </w:rPr>
      </w:pPr>
    </w:p>
    <w:p w:rsidR="008739E5" w:rsidRPr="00BA7833" w:rsidRDefault="008739E5" w:rsidP="008739E5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BA7833">
        <w:rPr>
          <w:rFonts w:ascii="Lucida Sans" w:eastAsia="Arial" w:hAnsi="Lucida Sans" w:cs="Arial"/>
          <w:sz w:val="24"/>
          <w:szCs w:val="24"/>
        </w:rPr>
        <w:lastRenderedPageBreak/>
        <w:t>Cal</w:t>
      </w:r>
      <w:r w:rsidRPr="008739E5">
        <w:rPr>
          <w:rFonts w:ascii="Lucida Sans" w:eastAsia="Arial" w:hAnsi="Lucida Sans" w:cs="Arial"/>
          <w:sz w:val="24"/>
          <w:szCs w:val="24"/>
        </w:rPr>
        <w:t>m</w:t>
      </w:r>
      <w:r w:rsidRPr="00BA7833">
        <w:rPr>
          <w:rFonts w:ascii="Lucida Sans" w:eastAsia="Arial" w:hAnsi="Lucida Sans" w:cs="Arial"/>
          <w:sz w:val="24"/>
          <w:szCs w:val="24"/>
        </w:rPr>
        <w:t>,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8739E5">
        <w:rPr>
          <w:rFonts w:ascii="Lucida Sans" w:eastAsia="Arial" w:hAnsi="Lucida Sans" w:cs="Arial"/>
          <w:sz w:val="24"/>
          <w:szCs w:val="24"/>
        </w:rPr>
        <w:t>onf</w:t>
      </w:r>
      <w:r w:rsidRPr="00BA7833">
        <w:rPr>
          <w:rFonts w:ascii="Lucida Sans" w:eastAsia="Arial" w:hAnsi="Lucida Sans" w:cs="Arial"/>
          <w:sz w:val="24"/>
          <w:szCs w:val="24"/>
        </w:rPr>
        <w:t>id</w:t>
      </w:r>
      <w:r w:rsidRPr="008739E5">
        <w:rPr>
          <w:rFonts w:ascii="Lucida Sans" w:eastAsia="Arial" w:hAnsi="Lucida Sans" w:cs="Arial"/>
          <w:sz w:val="24"/>
          <w:szCs w:val="24"/>
        </w:rPr>
        <w:t>en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z w:val="24"/>
          <w:szCs w:val="24"/>
        </w:rPr>
        <w:t xml:space="preserve"> an</w:t>
      </w:r>
      <w:r w:rsidRPr="00BA7833">
        <w:rPr>
          <w:rFonts w:ascii="Lucida Sans" w:eastAsia="Arial" w:hAnsi="Lucida Sans" w:cs="Arial"/>
          <w:sz w:val="24"/>
          <w:szCs w:val="24"/>
        </w:rPr>
        <w:t>d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8739E5">
        <w:rPr>
          <w:rFonts w:ascii="Lucida Sans" w:eastAsia="Arial" w:hAnsi="Lucida Sans" w:cs="Arial"/>
          <w:sz w:val="24"/>
          <w:szCs w:val="24"/>
        </w:rPr>
        <w:t>omm</w:t>
      </w:r>
      <w:r w:rsidRPr="00BA7833">
        <w:rPr>
          <w:rFonts w:ascii="Lucida Sans" w:eastAsia="Arial" w:hAnsi="Lucida Sans" w:cs="Arial"/>
          <w:sz w:val="24"/>
          <w:szCs w:val="24"/>
        </w:rPr>
        <w:t>itme</w:t>
      </w:r>
      <w:r w:rsidRPr="008739E5">
        <w:rPr>
          <w:rFonts w:ascii="Lucida Sans" w:eastAsia="Arial" w:hAnsi="Lucida Sans" w:cs="Arial"/>
          <w:sz w:val="24"/>
          <w:szCs w:val="24"/>
        </w:rPr>
        <w:t>n</w:t>
      </w:r>
      <w:r w:rsidRPr="00BA7833">
        <w:rPr>
          <w:rFonts w:ascii="Lucida Sans" w:eastAsia="Arial" w:hAnsi="Lucida Sans" w:cs="Arial"/>
          <w:sz w:val="24"/>
          <w:szCs w:val="24"/>
        </w:rPr>
        <w:t>t</w:t>
      </w:r>
      <w:r w:rsidRPr="008739E5">
        <w:rPr>
          <w:rFonts w:ascii="Lucida Sans" w:eastAsia="Arial" w:hAnsi="Lucida Sans" w:cs="Arial"/>
          <w:sz w:val="24"/>
          <w:szCs w:val="24"/>
        </w:rPr>
        <w:t xml:space="preserve"> t</w:t>
      </w:r>
      <w:r w:rsidRPr="00BA7833">
        <w:rPr>
          <w:rFonts w:ascii="Lucida Sans" w:eastAsia="Arial" w:hAnsi="Lucida Sans" w:cs="Arial"/>
          <w:sz w:val="24"/>
          <w:szCs w:val="24"/>
        </w:rPr>
        <w:t>o</w:t>
      </w:r>
      <w:r w:rsidRPr="008739E5">
        <w:rPr>
          <w:rFonts w:ascii="Lucida Sans" w:eastAsia="Arial" w:hAnsi="Lucida Sans" w:cs="Arial"/>
          <w:sz w:val="24"/>
          <w:szCs w:val="24"/>
        </w:rPr>
        <w:t xml:space="preserve"> ex</w:t>
      </w:r>
      <w:r w:rsidRPr="00BA7833">
        <w:rPr>
          <w:rFonts w:ascii="Lucida Sans" w:eastAsia="Arial" w:hAnsi="Lucida Sans" w:cs="Arial"/>
          <w:sz w:val="24"/>
          <w:szCs w:val="24"/>
        </w:rPr>
        <w:t>c</w:t>
      </w:r>
      <w:r w:rsidRPr="008739E5">
        <w:rPr>
          <w:rFonts w:ascii="Lucida Sans" w:eastAsia="Arial" w:hAnsi="Lucida Sans" w:cs="Arial"/>
          <w:sz w:val="24"/>
          <w:szCs w:val="24"/>
        </w:rPr>
        <w:t>e</w:t>
      </w:r>
      <w:r w:rsidRPr="00BA7833">
        <w:rPr>
          <w:rFonts w:ascii="Lucida Sans" w:eastAsia="Arial" w:hAnsi="Lucida Sans" w:cs="Arial"/>
          <w:sz w:val="24"/>
          <w:szCs w:val="24"/>
        </w:rPr>
        <w:t>l in</w:t>
      </w:r>
      <w:r w:rsidRPr="008739E5">
        <w:rPr>
          <w:rFonts w:ascii="Lucida Sans" w:eastAsia="Arial" w:hAnsi="Lucida Sans" w:cs="Arial"/>
          <w:sz w:val="24"/>
          <w:szCs w:val="24"/>
        </w:rPr>
        <w:t xml:space="preserve"> </w:t>
      </w:r>
      <w:r w:rsidRPr="00BA7833">
        <w:rPr>
          <w:rFonts w:ascii="Lucida Sans" w:eastAsia="Arial" w:hAnsi="Lucida Sans" w:cs="Arial"/>
          <w:sz w:val="24"/>
          <w:szCs w:val="24"/>
        </w:rPr>
        <w:t>a</w:t>
      </w:r>
      <w:r w:rsidRPr="008739E5">
        <w:rPr>
          <w:rFonts w:ascii="Lucida Sans" w:eastAsia="Arial" w:hAnsi="Lucida Sans" w:cs="Arial"/>
          <w:sz w:val="24"/>
          <w:szCs w:val="24"/>
        </w:rPr>
        <w:t xml:space="preserve"> g</w:t>
      </w:r>
      <w:r w:rsidRPr="00BA7833">
        <w:rPr>
          <w:rFonts w:ascii="Lucida Sans" w:eastAsia="Arial" w:hAnsi="Lucida Sans" w:cs="Arial"/>
          <w:sz w:val="24"/>
          <w:szCs w:val="24"/>
        </w:rPr>
        <w:t>i</w:t>
      </w:r>
      <w:r w:rsidRPr="008739E5">
        <w:rPr>
          <w:rFonts w:ascii="Lucida Sans" w:eastAsia="Arial" w:hAnsi="Lucida Sans" w:cs="Arial"/>
          <w:sz w:val="24"/>
          <w:szCs w:val="24"/>
        </w:rPr>
        <w:t>ve</w:t>
      </w:r>
      <w:r w:rsidRPr="00BA7833">
        <w:rPr>
          <w:rFonts w:ascii="Lucida Sans" w:eastAsia="Arial" w:hAnsi="Lucida Sans" w:cs="Arial"/>
          <w:sz w:val="24"/>
          <w:szCs w:val="24"/>
        </w:rPr>
        <w:t>n</w:t>
      </w:r>
      <w:r w:rsidRPr="008739E5">
        <w:rPr>
          <w:rFonts w:ascii="Lucida Sans" w:eastAsia="Arial" w:hAnsi="Lucida Sans" w:cs="Arial"/>
          <w:sz w:val="24"/>
          <w:szCs w:val="24"/>
        </w:rPr>
        <w:t xml:space="preserve"> f</w:t>
      </w:r>
      <w:r w:rsidRPr="00BA7833">
        <w:rPr>
          <w:rFonts w:ascii="Lucida Sans" w:eastAsia="Arial" w:hAnsi="Lucida Sans" w:cs="Arial"/>
          <w:sz w:val="24"/>
          <w:szCs w:val="24"/>
        </w:rPr>
        <w:t>iel</w:t>
      </w:r>
      <w:r w:rsidRPr="008739E5">
        <w:rPr>
          <w:rFonts w:ascii="Lucida Sans" w:eastAsia="Arial" w:hAnsi="Lucida Sans" w:cs="Arial"/>
          <w:sz w:val="24"/>
          <w:szCs w:val="24"/>
        </w:rPr>
        <w:t>d</w:t>
      </w:r>
      <w:r w:rsidRPr="00BA7833">
        <w:rPr>
          <w:rFonts w:ascii="Lucida Sans" w:eastAsia="Arial" w:hAnsi="Lucida Sans" w:cs="Arial"/>
          <w:sz w:val="24"/>
          <w:szCs w:val="24"/>
        </w:rPr>
        <w:t>.</w:t>
      </w:r>
    </w:p>
    <w:p w:rsidR="005B2E89" w:rsidRPr="000B4118" w:rsidRDefault="008739E5" w:rsidP="000B4118">
      <w:pPr>
        <w:pStyle w:val="ListParagraph"/>
        <w:numPr>
          <w:ilvl w:val="0"/>
          <w:numId w:val="9"/>
        </w:numPr>
        <w:spacing w:before="29"/>
        <w:rPr>
          <w:rFonts w:ascii="Lucida Sans" w:eastAsia="Arial" w:hAnsi="Lucida Sans" w:cs="Arial"/>
          <w:sz w:val="24"/>
          <w:szCs w:val="24"/>
        </w:rPr>
      </w:pPr>
      <w:r w:rsidRPr="008739E5">
        <w:rPr>
          <w:rFonts w:ascii="Lucida Sans" w:eastAsia="Arial" w:hAnsi="Lucida Sans" w:cs="Arial"/>
          <w:sz w:val="24"/>
          <w:szCs w:val="24"/>
        </w:rPr>
        <w:t>Good analytical skills with problem-solving capabilities</w:t>
      </w:r>
    </w:p>
    <w:p w:rsidR="008739E5" w:rsidRPr="00BA7833" w:rsidRDefault="008739E5" w:rsidP="008739E5">
      <w:pPr>
        <w:spacing w:line="200" w:lineRule="exact"/>
        <w:rPr>
          <w:rFonts w:ascii="Lucida Sans" w:hAnsi="Lucida Sans"/>
        </w:rPr>
      </w:pPr>
    </w:p>
    <w:p w:rsidR="008739E5" w:rsidRDefault="008739E5" w:rsidP="008739E5">
      <w:pPr>
        <w:ind w:left="117"/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</w:pP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I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N</w:t>
      </w:r>
      <w:r w:rsidRPr="00BA7833">
        <w:rPr>
          <w:rFonts w:ascii="Lucida Sans" w:eastAsia="Arial" w:hAnsi="Lucida Sans" w:cs="Arial"/>
          <w:b/>
          <w:color w:val="365F91"/>
          <w:spacing w:val="-3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RE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S</w:t>
      </w:r>
      <w:r w:rsidRPr="00BA7833">
        <w:rPr>
          <w:rFonts w:ascii="Lucida Sans" w:eastAsia="Arial" w:hAnsi="Lucida Sans" w:cs="Arial"/>
          <w:b/>
          <w:color w:val="365F91"/>
          <w:spacing w:val="-3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S</w:t>
      </w:r>
      <w:r w:rsidRPr="00BA7833">
        <w:rPr>
          <w:rFonts w:ascii="Lucida Sans" w:eastAsia="Arial" w:hAnsi="Lucida Sans" w:cs="Arial"/>
          <w:b/>
          <w:color w:val="365F91"/>
          <w:spacing w:val="6"/>
          <w:sz w:val="22"/>
          <w:szCs w:val="22"/>
          <w:u w:val="thick" w:color="365F91"/>
        </w:rPr>
        <w:t xml:space="preserve"> </w:t>
      </w:r>
      <w:r w:rsidRPr="00BA7833">
        <w:rPr>
          <w:rFonts w:ascii="Lucida Sans" w:eastAsia="Arial" w:hAnsi="Lucida Sans" w:cs="Arial"/>
          <w:b/>
          <w:color w:val="365F91"/>
          <w:spacing w:val="-6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N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 xml:space="preserve">D 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E</w:t>
      </w:r>
      <w:r w:rsidRPr="00BA7833">
        <w:rPr>
          <w:rFonts w:ascii="Lucida Sans" w:eastAsia="Arial" w:hAnsi="Lucida Sans" w:cs="Arial"/>
          <w:b/>
          <w:color w:val="365F91"/>
          <w:spacing w:val="1"/>
          <w:sz w:val="22"/>
          <w:szCs w:val="22"/>
          <w:u w:val="thick" w:color="365F91"/>
        </w:rPr>
        <w:t>X</w:t>
      </w:r>
      <w:r w:rsidRPr="00BA7833">
        <w:rPr>
          <w:rFonts w:ascii="Lucida Sans" w:eastAsia="Arial" w:hAnsi="Lucida Sans" w:cs="Arial"/>
          <w:b/>
          <w:color w:val="365F91"/>
          <w:spacing w:val="-3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4"/>
          <w:sz w:val="22"/>
          <w:szCs w:val="22"/>
          <w:u w:val="thick" w:color="365F91"/>
        </w:rPr>
        <w:t>R</w:t>
      </w:r>
      <w:r w:rsidRPr="00BA7833">
        <w:rPr>
          <w:rFonts w:ascii="Lucida Sans" w:eastAsia="Arial" w:hAnsi="Lucida Sans" w:cs="Arial"/>
          <w:b/>
          <w:color w:val="365F91"/>
          <w:spacing w:val="-1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sz w:val="22"/>
          <w:szCs w:val="22"/>
          <w:u w:val="thick" w:color="365F91"/>
        </w:rPr>
        <w:t>S:</w:t>
      </w:r>
    </w:p>
    <w:p w:rsidR="005B2E89" w:rsidRPr="00BA7833" w:rsidRDefault="005B2E89" w:rsidP="008739E5">
      <w:pPr>
        <w:ind w:left="117"/>
        <w:rPr>
          <w:rFonts w:ascii="Lucida Sans" w:eastAsia="Arial" w:hAnsi="Lucida Sans" w:cs="Arial"/>
          <w:sz w:val="22"/>
          <w:szCs w:val="22"/>
        </w:rPr>
      </w:pPr>
    </w:p>
    <w:p w:rsidR="008739E5" w:rsidRDefault="008739E5" w:rsidP="005B2E89">
      <w:pPr>
        <w:pStyle w:val="ListParagraph"/>
        <w:numPr>
          <w:ilvl w:val="0"/>
          <w:numId w:val="10"/>
        </w:numPr>
        <w:tabs>
          <w:tab w:val="left" w:pos="820"/>
        </w:tabs>
        <w:spacing w:before="81" w:line="273" w:lineRule="auto"/>
        <w:ind w:right="67"/>
        <w:rPr>
          <w:rFonts w:ascii="Lucida Sans" w:eastAsia="Arial" w:hAnsi="Lucida Sans" w:cs="Arial"/>
          <w:sz w:val="24"/>
          <w:szCs w:val="24"/>
        </w:rPr>
      </w:pPr>
      <w:r w:rsidRPr="005B2E89">
        <w:rPr>
          <w:rFonts w:ascii="Lucida Sans" w:eastAsia="Arial" w:hAnsi="Lucida Sans" w:cs="Arial"/>
          <w:sz w:val="24"/>
          <w:szCs w:val="24"/>
        </w:rPr>
        <w:t>I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z w:val="24"/>
          <w:szCs w:val="24"/>
        </w:rPr>
        <w:t>t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5B2E89">
        <w:rPr>
          <w:rFonts w:ascii="Lucida Sans" w:eastAsia="Arial" w:hAnsi="Lucida Sans" w:cs="Arial"/>
          <w:sz w:val="24"/>
          <w:szCs w:val="24"/>
        </w:rPr>
        <w:t>rest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in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s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ud</w:t>
      </w:r>
      <w:r w:rsidRPr="005B2E89">
        <w:rPr>
          <w:rFonts w:ascii="Lucida Sans" w:eastAsia="Arial" w:hAnsi="Lucida Sans" w:cs="Arial"/>
          <w:sz w:val="24"/>
          <w:szCs w:val="24"/>
        </w:rPr>
        <w:t>y</w:t>
      </w:r>
      <w:r w:rsidRPr="005B2E89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in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pacing w:val="-2"/>
          <w:sz w:val="24"/>
          <w:szCs w:val="24"/>
        </w:rPr>
        <w:t>z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oo</w:t>
      </w:r>
      <w:r w:rsidRPr="005B2E89">
        <w:rPr>
          <w:rFonts w:ascii="Lucida Sans" w:eastAsia="Arial" w:hAnsi="Lucida Sans" w:cs="Arial"/>
          <w:sz w:val="24"/>
          <w:szCs w:val="24"/>
        </w:rPr>
        <w:t>lo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g</w:t>
      </w:r>
      <w:r w:rsidRPr="005B2E89">
        <w:rPr>
          <w:rFonts w:ascii="Lucida Sans" w:eastAsia="Arial" w:hAnsi="Lucida Sans" w:cs="Arial"/>
          <w:sz w:val="24"/>
          <w:szCs w:val="24"/>
        </w:rPr>
        <w:t>y</w:t>
      </w:r>
      <w:r w:rsidRPr="005B2E89">
        <w:rPr>
          <w:rFonts w:ascii="Lucida Sans" w:eastAsia="Arial" w:hAnsi="Lucida Sans" w:cs="Arial"/>
          <w:spacing w:val="-2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(A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z w:val="24"/>
          <w:szCs w:val="24"/>
        </w:rPr>
        <w:t>i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ma</w:t>
      </w:r>
      <w:r w:rsidRPr="005B2E89">
        <w:rPr>
          <w:rFonts w:ascii="Lucida Sans" w:eastAsia="Arial" w:hAnsi="Lucida Sans" w:cs="Arial"/>
          <w:sz w:val="24"/>
          <w:szCs w:val="24"/>
        </w:rPr>
        <w:t>l S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tud</w:t>
      </w:r>
      <w:r w:rsidRPr="005B2E89">
        <w:rPr>
          <w:rFonts w:ascii="Lucida Sans" w:eastAsia="Arial" w:hAnsi="Lucida Sans" w:cs="Arial"/>
          <w:spacing w:val="-3"/>
          <w:sz w:val="24"/>
          <w:szCs w:val="24"/>
        </w:rPr>
        <w:t>i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5B2E89">
        <w:rPr>
          <w:rFonts w:ascii="Lucida Sans" w:eastAsia="Arial" w:hAnsi="Lucida Sans" w:cs="Arial"/>
          <w:sz w:val="24"/>
          <w:szCs w:val="24"/>
        </w:rPr>
        <w:t xml:space="preserve">s) 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z w:val="24"/>
          <w:szCs w:val="24"/>
        </w:rPr>
        <w:t>d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a</w:t>
      </w:r>
      <w:r w:rsidRPr="005B2E89">
        <w:rPr>
          <w:rFonts w:ascii="Lucida Sans" w:eastAsia="Arial" w:hAnsi="Lucida Sans" w:cs="Arial"/>
          <w:sz w:val="24"/>
          <w:szCs w:val="24"/>
        </w:rPr>
        <w:t>l</w:t>
      </w:r>
      <w:r w:rsidRPr="005B2E89">
        <w:rPr>
          <w:rFonts w:ascii="Lucida Sans" w:eastAsia="Arial" w:hAnsi="Lucida Sans" w:cs="Arial"/>
          <w:spacing w:val="-3"/>
          <w:sz w:val="24"/>
          <w:szCs w:val="24"/>
        </w:rPr>
        <w:t>s</w:t>
      </w:r>
      <w:r w:rsidRPr="005B2E89">
        <w:rPr>
          <w:rFonts w:ascii="Lucida Sans" w:eastAsia="Arial" w:hAnsi="Lucida Sans" w:cs="Arial"/>
          <w:sz w:val="24"/>
          <w:szCs w:val="24"/>
        </w:rPr>
        <w:t>o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d</w:t>
      </w:r>
      <w:r w:rsidRPr="005B2E89">
        <w:rPr>
          <w:rFonts w:ascii="Lucida Sans" w:eastAsia="Arial" w:hAnsi="Lucida Sans" w:cs="Arial"/>
          <w:sz w:val="24"/>
          <w:szCs w:val="24"/>
        </w:rPr>
        <w:t>id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t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h</w:t>
      </w:r>
      <w:r w:rsidRPr="005B2E89">
        <w:rPr>
          <w:rFonts w:ascii="Lucida Sans" w:eastAsia="Arial" w:hAnsi="Lucida Sans" w:cs="Arial"/>
          <w:sz w:val="24"/>
          <w:szCs w:val="24"/>
        </w:rPr>
        <w:t>e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Dissec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t</w:t>
      </w:r>
      <w:r w:rsidRPr="005B2E89">
        <w:rPr>
          <w:rFonts w:ascii="Lucida Sans" w:eastAsia="Arial" w:hAnsi="Lucida Sans" w:cs="Arial"/>
          <w:sz w:val="24"/>
          <w:szCs w:val="24"/>
        </w:rPr>
        <w:t>io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z w:val="24"/>
          <w:szCs w:val="24"/>
        </w:rPr>
        <w:t xml:space="preserve">s 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5B2E89">
        <w:rPr>
          <w:rFonts w:ascii="Lucida Sans" w:eastAsia="Arial" w:hAnsi="Lucida Sans" w:cs="Arial"/>
          <w:sz w:val="24"/>
          <w:szCs w:val="24"/>
        </w:rPr>
        <w:t>f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I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pacing w:val="-2"/>
          <w:sz w:val="24"/>
          <w:szCs w:val="24"/>
        </w:rPr>
        <w:t>s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5B2E89">
        <w:rPr>
          <w:rFonts w:ascii="Lucida Sans" w:eastAsia="Arial" w:hAnsi="Lucida Sans" w:cs="Arial"/>
          <w:sz w:val="24"/>
          <w:szCs w:val="24"/>
        </w:rPr>
        <w:t>cts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a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z w:val="24"/>
          <w:szCs w:val="24"/>
        </w:rPr>
        <w:t>d re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p</w:t>
      </w:r>
      <w:r w:rsidRPr="005B2E89">
        <w:rPr>
          <w:rFonts w:ascii="Lucida Sans" w:eastAsia="Arial" w:hAnsi="Lucida Sans" w:cs="Arial"/>
          <w:sz w:val="24"/>
          <w:szCs w:val="24"/>
        </w:rPr>
        <w:t>tiles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5B2E89">
        <w:rPr>
          <w:rFonts w:ascii="Lucida Sans" w:eastAsia="Arial" w:hAnsi="Lucida Sans" w:cs="Arial"/>
          <w:sz w:val="24"/>
          <w:szCs w:val="24"/>
        </w:rPr>
        <w:t>r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i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z w:val="24"/>
          <w:szCs w:val="24"/>
        </w:rPr>
        <w:t>g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U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n</w:t>
      </w:r>
      <w:r w:rsidRPr="005B2E89">
        <w:rPr>
          <w:rFonts w:ascii="Lucida Sans" w:eastAsia="Arial" w:hAnsi="Lucida Sans" w:cs="Arial"/>
          <w:sz w:val="24"/>
          <w:szCs w:val="24"/>
        </w:rPr>
        <w:t>i</w:t>
      </w:r>
      <w:r w:rsidRPr="005B2E89">
        <w:rPr>
          <w:rFonts w:ascii="Lucida Sans" w:eastAsia="Arial" w:hAnsi="Lucida Sans" w:cs="Arial"/>
          <w:spacing w:val="-3"/>
          <w:sz w:val="24"/>
          <w:szCs w:val="24"/>
        </w:rPr>
        <w:t>v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5B2E89">
        <w:rPr>
          <w:rFonts w:ascii="Lucida Sans" w:eastAsia="Arial" w:hAnsi="Lucida Sans" w:cs="Arial"/>
          <w:sz w:val="24"/>
          <w:szCs w:val="24"/>
        </w:rPr>
        <w:t>rs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i</w:t>
      </w:r>
      <w:r w:rsidRPr="005B2E89">
        <w:rPr>
          <w:rFonts w:ascii="Lucida Sans" w:eastAsia="Arial" w:hAnsi="Lucida Sans" w:cs="Arial"/>
          <w:sz w:val="24"/>
          <w:szCs w:val="24"/>
        </w:rPr>
        <w:t>ty</w:t>
      </w:r>
    </w:p>
    <w:p w:rsidR="000B4118" w:rsidRPr="000B4118" w:rsidRDefault="000B4118" w:rsidP="000B4118">
      <w:pPr>
        <w:tabs>
          <w:tab w:val="left" w:pos="820"/>
        </w:tabs>
        <w:spacing w:before="81" w:line="273" w:lineRule="auto"/>
        <w:ind w:right="67"/>
        <w:rPr>
          <w:rFonts w:ascii="Lucida Sans" w:eastAsia="Arial" w:hAnsi="Lucida Sans" w:cs="Arial"/>
          <w:sz w:val="24"/>
          <w:szCs w:val="24"/>
        </w:rPr>
      </w:pPr>
    </w:p>
    <w:p w:rsidR="008739E5" w:rsidRPr="005B2E89" w:rsidRDefault="008739E5" w:rsidP="005B2E89">
      <w:pPr>
        <w:pStyle w:val="ListParagraph"/>
        <w:numPr>
          <w:ilvl w:val="0"/>
          <w:numId w:val="10"/>
        </w:numPr>
        <w:spacing w:before="1"/>
        <w:rPr>
          <w:rFonts w:ascii="Lucida Sans" w:eastAsia="Arial" w:hAnsi="Lucida Sans" w:cs="Arial"/>
          <w:sz w:val="24"/>
          <w:szCs w:val="24"/>
        </w:rPr>
      </w:pPr>
      <w:r w:rsidRPr="005B2E89">
        <w:rPr>
          <w:rFonts w:ascii="Lucida Sans" w:eastAsia="Arial" w:hAnsi="Lucida Sans" w:cs="Arial"/>
          <w:sz w:val="24"/>
          <w:szCs w:val="24"/>
        </w:rPr>
        <w:t>J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ud</w:t>
      </w:r>
      <w:r w:rsidRPr="005B2E89">
        <w:rPr>
          <w:rFonts w:ascii="Lucida Sans" w:eastAsia="Arial" w:hAnsi="Lucida Sans" w:cs="Arial"/>
          <w:sz w:val="24"/>
          <w:szCs w:val="24"/>
        </w:rPr>
        <w:t>o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Pla</w:t>
      </w:r>
      <w:r w:rsidRPr="005B2E89">
        <w:rPr>
          <w:rFonts w:ascii="Lucida Sans" w:eastAsia="Arial" w:hAnsi="Lucida Sans" w:cs="Arial"/>
          <w:spacing w:val="-2"/>
          <w:sz w:val="24"/>
          <w:szCs w:val="24"/>
        </w:rPr>
        <w:t>y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5B2E89">
        <w:rPr>
          <w:rFonts w:ascii="Lucida Sans" w:eastAsia="Arial" w:hAnsi="Lucida Sans" w:cs="Arial"/>
          <w:sz w:val="24"/>
          <w:szCs w:val="24"/>
        </w:rPr>
        <w:t>r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-</w:t>
      </w:r>
      <w:r w:rsidRPr="005B2E89">
        <w:rPr>
          <w:rFonts w:ascii="Lucida Sans" w:eastAsia="Arial" w:hAnsi="Lucida Sans" w:cs="Arial"/>
          <w:sz w:val="24"/>
          <w:szCs w:val="24"/>
        </w:rPr>
        <w:t>On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N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5B2E89">
        <w:rPr>
          <w:rFonts w:ascii="Lucida Sans" w:eastAsia="Arial" w:hAnsi="Lucida Sans" w:cs="Arial"/>
          <w:sz w:val="24"/>
          <w:szCs w:val="24"/>
        </w:rPr>
        <w:t>ti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o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n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a</w:t>
      </w:r>
      <w:r w:rsidRPr="005B2E89">
        <w:rPr>
          <w:rFonts w:ascii="Lucida Sans" w:eastAsia="Arial" w:hAnsi="Lucida Sans" w:cs="Arial"/>
          <w:sz w:val="24"/>
          <w:szCs w:val="24"/>
        </w:rPr>
        <w:t xml:space="preserve">l 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Le</w:t>
      </w:r>
      <w:r w:rsidRPr="005B2E89">
        <w:rPr>
          <w:rFonts w:ascii="Lucida Sans" w:eastAsia="Arial" w:hAnsi="Lucida Sans" w:cs="Arial"/>
          <w:spacing w:val="-2"/>
          <w:sz w:val="24"/>
          <w:szCs w:val="24"/>
        </w:rPr>
        <w:t>v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e</w:t>
      </w:r>
      <w:r w:rsidRPr="005B2E89">
        <w:rPr>
          <w:rFonts w:ascii="Lucida Sans" w:eastAsia="Arial" w:hAnsi="Lucida Sans" w:cs="Arial"/>
          <w:sz w:val="24"/>
          <w:szCs w:val="24"/>
        </w:rPr>
        <w:t xml:space="preserve">l 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(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20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0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9</w:t>
      </w:r>
      <w:r w:rsidRPr="005B2E89">
        <w:rPr>
          <w:rFonts w:ascii="Lucida Sans" w:eastAsia="Arial" w:hAnsi="Lucida Sans" w:cs="Arial"/>
          <w:sz w:val="24"/>
          <w:szCs w:val="24"/>
        </w:rPr>
        <w:t>)</w:t>
      </w:r>
    </w:p>
    <w:p w:rsidR="008739E5" w:rsidRPr="005B2E89" w:rsidRDefault="008739E5" w:rsidP="005B2E89">
      <w:pPr>
        <w:pStyle w:val="ListParagraph"/>
        <w:numPr>
          <w:ilvl w:val="0"/>
          <w:numId w:val="10"/>
        </w:numPr>
        <w:spacing w:before="42"/>
        <w:rPr>
          <w:rFonts w:ascii="Lucida Sans" w:eastAsia="Arial" w:hAnsi="Lucida Sans" w:cs="Arial"/>
          <w:sz w:val="24"/>
          <w:szCs w:val="24"/>
        </w:rPr>
      </w:pPr>
      <w:r w:rsidRPr="005B2E89">
        <w:rPr>
          <w:rFonts w:ascii="Lucida Sans" w:eastAsia="Arial" w:hAnsi="Lucida Sans" w:cs="Arial"/>
          <w:sz w:val="24"/>
          <w:szCs w:val="24"/>
        </w:rPr>
        <w:t>Re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ad</w:t>
      </w:r>
      <w:r w:rsidRPr="005B2E89">
        <w:rPr>
          <w:rFonts w:ascii="Lucida Sans" w:eastAsia="Arial" w:hAnsi="Lucida Sans" w:cs="Arial"/>
          <w:sz w:val="24"/>
          <w:szCs w:val="24"/>
        </w:rPr>
        <w:t>ing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z w:val="24"/>
          <w:szCs w:val="24"/>
        </w:rPr>
        <w:t>&amp;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 xml:space="preserve"> 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O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u</w:t>
      </w:r>
      <w:r w:rsidRPr="005B2E89">
        <w:rPr>
          <w:rFonts w:ascii="Lucida Sans" w:eastAsia="Arial" w:hAnsi="Lucida Sans" w:cs="Arial"/>
          <w:sz w:val="24"/>
          <w:szCs w:val="24"/>
        </w:rPr>
        <w:t>t</w:t>
      </w:r>
      <w:r w:rsidRPr="005B2E89">
        <w:rPr>
          <w:rFonts w:ascii="Lucida Sans" w:eastAsia="Arial" w:hAnsi="Lucida Sans" w:cs="Arial"/>
          <w:spacing w:val="-1"/>
          <w:sz w:val="24"/>
          <w:szCs w:val="24"/>
        </w:rPr>
        <w:t>d</w:t>
      </w:r>
      <w:r w:rsidRPr="005B2E89">
        <w:rPr>
          <w:rFonts w:ascii="Lucida Sans" w:eastAsia="Arial" w:hAnsi="Lucida Sans" w:cs="Arial"/>
          <w:spacing w:val="1"/>
          <w:sz w:val="24"/>
          <w:szCs w:val="24"/>
        </w:rPr>
        <w:t>oo</w:t>
      </w:r>
      <w:r w:rsidRPr="005B2E89">
        <w:rPr>
          <w:rFonts w:ascii="Lucida Sans" w:eastAsia="Arial" w:hAnsi="Lucida Sans" w:cs="Arial"/>
          <w:sz w:val="24"/>
          <w:szCs w:val="24"/>
        </w:rPr>
        <w:t>r a</w:t>
      </w:r>
      <w:r w:rsidRPr="005B2E89">
        <w:rPr>
          <w:rFonts w:ascii="Lucida Sans" w:eastAsia="Arial" w:hAnsi="Lucida Sans" w:cs="Arial"/>
          <w:spacing w:val="-2"/>
          <w:sz w:val="24"/>
          <w:szCs w:val="24"/>
        </w:rPr>
        <w:t>ct</w:t>
      </w:r>
      <w:r w:rsidRPr="005B2E89">
        <w:rPr>
          <w:rFonts w:ascii="Lucida Sans" w:eastAsia="Arial" w:hAnsi="Lucida Sans" w:cs="Arial"/>
          <w:sz w:val="24"/>
          <w:szCs w:val="24"/>
        </w:rPr>
        <w:t>i</w:t>
      </w:r>
      <w:r w:rsidRPr="005B2E89">
        <w:rPr>
          <w:rFonts w:ascii="Lucida Sans" w:eastAsia="Arial" w:hAnsi="Lucida Sans" w:cs="Arial"/>
          <w:spacing w:val="-3"/>
          <w:sz w:val="24"/>
          <w:szCs w:val="24"/>
        </w:rPr>
        <w:t>v</w:t>
      </w:r>
      <w:r w:rsidRPr="005B2E89">
        <w:rPr>
          <w:rFonts w:ascii="Lucida Sans" w:eastAsia="Arial" w:hAnsi="Lucida Sans" w:cs="Arial"/>
          <w:sz w:val="24"/>
          <w:szCs w:val="24"/>
        </w:rPr>
        <w:t>ities</w:t>
      </w:r>
    </w:p>
    <w:p w:rsidR="008739E5" w:rsidRDefault="008739E5" w:rsidP="008739E5">
      <w:pPr>
        <w:spacing w:before="42"/>
        <w:ind w:left="477"/>
        <w:rPr>
          <w:rFonts w:ascii="Lucida Sans" w:eastAsia="Arial" w:hAnsi="Lucida Sans" w:cs="Arial"/>
          <w:sz w:val="24"/>
          <w:szCs w:val="24"/>
        </w:rPr>
      </w:pPr>
    </w:p>
    <w:p w:rsidR="008739E5" w:rsidRPr="00BA7833" w:rsidRDefault="008739E5" w:rsidP="008739E5">
      <w:pPr>
        <w:spacing w:line="280" w:lineRule="exact"/>
        <w:ind w:left="117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L</w:t>
      </w:r>
      <w:r w:rsidRPr="00BA7833">
        <w:rPr>
          <w:rFonts w:ascii="Lucida Sans" w:eastAsia="Tahoma" w:hAnsi="Lucida Sans" w:cs="Tahoma"/>
          <w:b/>
          <w:color w:val="365F91"/>
          <w:spacing w:val="-2"/>
          <w:position w:val="-2"/>
          <w:sz w:val="24"/>
          <w:szCs w:val="24"/>
          <w:u w:val="thick" w:color="365F91"/>
        </w:rPr>
        <w:t>A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N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G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U</w:t>
      </w:r>
      <w:r w:rsidRPr="00BA7833"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  <w:t>A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GE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S</w:t>
      </w:r>
      <w:r w:rsidRPr="00BA7833">
        <w:rPr>
          <w:rFonts w:ascii="Lucida Sans" w:eastAsia="Tahoma" w:hAnsi="Lucida Sans" w:cs="Tahoma"/>
          <w:b/>
          <w:color w:val="365F91"/>
          <w:spacing w:val="-2"/>
          <w:position w:val="-2"/>
          <w:sz w:val="24"/>
          <w:szCs w:val="24"/>
          <w:u w:val="thick" w:color="365F91"/>
        </w:rPr>
        <w:t xml:space="preserve"> </w:t>
      </w:r>
      <w:r w:rsidRPr="00BA7833">
        <w:rPr>
          <w:rFonts w:ascii="Lucida Sans" w:eastAsia="Tahoma" w:hAnsi="Lucida Sans" w:cs="Tahoma"/>
          <w:b/>
          <w:color w:val="365F91"/>
          <w:spacing w:val="-1"/>
          <w:position w:val="-2"/>
          <w:sz w:val="24"/>
          <w:szCs w:val="24"/>
          <w:u w:val="thick" w:color="365F91"/>
        </w:rPr>
        <w:t>S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PO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KE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N:</w:t>
      </w:r>
    </w:p>
    <w:p w:rsidR="008739E5" w:rsidRPr="00BA7833" w:rsidRDefault="008739E5" w:rsidP="008739E5">
      <w:pPr>
        <w:spacing w:before="18" w:line="280" w:lineRule="exact"/>
        <w:rPr>
          <w:rFonts w:ascii="Lucida Sans" w:hAnsi="Lucida Sans"/>
          <w:sz w:val="28"/>
          <w:szCs w:val="28"/>
        </w:rPr>
      </w:pPr>
    </w:p>
    <w:p w:rsidR="008739E5" w:rsidRPr="00BA7833" w:rsidRDefault="008739E5" w:rsidP="008739E5">
      <w:pPr>
        <w:spacing w:before="17"/>
        <w:ind w:left="1663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Symbol" w:hAnsi="Lucida Sans" w:cs="Symbol"/>
          <w:sz w:val="24"/>
          <w:szCs w:val="24"/>
        </w:rPr>
        <w:t></w:t>
      </w:r>
      <w:r w:rsidRPr="00BA7833">
        <w:rPr>
          <w:rFonts w:ascii="Lucida Sans" w:hAnsi="Lucida Sans"/>
          <w:sz w:val="24"/>
          <w:szCs w:val="24"/>
        </w:rPr>
        <w:t xml:space="preserve">     </w:t>
      </w:r>
      <w:r w:rsidRPr="00BA7833">
        <w:rPr>
          <w:rFonts w:ascii="Lucida Sans" w:hAnsi="Lucida Sans"/>
          <w:spacing w:val="2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H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ind &amp; Urdu    </w:t>
      </w:r>
      <w:r>
        <w:rPr>
          <w:rFonts w:ascii="Lucida Sans" w:eastAsia="Tahoma" w:hAnsi="Lucida Sans" w:cs="Tahoma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7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: </w:t>
      </w:r>
      <w:r w:rsidRPr="00BA7833">
        <w:rPr>
          <w:rFonts w:ascii="Lucida Sans" w:eastAsia="Tahoma" w:hAnsi="Lucida Sans" w:cs="Tahoma"/>
          <w:spacing w:val="75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2"/>
          <w:sz w:val="24"/>
          <w:szCs w:val="24"/>
        </w:rPr>
        <w:t>N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at</w:t>
      </w:r>
      <w:r w:rsidRPr="00BA7833">
        <w:rPr>
          <w:rFonts w:ascii="Lucida Sans" w:eastAsia="Tahoma" w:hAnsi="Lucida Sans" w:cs="Tahoma"/>
          <w:sz w:val="24"/>
          <w:szCs w:val="24"/>
        </w:rPr>
        <w:t>i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v</w:t>
      </w:r>
      <w:r w:rsidRPr="00BA7833">
        <w:rPr>
          <w:rFonts w:ascii="Lucida Sans" w:eastAsia="Tahoma" w:hAnsi="Lucida Sans" w:cs="Tahoma"/>
          <w:sz w:val="24"/>
          <w:szCs w:val="24"/>
        </w:rPr>
        <w:t>e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L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ngu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ge</w:t>
      </w:r>
      <w:r w:rsidRPr="00BA7833">
        <w:rPr>
          <w:rFonts w:ascii="Lucida Sans" w:eastAsia="Tahoma" w:hAnsi="Lucida Sans" w:cs="Tahoma"/>
          <w:spacing w:val="5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(flu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nt)</w:t>
      </w:r>
    </w:p>
    <w:p w:rsidR="008739E5" w:rsidRPr="00BA7833" w:rsidRDefault="008739E5" w:rsidP="008739E5">
      <w:pPr>
        <w:spacing w:before="6" w:line="100" w:lineRule="exact"/>
        <w:rPr>
          <w:rFonts w:ascii="Lucida Sans" w:hAnsi="Lucida Sans"/>
          <w:sz w:val="11"/>
          <w:szCs w:val="11"/>
        </w:rPr>
      </w:pPr>
    </w:p>
    <w:p w:rsidR="008739E5" w:rsidRPr="00BA7833" w:rsidRDefault="008739E5" w:rsidP="008739E5">
      <w:pPr>
        <w:ind w:left="1663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Symbol" w:hAnsi="Lucida Sans" w:cs="Symbol"/>
          <w:sz w:val="24"/>
          <w:szCs w:val="24"/>
        </w:rPr>
        <w:t></w:t>
      </w:r>
      <w:r w:rsidRPr="00BA7833">
        <w:rPr>
          <w:rFonts w:ascii="Lucida Sans" w:hAnsi="Lucida Sans"/>
          <w:sz w:val="24"/>
          <w:szCs w:val="24"/>
        </w:rPr>
        <w:t xml:space="preserve">     </w:t>
      </w:r>
      <w:r w:rsidRPr="00BA7833">
        <w:rPr>
          <w:rFonts w:ascii="Lucida Sans" w:hAnsi="Lucida Sans"/>
          <w:spacing w:val="2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Engli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s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h             </w:t>
      </w:r>
      <w:r>
        <w:rPr>
          <w:rFonts w:ascii="Lucida Sans" w:eastAsia="Tahoma" w:hAnsi="Lucida Sans" w:cs="Tahoma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7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:   S</w:t>
      </w:r>
      <w:r w:rsidRPr="00BA7833">
        <w:rPr>
          <w:rFonts w:ascii="Lucida Sans" w:eastAsia="Tahoma" w:hAnsi="Lucida Sans" w:cs="Tahoma"/>
          <w:spacing w:val="3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c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o</w:t>
      </w:r>
      <w:r w:rsidRPr="00BA7833">
        <w:rPr>
          <w:rFonts w:ascii="Lucida Sans" w:eastAsia="Tahoma" w:hAnsi="Lucida Sans" w:cs="Tahoma"/>
          <w:sz w:val="24"/>
          <w:szCs w:val="24"/>
        </w:rPr>
        <w:t>nd L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ngu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ge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(flu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nt)</w:t>
      </w:r>
    </w:p>
    <w:p w:rsidR="008739E5" w:rsidRPr="00BA7833" w:rsidRDefault="008739E5" w:rsidP="008739E5">
      <w:pPr>
        <w:spacing w:before="6" w:line="100" w:lineRule="exact"/>
        <w:rPr>
          <w:rFonts w:ascii="Lucida Sans" w:hAnsi="Lucida Sans"/>
          <w:sz w:val="11"/>
          <w:szCs w:val="11"/>
        </w:rPr>
      </w:pPr>
    </w:p>
    <w:p w:rsidR="008739E5" w:rsidRPr="00BA7833" w:rsidRDefault="008739E5" w:rsidP="008739E5">
      <w:pPr>
        <w:ind w:left="1663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Symbol" w:hAnsi="Lucida Sans" w:cs="Symbol"/>
          <w:sz w:val="24"/>
          <w:szCs w:val="24"/>
        </w:rPr>
        <w:t></w:t>
      </w:r>
      <w:r w:rsidRPr="00BA7833">
        <w:rPr>
          <w:rFonts w:ascii="Lucida Sans" w:hAnsi="Lucida Sans"/>
          <w:sz w:val="24"/>
          <w:szCs w:val="24"/>
        </w:rPr>
        <w:t xml:space="preserve">     </w:t>
      </w:r>
      <w:r w:rsidRPr="00BA7833">
        <w:rPr>
          <w:rFonts w:ascii="Lucida Sans" w:hAnsi="Lucida Sans"/>
          <w:spacing w:val="2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Ar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bic               </w:t>
      </w:r>
      <w:r>
        <w:rPr>
          <w:rFonts w:ascii="Lucida Sans" w:eastAsia="Tahoma" w:hAnsi="Lucida Sans" w:cs="Tahoma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2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:   S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c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o</w:t>
      </w:r>
      <w:r w:rsidRPr="00BA7833">
        <w:rPr>
          <w:rFonts w:ascii="Lucida Sans" w:eastAsia="Tahoma" w:hAnsi="Lucida Sans" w:cs="Tahoma"/>
          <w:sz w:val="24"/>
          <w:szCs w:val="24"/>
        </w:rPr>
        <w:t>nd L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ngu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ge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(B</w:t>
      </w:r>
      <w:r w:rsidRPr="00BA7833">
        <w:rPr>
          <w:rFonts w:ascii="Lucida Sans" w:eastAsia="Tahoma" w:hAnsi="Lucida Sans" w:cs="Tahoma"/>
          <w:spacing w:val="-2"/>
          <w:sz w:val="24"/>
          <w:szCs w:val="24"/>
        </w:rPr>
        <w:t>a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s</w:t>
      </w:r>
      <w:r w:rsidRPr="00BA7833">
        <w:rPr>
          <w:rFonts w:ascii="Lucida Sans" w:eastAsia="Tahoma" w:hAnsi="Lucida Sans" w:cs="Tahoma"/>
          <w:sz w:val="24"/>
          <w:szCs w:val="24"/>
        </w:rPr>
        <w:t>ic)</w:t>
      </w:r>
    </w:p>
    <w:p w:rsidR="008739E5" w:rsidRPr="00BA7833" w:rsidRDefault="008739E5" w:rsidP="008739E5">
      <w:pPr>
        <w:spacing w:before="9" w:line="100" w:lineRule="exact"/>
        <w:rPr>
          <w:rFonts w:ascii="Lucida Sans" w:hAnsi="Lucida Sans"/>
          <w:sz w:val="11"/>
          <w:szCs w:val="11"/>
        </w:rPr>
      </w:pPr>
    </w:p>
    <w:p w:rsidR="008739E5" w:rsidRPr="00BA7833" w:rsidRDefault="008739E5" w:rsidP="008739E5">
      <w:pPr>
        <w:ind w:left="1663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Symbol" w:hAnsi="Lucida Sans" w:cs="Symbol"/>
          <w:sz w:val="24"/>
          <w:szCs w:val="24"/>
        </w:rPr>
        <w:t></w:t>
      </w:r>
      <w:r w:rsidRPr="00BA7833">
        <w:rPr>
          <w:rFonts w:ascii="Lucida Sans" w:hAnsi="Lucida Sans"/>
          <w:sz w:val="24"/>
          <w:szCs w:val="24"/>
        </w:rPr>
        <w:t xml:space="preserve">     </w:t>
      </w:r>
      <w:r w:rsidRPr="00BA7833">
        <w:rPr>
          <w:rFonts w:ascii="Lucida Sans" w:hAnsi="Lucida Sans"/>
          <w:spacing w:val="2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Rea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d</w:t>
      </w:r>
      <w:r w:rsidRPr="00BA7833">
        <w:rPr>
          <w:rFonts w:ascii="Lucida Sans" w:eastAsia="Tahoma" w:hAnsi="Lucida Sans" w:cs="Tahoma"/>
          <w:sz w:val="24"/>
          <w:szCs w:val="24"/>
        </w:rPr>
        <w:t>ing Sk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i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lls    </w:t>
      </w:r>
      <w:r w:rsidRPr="00BA7833">
        <w:rPr>
          <w:rFonts w:ascii="Lucida Sans" w:eastAsia="Tahoma" w:hAnsi="Lucida Sans" w:cs="Tahoma"/>
          <w:spacing w:val="7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: </w:t>
      </w:r>
      <w:r w:rsidRPr="00BA7833">
        <w:rPr>
          <w:rFonts w:ascii="Lucida Sans" w:eastAsia="Tahoma" w:hAnsi="Lucida Sans" w:cs="Tahoma"/>
          <w:spacing w:val="75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2"/>
          <w:sz w:val="24"/>
          <w:szCs w:val="24"/>
        </w:rPr>
        <w:t>E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x</w:t>
      </w:r>
      <w:r w:rsidRPr="00BA7833">
        <w:rPr>
          <w:rFonts w:ascii="Lucida Sans" w:eastAsia="Tahoma" w:hAnsi="Lucida Sans" w:cs="Tahoma"/>
          <w:sz w:val="24"/>
          <w:szCs w:val="24"/>
        </w:rPr>
        <w:t>cell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nt</w:t>
      </w:r>
    </w:p>
    <w:p w:rsidR="008739E5" w:rsidRPr="00BA7833" w:rsidRDefault="008739E5" w:rsidP="008739E5">
      <w:pPr>
        <w:spacing w:before="6" w:line="100" w:lineRule="exact"/>
        <w:rPr>
          <w:rFonts w:ascii="Lucida Sans" w:hAnsi="Lucida Sans"/>
          <w:sz w:val="11"/>
          <w:szCs w:val="11"/>
        </w:rPr>
      </w:pPr>
    </w:p>
    <w:p w:rsidR="008739E5" w:rsidRPr="00BA7833" w:rsidRDefault="008739E5" w:rsidP="008739E5">
      <w:pPr>
        <w:ind w:left="1663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Symbol" w:hAnsi="Lucida Sans" w:cs="Symbol"/>
          <w:sz w:val="24"/>
          <w:szCs w:val="24"/>
        </w:rPr>
        <w:t></w:t>
      </w:r>
      <w:r w:rsidRPr="00BA7833">
        <w:rPr>
          <w:rFonts w:ascii="Lucida Sans" w:hAnsi="Lucida Sans"/>
          <w:sz w:val="24"/>
          <w:szCs w:val="24"/>
        </w:rPr>
        <w:t xml:space="preserve">     </w:t>
      </w:r>
      <w:r w:rsidRPr="00BA7833">
        <w:rPr>
          <w:rFonts w:ascii="Lucida Sans" w:hAnsi="Lucida Sans"/>
          <w:spacing w:val="2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Wri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t</w:t>
      </w:r>
      <w:r w:rsidRPr="00BA7833">
        <w:rPr>
          <w:rFonts w:ascii="Lucida Sans" w:eastAsia="Tahoma" w:hAnsi="Lucida Sans" w:cs="Tahoma"/>
          <w:sz w:val="24"/>
          <w:szCs w:val="24"/>
        </w:rPr>
        <w:t>ing Sk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i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lls      </w:t>
      </w:r>
      <w:r>
        <w:rPr>
          <w:rFonts w:ascii="Lucida Sans" w:eastAsia="Tahoma" w:hAnsi="Lucida Sans" w:cs="Tahoma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: </w:t>
      </w:r>
      <w:r w:rsidRPr="00BA7833">
        <w:rPr>
          <w:rFonts w:ascii="Lucida Sans" w:eastAsia="Tahoma" w:hAnsi="Lucida Sans" w:cs="Tahoma"/>
          <w:spacing w:val="73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E</w:t>
      </w:r>
      <w:r w:rsidRPr="00BA7833">
        <w:rPr>
          <w:rFonts w:ascii="Lucida Sans" w:eastAsia="Tahoma" w:hAnsi="Lucida Sans" w:cs="Tahoma"/>
          <w:spacing w:val="3"/>
          <w:sz w:val="24"/>
          <w:szCs w:val="24"/>
        </w:rPr>
        <w:t>x</w:t>
      </w:r>
      <w:r w:rsidRPr="00BA7833">
        <w:rPr>
          <w:rFonts w:ascii="Lucida Sans" w:eastAsia="Tahoma" w:hAnsi="Lucida Sans" w:cs="Tahoma"/>
          <w:sz w:val="24"/>
          <w:szCs w:val="24"/>
        </w:rPr>
        <w:t>cell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nt</w:t>
      </w:r>
    </w:p>
    <w:p w:rsidR="008739E5" w:rsidRPr="00BA7833" w:rsidRDefault="008739E5" w:rsidP="008739E5">
      <w:pPr>
        <w:spacing w:before="6" w:line="100" w:lineRule="exact"/>
        <w:rPr>
          <w:rFonts w:ascii="Lucida Sans" w:hAnsi="Lucida Sans"/>
          <w:sz w:val="11"/>
          <w:szCs w:val="11"/>
        </w:rPr>
      </w:pPr>
    </w:p>
    <w:p w:rsidR="008739E5" w:rsidRPr="00BA7833" w:rsidRDefault="008739E5" w:rsidP="008739E5">
      <w:pPr>
        <w:ind w:left="1663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Symbol" w:hAnsi="Lucida Sans" w:cs="Symbol"/>
          <w:sz w:val="24"/>
          <w:szCs w:val="24"/>
        </w:rPr>
        <w:t></w:t>
      </w:r>
      <w:r w:rsidRPr="00BA7833">
        <w:rPr>
          <w:rFonts w:ascii="Lucida Sans" w:hAnsi="Lucida Sans"/>
          <w:sz w:val="24"/>
          <w:szCs w:val="24"/>
        </w:rPr>
        <w:t xml:space="preserve">     </w:t>
      </w:r>
      <w:r w:rsidRPr="00BA7833">
        <w:rPr>
          <w:rFonts w:ascii="Lucida Sans" w:hAnsi="Lucida Sans"/>
          <w:spacing w:val="24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Spe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k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i</w:t>
      </w:r>
      <w:r w:rsidRPr="00BA7833">
        <w:rPr>
          <w:rFonts w:ascii="Lucida Sans" w:eastAsia="Tahoma" w:hAnsi="Lucida Sans" w:cs="Tahoma"/>
          <w:sz w:val="24"/>
          <w:szCs w:val="24"/>
        </w:rPr>
        <w:t>ng Sk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i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lls    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 xml:space="preserve">: </w:t>
      </w:r>
      <w:r w:rsidRPr="00BA7833">
        <w:rPr>
          <w:rFonts w:ascii="Lucida Sans" w:eastAsia="Tahoma" w:hAnsi="Lucida Sans" w:cs="Tahoma"/>
          <w:spacing w:val="73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pacing w:val="2"/>
          <w:sz w:val="24"/>
          <w:szCs w:val="24"/>
        </w:rPr>
        <w:t>E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x</w:t>
      </w:r>
      <w:r w:rsidRPr="00BA7833">
        <w:rPr>
          <w:rFonts w:ascii="Lucida Sans" w:eastAsia="Tahoma" w:hAnsi="Lucida Sans" w:cs="Tahoma"/>
          <w:sz w:val="24"/>
          <w:szCs w:val="24"/>
        </w:rPr>
        <w:t>cell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nt</w:t>
      </w:r>
    </w:p>
    <w:p w:rsidR="008739E5" w:rsidRPr="00BA7833" w:rsidRDefault="008739E5" w:rsidP="008739E5">
      <w:pPr>
        <w:spacing w:before="5" w:line="100" w:lineRule="exact"/>
        <w:rPr>
          <w:rFonts w:ascii="Lucida Sans" w:hAnsi="Lucida Sans"/>
          <w:sz w:val="11"/>
          <w:szCs w:val="11"/>
        </w:rPr>
      </w:pPr>
    </w:p>
    <w:p w:rsidR="008739E5" w:rsidRPr="00BA7833" w:rsidRDefault="008739E5" w:rsidP="008739E5">
      <w:pPr>
        <w:spacing w:line="280" w:lineRule="exact"/>
        <w:ind w:left="117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RE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F</w:t>
      </w:r>
      <w:r w:rsidRPr="00BA7833">
        <w:rPr>
          <w:rFonts w:ascii="Lucida Sans" w:eastAsia="Tahoma" w:hAnsi="Lucida Sans" w:cs="Tahoma"/>
          <w:b/>
          <w:color w:val="365F91"/>
          <w:spacing w:val="-2"/>
          <w:position w:val="-2"/>
          <w:sz w:val="24"/>
          <w:szCs w:val="24"/>
          <w:u w:val="thick" w:color="365F91"/>
        </w:rPr>
        <w:t>E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RE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N</w:t>
      </w:r>
      <w:r w:rsidRPr="00BA7833">
        <w:rPr>
          <w:rFonts w:ascii="Lucida Sans" w:eastAsia="Tahoma" w:hAnsi="Lucida Sans" w:cs="Tahoma"/>
          <w:b/>
          <w:color w:val="365F91"/>
          <w:spacing w:val="-2"/>
          <w:position w:val="-2"/>
          <w:sz w:val="24"/>
          <w:szCs w:val="24"/>
          <w:u w:val="thick" w:color="365F91"/>
        </w:rPr>
        <w:t>C</w:t>
      </w:r>
      <w:r w:rsidRPr="00BA7833">
        <w:rPr>
          <w:rFonts w:ascii="Lucida Sans" w:eastAsia="Tahoma" w:hAnsi="Lucida Sans" w:cs="Tahoma"/>
          <w:b/>
          <w:color w:val="365F91"/>
          <w:spacing w:val="1"/>
          <w:position w:val="-2"/>
          <w:sz w:val="24"/>
          <w:szCs w:val="24"/>
          <w:u w:val="thick" w:color="365F91"/>
        </w:rPr>
        <w:t>E</w:t>
      </w:r>
      <w:r w:rsidRPr="00BA7833">
        <w:rPr>
          <w:rFonts w:ascii="Lucida Sans" w:eastAsia="Tahoma" w:hAnsi="Lucida Sans" w:cs="Tahoma"/>
          <w:b/>
          <w:color w:val="365F91"/>
          <w:position w:val="-2"/>
          <w:sz w:val="24"/>
          <w:szCs w:val="24"/>
          <w:u w:val="thick" w:color="365F91"/>
        </w:rPr>
        <w:t>S:</w:t>
      </w:r>
    </w:p>
    <w:p w:rsidR="008739E5" w:rsidRPr="00BA7833" w:rsidRDefault="008739E5" w:rsidP="008739E5">
      <w:pPr>
        <w:spacing w:before="16" w:line="280" w:lineRule="exact"/>
        <w:rPr>
          <w:rFonts w:ascii="Lucida Sans" w:hAnsi="Lucida Sans"/>
          <w:sz w:val="28"/>
          <w:szCs w:val="28"/>
        </w:rPr>
      </w:pPr>
    </w:p>
    <w:p w:rsidR="008739E5" w:rsidRPr="00BA7833" w:rsidRDefault="008739E5" w:rsidP="008739E5">
      <w:pPr>
        <w:spacing w:before="19"/>
        <w:ind w:left="1466"/>
        <w:rPr>
          <w:rFonts w:ascii="Lucida Sans" w:eastAsia="Tahoma" w:hAnsi="Lucida Sans" w:cs="Tahoma"/>
          <w:sz w:val="24"/>
          <w:szCs w:val="24"/>
        </w:rPr>
      </w:pPr>
      <w:r w:rsidRPr="00BA7833">
        <w:rPr>
          <w:rFonts w:ascii="Lucida Sans" w:eastAsia="Tahoma" w:hAnsi="Lucida Sans" w:cs="Tahoma"/>
          <w:sz w:val="24"/>
          <w:szCs w:val="24"/>
        </w:rPr>
        <w:t>Av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a</w:t>
      </w:r>
      <w:r w:rsidRPr="00BA7833">
        <w:rPr>
          <w:rFonts w:ascii="Lucida Sans" w:eastAsia="Tahoma" w:hAnsi="Lucida Sans" w:cs="Tahoma"/>
          <w:sz w:val="24"/>
          <w:szCs w:val="24"/>
        </w:rPr>
        <w:t>ila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b</w:t>
      </w:r>
      <w:r w:rsidRPr="00BA7833">
        <w:rPr>
          <w:rFonts w:ascii="Lucida Sans" w:eastAsia="Tahoma" w:hAnsi="Lucida Sans" w:cs="Tahoma"/>
          <w:sz w:val="24"/>
          <w:szCs w:val="24"/>
        </w:rPr>
        <w:t>le</w:t>
      </w:r>
      <w:r w:rsidRPr="00BA7833">
        <w:rPr>
          <w:rFonts w:ascii="Lucida Sans" w:eastAsia="Tahoma" w:hAnsi="Lucida Sans" w:cs="Tahoma"/>
          <w:spacing w:val="3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up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o</w:t>
      </w:r>
      <w:r w:rsidRPr="00BA7833">
        <w:rPr>
          <w:rFonts w:ascii="Lucida Sans" w:eastAsia="Tahoma" w:hAnsi="Lucida Sans" w:cs="Tahoma"/>
          <w:sz w:val="24"/>
          <w:szCs w:val="24"/>
        </w:rPr>
        <w:t>n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 xml:space="preserve"> </w:t>
      </w:r>
      <w:r w:rsidRPr="00BA7833">
        <w:rPr>
          <w:rFonts w:ascii="Lucida Sans" w:eastAsia="Tahoma" w:hAnsi="Lucida Sans" w:cs="Tahoma"/>
          <w:sz w:val="24"/>
          <w:szCs w:val="24"/>
        </w:rPr>
        <w:t>r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e</w:t>
      </w:r>
      <w:r w:rsidRPr="00BA7833">
        <w:rPr>
          <w:rFonts w:ascii="Lucida Sans" w:eastAsia="Tahoma" w:hAnsi="Lucida Sans" w:cs="Tahoma"/>
          <w:sz w:val="24"/>
          <w:szCs w:val="24"/>
        </w:rPr>
        <w:t>que</w:t>
      </w:r>
      <w:r w:rsidRPr="00BA7833">
        <w:rPr>
          <w:rFonts w:ascii="Lucida Sans" w:eastAsia="Tahoma" w:hAnsi="Lucida Sans" w:cs="Tahoma"/>
          <w:spacing w:val="1"/>
          <w:sz w:val="24"/>
          <w:szCs w:val="24"/>
        </w:rPr>
        <w:t>s</w:t>
      </w:r>
      <w:r w:rsidRPr="00BA7833">
        <w:rPr>
          <w:rFonts w:ascii="Lucida Sans" w:eastAsia="Tahoma" w:hAnsi="Lucida Sans" w:cs="Tahoma"/>
          <w:spacing w:val="-1"/>
          <w:sz w:val="24"/>
          <w:szCs w:val="24"/>
        </w:rPr>
        <w:t>t</w:t>
      </w:r>
    </w:p>
    <w:p w:rsidR="008739E5" w:rsidRPr="00BA7833" w:rsidRDefault="008739E5" w:rsidP="008739E5">
      <w:pPr>
        <w:spacing w:before="7" w:line="140" w:lineRule="exact"/>
        <w:rPr>
          <w:rFonts w:ascii="Lucida Sans" w:hAnsi="Lucida Sans"/>
          <w:sz w:val="15"/>
          <w:szCs w:val="15"/>
        </w:rPr>
      </w:pPr>
    </w:p>
    <w:p w:rsidR="008739E5" w:rsidRPr="00BA7833" w:rsidRDefault="008739E5" w:rsidP="008739E5">
      <w:pPr>
        <w:spacing w:line="240" w:lineRule="exact"/>
        <w:ind w:left="117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PERS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ON</w:t>
      </w:r>
      <w:r w:rsidRPr="00BA7833">
        <w:rPr>
          <w:rFonts w:ascii="Lucida Sans" w:eastAsia="Arial" w:hAnsi="Lucida Sans" w:cs="Arial"/>
          <w:b/>
          <w:color w:val="365F91"/>
          <w:spacing w:val="-6"/>
          <w:position w:val="-1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 xml:space="preserve">L </w:t>
      </w:r>
      <w:r w:rsidRPr="00BA7833">
        <w:rPr>
          <w:rFonts w:ascii="Lucida Sans" w:eastAsia="Arial" w:hAnsi="Lucida Sans" w:cs="Arial"/>
          <w:b/>
          <w:color w:val="365F91"/>
          <w:spacing w:val="2"/>
          <w:position w:val="-1"/>
          <w:sz w:val="22"/>
          <w:szCs w:val="22"/>
          <w:u w:val="thick" w:color="365F91"/>
        </w:rPr>
        <w:t>ST</w:t>
      </w:r>
      <w:r w:rsidRPr="00BA7833">
        <w:rPr>
          <w:rFonts w:ascii="Lucida Sans" w:eastAsia="Arial" w:hAnsi="Lucida Sans" w:cs="Arial"/>
          <w:b/>
          <w:color w:val="365F91"/>
          <w:spacing w:val="-6"/>
          <w:position w:val="-1"/>
          <w:sz w:val="22"/>
          <w:szCs w:val="22"/>
          <w:u w:val="thick" w:color="365F91"/>
        </w:rPr>
        <w:t>A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T</w:t>
      </w:r>
      <w:r w:rsidRPr="00BA7833">
        <w:rPr>
          <w:rFonts w:ascii="Lucida Sans" w:eastAsia="Arial" w:hAnsi="Lucida Sans" w:cs="Arial"/>
          <w:b/>
          <w:color w:val="365F91"/>
          <w:spacing w:val="1"/>
          <w:position w:val="-1"/>
          <w:sz w:val="22"/>
          <w:szCs w:val="22"/>
          <w:u w:val="thick" w:color="365F91"/>
        </w:rPr>
        <w:t>U</w:t>
      </w:r>
      <w:r w:rsidRPr="00BA7833">
        <w:rPr>
          <w:rFonts w:ascii="Lucida Sans" w:eastAsia="Arial" w:hAnsi="Lucida Sans" w:cs="Arial"/>
          <w:b/>
          <w:color w:val="365F91"/>
          <w:spacing w:val="-1"/>
          <w:position w:val="-1"/>
          <w:sz w:val="22"/>
          <w:szCs w:val="22"/>
          <w:u w:val="thick" w:color="365F91"/>
        </w:rPr>
        <w:t>S</w:t>
      </w:r>
      <w:r w:rsidRPr="00BA7833">
        <w:rPr>
          <w:rFonts w:ascii="Lucida Sans" w:eastAsia="Arial" w:hAnsi="Lucida Sans" w:cs="Arial"/>
          <w:b/>
          <w:color w:val="365F91"/>
          <w:position w:val="-1"/>
          <w:sz w:val="22"/>
          <w:szCs w:val="22"/>
          <w:u w:val="thick" w:color="365F91"/>
        </w:rPr>
        <w:t>:</w:t>
      </w:r>
    </w:p>
    <w:p w:rsidR="008739E5" w:rsidRPr="00BA7833" w:rsidRDefault="008739E5" w:rsidP="008739E5">
      <w:pPr>
        <w:spacing w:line="200" w:lineRule="exact"/>
        <w:rPr>
          <w:rFonts w:ascii="Lucida Sans" w:hAnsi="Lucida Sans"/>
        </w:rPr>
      </w:pPr>
    </w:p>
    <w:p w:rsidR="008739E5" w:rsidRPr="00BA7833" w:rsidRDefault="008739E5" w:rsidP="008739E5">
      <w:pPr>
        <w:spacing w:before="5" w:line="220" w:lineRule="exact"/>
        <w:rPr>
          <w:rFonts w:ascii="Lucida Sans" w:hAnsi="Lucida Sans"/>
          <w:sz w:val="22"/>
          <w:szCs w:val="22"/>
        </w:rPr>
      </w:pPr>
    </w:p>
    <w:p w:rsidR="008739E5" w:rsidRPr="00BA7833" w:rsidRDefault="008739E5" w:rsidP="008739E5">
      <w:pPr>
        <w:spacing w:before="32"/>
        <w:ind w:left="117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sz w:val="22"/>
          <w:szCs w:val="22"/>
        </w:rPr>
        <w:t>F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a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t</w:t>
      </w:r>
      <w:r w:rsidRPr="00BA7833">
        <w:rPr>
          <w:rFonts w:ascii="Lucida Sans" w:eastAsia="Arial" w:hAnsi="Lucida Sans" w:cs="Arial"/>
          <w:sz w:val="22"/>
          <w:szCs w:val="22"/>
        </w:rPr>
        <w:t>h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e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r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’</w:t>
      </w:r>
      <w:r w:rsidRPr="00BA7833">
        <w:rPr>
          <w:rFonts w:ascii="Lucida Sans" w:eastAsia="Arial" w:hAnsi="Lucida Sans" w:cs="Arial"/>
          <w:sz w:val="22"/>
          <w:szCs w:val="22"/>
        </w:rPr>
        <w:t>s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N</w:t>
      </w:r>
      <w:r w:rsidRPr="00BA7833">
        <w:rPr>
          <w:rFonts w:ascii="Lucida Sans" w:eastAsia="Arial" w:hAnsi="Lucida Sans" w:cs="Arial"/>
          <w:spacing w:val="-3"/>
          <w:sz w:val="22"/>
          <w:szCs w:val="22"/>
        </w:rPr>
        <w:t>a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m</w:t>
      </w:r>
      <w:r w:rsidRPr="00BA7833">
        <w:rPr>
          <w:rFonts w:ascii="Lucida Sans" w:eastAsia="Arial" w:hAnsi="Lucida Sans" w:cs="Arial"/>
          <w:sz w:val="22"/>
          <w:szCs w:val="22"/>
        </w:rPr>
        <w:t xml:space="preserve">e          </w:t>
      </w:r>
      <w:r w:rsidRPr="00BA7833">
        <w:rPr>
          <w:rFonts w:ascii="Lucida Sans" w:eastAsia="Arial" w:hAnsi="Lucida Sans" w:cs="Arial"/>
          <w:spacing w:val="46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 xml:space="preserve">:         </w:t>
      </w:r>
      <w:r w:rsidRPr="00BA7833">
        <w:rPr>
          <w:rFonts w:ascii="Lucida Sans" w:eastAsia="Arial" w:hAnsi="Lucida Sans" w:cs="Arial"/>
          <w:spacing w:val="50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pacing w:val="-4"/>
          <w:sz w:val="22"/>
          <w:szCs w:val="22"/>
        </w:rPr>
        <w:t>M</w:t>
      </w:r>
      <w:r w:rsidRPr="00BA7833">
        <w:rPr>
          <w:rFonts w:ascii="Lucida Sans" w:eastAsia="Arial" w:hAnsi="Lucida Sans" w:cs="Arial"/>
          <w:sz w:val="22"/>
          <w:szCs w:val="22"/>
        </w:rPr>
        <w:t>o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h</w:t>
      </w:r>
      <w:r w:rsidRPr="00BA7833">
        <w:rPr>
          <w:rFonts w:ascii="Lucida Sans" w:eastAsia="Arial" w:hAnsi="Lucida Sans" w:cs="Arial"/>
          <w:sz w:val="22"/>
          <w:szCs w:val="22"/>
        </w:rPr>
        <w:t>am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m</w:t>
      </w:r>
      <w:r w:rsidRPr="00BA7833">
        <w:rPr>
          <w:rFonts w:ascii="Lucida Sans" w:eastAsia="Arial" w:hAnsi="Lucida Sans" w:cs="Arial"/>
          <w:sz w:val="22"/>
          <w:szCs w:val="22"/>
        </w:rPr>
        <w:t>ed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Al</w:t>
      </w:r>
      <w:r w:rsidRPr="00BA7833">
        <w:rPr>
          <w:rFonts w:ascii="Lucida Sans" w:eastAsia="Arial" w:hAnsi="Lucida Sans" w:cs="Arial"/>
          <w:sz w:val="22"/>
          <w:szCs w:val="22"/>
        </w:rPr>
        <w:t>e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e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m</w:t>
      </w:r>
      <w:r w:rsidRPr="00BA7833">
        <w:rPr>
          <w:rFonts w:ascii="Lucida Sans" w:eastAsia="Arial" w:hAnsi="Lucida Sans" w:cs="Arial"/>
          <w:sz w:val="22"/>
          <w:szCs w:val="22"/>
        </w:rPr>
        <w:t>u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d</w:t>
      </w:r>
      <w:r w:rsidRPr="00BA7833">
        <w:rPr>
          <w:rFonts w:ascii="Lucida Sans" w:eastAsia="Arial" w:hAnsi="Lucida Sans" w:cs="Arial"/>
          <w:sz w:val="22"/>
          <w:szCs w:val="22"/>
        </w:rPr>
        <w:t>d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i</w:t>
      </w:r>
      <w:r w:rsidRPr="00BA7833">
        <w:rPr>
          <w:rFonts w:ascii="Lucida Sans" w:eastAsia="Arial" w:hAnsi="Lucida Sans" w:cs="Arial"/>
          <w:sz w:val="22"/>
          <w:szCs w:val="22"/>
        </w:rPr>
        <w:t>n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 xml:space="preserve"> K</w:t>
      </w:r>
      <w:r w:rsidRPr="00BA7833">
        <w:rPr>
          <w:rFonts w:ascii="Lucida Sans" w:eastAsia="Arial" w:hAnsi="Lucida Sans" w:cs="Arial"/>
          <w:sz w:val="22"/>
          <w:szCs w:val="22"/>
        </w:rPr>
        <w:t>h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a</w:t>
      </w:r>
      <w:r w:rsidRPr="00BA7833">
        <w:rPr>
          <w:rFonts w:ascii="Lucida Sans" w:eastAsia="Arial" w:hAnsi="Lucida Sans" w:cs="Arial"/>
          <w:sz w:val="22"/>
          <w:szCs w:val="22"/>
        </w:rPr>
        <w:t>n</w:t>
      </w:r>
    </w:p>
    <w:p w:rsidR="008739E5" w:rsidRPr="00BA7833" w:rsidRDefault="008739E5" w:rsidP="008739E5">
      <w:pPr>
        <w:spacing w:before="10" w:line="140" w:lineRule="exact"/>
        <w:rPr>
          <w:rFonts w:ascii="Lucida Sans" w:hAnsi="Lucida Sans"/>
          <w:sz w:val="15"/>
          <w:szCs w:val="15"/>
        </w:rPr>
      </w:pPr>
    </w:p>
    <w:p w:rsidR="008739E5" w:rsidRPr="00BA7833" w:rsidRDefault="008739E5" w:rsidP="008739E5">
      <w:pPr>
        <w:ind w:left="117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spacing w:val="-1"/>
          <w:sz w:val="22"/>
          <w:szCs w:val="22"/>
        </w:rPr>
        <w:t>P</w:t>
      </w:r>
      <w:r w:rsidRPr="00BA7833">
        <w:rPr>
          <w:rFonts w:ascii="Lucida Sans" w:eastAsia="Arial" w:hAnsi="Lucida Sans" w:cs="Arial"/>
          <w:sz w:val="22"/>
          <w:szCs w:val="22"/>
        </w:rPr>
        <w:t>ass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p</w:t>
      </w:r>
      <w:r w:rsidRPr="00BA7833">
        <w:rPr>
          <w:rFonts w:ascii="Lucida Sans" w:eastAsia="Arial" w:hAnsi="Lucida Sans" w:cs="Arial"/>
          <w:sz w:val="22"/>
          <w:szCs w:val="22"/>
        </w:rPr>
        <w:t xml:space="preserve">ort 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N</w:t>
      </w:r>
      <w:r w:rsidRPr="00BA7833">
        <w:rPr>
          <w:rFonts w:ascii="Lucida Sans" w:eastAsia="Arial" w:hAnsi="Lucida Sans" w:cs="Arial"/>
          <w:sz w:val="22"/>
          <w:szCs w:val="22"/>
        </w:rPr>
        <w:t xml:space="preserve">o              </w:t>
      </w:r>
      <w:r w:rsidRPr="00BA7833">
        <w:rPr>
          <w:rFonts w:ascii="Lucida Sans" w:eastAsia="Arial" w:hAnsi="Lucida Sans" w:cs="Arial"/>
          <w:spacing w:val="34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 xml:space="preserve">:         </w:t>
      </w:r>
      <w:r w:rsidRPr="00BA7833">
        <w:rPr>
          <w:rFonts w:ascii="Lucida Sans" w:eastAsia="Arial" w:hAnsi="Lucida Sans" w:cs="Arial"/>
          <w:spacing w:val="50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>F 554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2</w:t>
      </w:r>
      <w:r w:rsidRPr="00BA7833">
        <w:rPr>
          <w:rFonts w:ascii="Lucida Sans" w:eastAsia="Arial" w:hAnsi="Lucida Sans" w:cs="Arial"/>
          <w:sz w:val="22"/>
          <w:szCs w:val="22"/>
        </w:rPr>
        <w:t>6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3</w:t>
      </w:r>
      <w:r w:rsidRPr="00BA7833">
        <w:rPr>
          <w:rFonts w:ascii="Lucida Sans" w:eastAsia="Arial" w:hAnsi="Lucida Sans" w:cs="Arial"/>
          <w:sz w:val="22"/>
          <w:szCs w:val="22"/>
        </w:rPr>
        <w:t>3</w:t>
      </w:r>
    </w:p>
    <w:p w:rsidR="008739E5" w:rsidRPr="00BA7833" w:rsidRDefault="008739E5" w:rsidP="008739E5">
      <w:pPr>
        <w:spacing w:before="10" w:line="140" w:lineRule="exact"/>
        <w:rPr>
          <w:rFonts w:ascii="Lucida Sans" w:hAnsi="Lucida Sans"/>
          <w:sz w:val="15"/>
          <w:szCs w:val="15"/>
        </w:rPr>
      </w:pPr>
    </w:p>
    <w:p w:rsidR="008739E5" w:rsidRPr="00BA7833" w:rsidRDefault="008739E5" w:rsidP="008739E5">
      <w:pPr>
        <w:ind w:left="117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spacing w:val="-1"/>
          <w:sz w:val="22"/>
          <w:szCs w:val="22"/>
        </w:rPr>
        <w:t>Vi</w:t>
      </w:r>
      <w:r w:rsidRPr="00BA7833">
        <w:rPr>
          <w:rFonts w:ascii="Lucida Sans" w:eastAsia="Arial" w:hAnsi="Lucida Sans" w:cs="Arial"/>
          <w:sz w:val="22"/>
          <w:szCs w:val="22"/>
        </w:rPr>
        <w:t>sa s</w:t>
      </w:r>
      <w:r w:rsidRPr="00BA7833">
        <w:rPr>
          <w:rFonts w:ascii="Lucida Sans" w:eastAsia="Arial" w:hAnsi="Lucida Sans" w:cs="Arial"/>
          <w:spacing w:val="2"/>
          <w:sz w:val="22"/>
          <w:szCs w:val="22"/>
        </w:rPr>
        <w:t>t</w:t>
      </w:r>
      <w:r w:rsidRPr="00BA7833">
        <w:rPr>
          <w:rFonts w:ascii="Lucida Sans" w:eastAsia="Arial" w:hAnsi="Lucida Sans" w:cs="Arial"/>
          <w:sz w:val="22"/>
          <w:szCs w:val="22"/>
        </w:rPr>
        <w:t>at</w:t>
      </w:r>
      <w:r w:rsidRPr="00BA7833">
        <w:rPr>
          <w:rFonts w:ascii="Lucida Sans" w:eastAsia="Arial" w:hAnsi="Lucida Sans" w:cs="Arial"/>
          <w:spacing w:val="-2"/>
          <w:sz w:val="22"/>
          <w:szCs w:val="22"/>
        </w:rPr>
        <w:t>u</w:t>
      </w:r>
      <w:r w:rsidRPr="00BA7833">
        <w:rPr>
          <w:rFonts w:ascii="Lucida Sans" w:eastAsia="Arial" w:hAnsi="Lucida Sans" w:cs="Arial"/>
          <w:sz w:val="22"/>
          <w:szCs w:val="22"/>
        </w:rPr>
        <w:t xml:space="preserve">s                </w:t>
      </w:r>
      <w:r w:rsidRPr="00BA7833">
        <w:rPr>
          <w:rFonts w:ascii="Lucida Sans" w:eastAsia="Arial" w:hAnsi="Lucida Sans" w:cs="Arial"/>
          <w:spacing w:val="47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 xml:space="preserve">:         </w:t>
      </w:r>
      <w:r w:rsidRPr="00BA7833">
        <w:rPr>
          <w:rFonts w:ascii="Lucida Sans" w:eastAsia="Arial" w:hAnsi="Lucida Sans" w:cs="Arial"/>
          <w:spacing w:val="50"/>
          <w:sz w:val="22"/>
          <w:szCs w:val="22"/>
        </w:rPr>
        <w:t xml:space="preserve"> </w:t>
      </w:r>
      <w:r>
        <w:rPr>
          <w:rFonts w:ascii="Lucida Sans" w:eastAsia="Arial" w:hAnsi="Lucida Sans" w:cs="Arial"/>
          <w:spacing w:val="-1"/>
          <w:sz w:val="22"/>
          <w:szCs w:val="22"/>
        </w:rPr>
        <w:t>ARPCO Sponsor</w:t>
      </w:r>
    </w:p>
    <w:p w:rsidR="008739E5" w:rsidRPr="00BA7833" w:rsidRDefault="008739E5" w:rsidP="008739E5">
      <w:pPr>
        <w:spacing w:before="10" w:line="140" w:lineRule="exact"/>
        <w:rPr>
          <w:rFonts w:ascii="Lucida Sans" w:hAnsi="Lucida Sans"/>
          <w:sz w:val="15"/>
          <w:szCs w:val="15"/>
        </w:rPr>
      </w:pPr>
    </w:p>
    <w:p w:rsidR="008739E5" w:rsidRPr="00BA7833" w:rsidRDefault="008739E5" w:rsidP="008739E5">
      <w:pPr>
        <w:ind w:left="117"/>
        <w:rPr>
          <w:rFonts w:ascii="Lucida Sans" w:eastAsia="Arial" w:hAnsi="Lucida Sans" w:cs="Arial"/>
          <w:sz w:val="22"/>
          <w:szCs w:val="22"/>
        </w:rPr>
      </w:pPr>
      <w:r w:rsidRPr="00BA7833">
        <w:rPr>
          <w:rFonts w:ascii="Lucida Sans" w:eastAsia="Arial" w:hAnsi="Lucida Sans" w:cs="Arial"/>
          <w:sz w:val="22"/>
          <w:szCs w:val="22"/>
        </w:rPr>
        <w:t>L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i</w:t>
      </w:r>
      <w:r w:rsidRPr="00BA7833">
        <w:rPr>
          <w:rFonts w:ascii="Lucida Sans" w:eastAsia="Arial" w:hAnsi="Lucida Sans" w:cs="Arial"/>
          <w:sz w:val="22"/>
          <w:szCs w:val="22"/>
        </w:rPr>
        <w:t>ce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n</w:t>
      </w:r>
      <w:r w:rsidRPr="00BA7833">
        <w:rPr>
          <w:rFonts w:ascii="Lucida Sans" w:eastAsia="Arial" w:hAnsi="Lucida Sans" w:cs="Arial"/>
          <w:sz w:val="22"/>
          <w:szCs w:val="22"/>
        </w:rPr>
        <w:t xml:space="preserve">se                      </w:t>
      </w:r>
      <w:r w:rsidRPr="00BA7833">
        <w:rPr>
          <w:rFonts w:ascii="Lucida Sans" w:eastAsia="Arial" w:hAnsi="Lucida Sans" w:cs="Arial"/>
          <w:spacing w:val="4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 xml:space="preserve">:          </w:t>
      </w:r>
      <w:r w:rsidRPr="00BA7833">
        <w:rPr>
          <w:rFonts w:ascii="Lucida Sans" w:eastAsia="Arial" w:hAnsi="Lucida Sans" w:cs="Arial"/>
          <w:spacing w:val="4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A</w:t>
      </w:r>
      <w:r w:rsidRPr="00BA7833">
        <w:rPr>
          <w:rFonts w:ascii="Lucida Sans" w:eastAsia="Arial" w:hAnsi="Lucida Sans" w:cs="Arial"/>
          <w:sz w:val="22"/>
          <w:szCs w:val="22"/>
        </w:rPr>
        <w:t>bu</w:t>
      </w:r>
      <w:r w:rsidRPr="00BA7833">
        <w:rPr>
          <w:rFonts w:ascii="Lucida Sans" w:eastAsia="Arial" w:hAnsi="Lucida Sans" w:cs="Arial"/>
          <w:spacing w:val="-2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D</w:t>
      </w:r>
      <w:r w:rsidRPr="00BA7833">
        <w:rPr>
          <w:rFonts w:ascii="Lucida Sans" w:eastAsia="Arial" w:hAnsi="Lucida Sans" w:cs="Arial"/>
          <w:sz w:val="22"/>
          <w:szCs w:val="22"/>
        </w:rPr>
        <w:t>h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a</w:t>
      </w:r>
      <w:r w:rsidRPr="00BA7833">
        <w:rPr>
          <w:rFonts w:ascii="Lucida Sans" w:eastAsia="Arial" w:hAnsi="Lucida Sans" w:cs="Arial"/>
          <w:sz w:val="22"/>
          <w:szCs w:val="22"/>
        </w:rPr>
        <w:t>bi</w:t>
      </w:r>
      <w:r w:rsidRPr="00BA7833">
        <w:rPr>
          <w:rFonts w:ascii="Lucida Sans" w:eastAsia="Arial" w:hAnsi="Lucida Sans" w:cs="Arial"/>
          <w:spacing w:val="2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U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.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A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.</w:t>
      </w:r>
      <w:r w:rsidRPr="00BA7833">
        <w:rPr>
          <w:rFonts w:ascii="Lucida Sans" w:eastAsia="Arial" w:hAnsi="Lucida Sans" w:cs="Arial"/>
          <w:sz w:val="22"/>
          <w:szCs w:val="22"/>
        </w:rPr>
        <w:t>E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>L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i</w:t>
      </w:r>
      <w:r w:rsidRPr="00BA7833">
        <w:rPr>
          <w:rFonts w:ascii="Lucida Sans" w:eastAsia="Arial" w:hAnsi="Lucida Sans" w:cs="Arial"/>
          <w:sz w:val="22"/>
          <w:szCs w:val="22"/>
        </w:rPr>
        <w:t>ce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n</w:t>
      </w:r>
      <w:r w:rsidRPr="00BA7833">
        <w:rPr>
          <w:rFonts w:ascii="Lucida Sans" w:eastAsia="Arial" w:hAnsi="Lucida Sans" w:cs="Arial"/>
          <w:sz w:val="22"/>
          <w:szCs w:val="22"/>
        </w:rPr>
        <w:t>se H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ol</w:t>
      </w:r>
      <w:r w:rsidRPr="00BA7833">
        <w:rPr>
          <w:rFonts w:ascii="Lucida Sans" w:eastAsia="Arial" w:hAnsi="Lucida Sans" w:cs="Arial"/>
          <w:sz w:val="22"/>
          <w:szCs w:val="22"/>
        </w:rPr>
        <w:t>d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e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r</w:t>
      </w:r>
      <w:r w:rsidRPr="00BA7833">
        <w:rPr>
          <w:rFonts w:ascii="Lucida Sans" w:eastAsia="Arial" w:hAnsi="Lucida Sans" w:cs="Arial"/>
          <w:sz w:val="22"/>
          <w:szCs w:val="22"/>
        </w:rPr>
        <w:t>, a</w:t>
      </w:r>
      <w:r w:rsidRPr="00BA7833">
        <w:rPr>
          <w:rFonts w:ascii="Lucida Sans" w:eastAsia="Arial" w:hAnsi="Lucida Sans" w:cs="Arial"/>
          <w:spacing w:val="-3"/>
          <w:sz w:val="22"/>
          <w:szCs w:val="22"/>
        </w:rPr>
        <w:t>v</w:t>
      </w:r>
      <w:r w:rsidRPr="00BA7833">
        <w:rPr>
          <w:rFonts w:ascii="Lucida Sans" w:eastAsia="Arial" w:hAnsi="Lucida Sans" w:cs="Arial"/>
          <w:sz w:val="22"/>
          <w:szCs w:val="22"/>
        </w:rPr>
        <w:t>a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il</w:t>
      </w:r>
      <w:r w:rsidRPr="00BA7833">
        <w:rPr>
          <w:rFonts w:ascii="Lucida Sans" w:eastAsia="Arial" w:hAnsi="Lucida Sans" w:cs="Arial"/>
          <w:sz w:val="22"/>
          <w:szCs w:val="22"/>
        </w:rPr>
        <w:t>a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bl</w:t>
      </w:r>
      <w:r w:rsidRPr="00BA7833">
        <w:rPr>
          <w:rFonts w:ascii="Lucida Sans" w:eastAsia="Arial" w:hAnsi="Lucida Sans" w:cs="Arial"/>
          <w:sz w:val="22"/>
          <w:szCs w:val="22"/>
        </w:rPr>
        <w:t>e</w:t>
      </w:r>
      <w:r w:rsidRPr="00BA7833">
        <w:rPr>
          <w:rFonts w:ascii="Lucida Sans" w:eastAsia="Arial" w:hAnsi="Lucida Sans" w:cs="Arial"/>
          <w:spacing w:val="2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>by</w:t>
      </w:r>
      <w:r w:rsidRPr="00BA7833">
        <w:rPr>
          <w:rFonts w:ascii="Lucida Sans" w:eastAsia="Arial" w:hAnsi="Lucida Sans" w:cs="Arial"/>
          <w:spacing w:val="-2"/>
          <w:sz w:val="22"/>
          <w:szCs w:val="22"/>
        </w:rPr>
        <w:t xml:space="preserve"> </w:t>
      </w:r>
      <w:r w:rsidRPr="00BA7833">
        <w:rPr>
          <w:rFonts w:ascii="Lucida Sans" w:eastAsia="Arial" w:hAnsi="Lucida Sans" w:cs="Arial"/>
          <w:sz w:val="22"/>
          <w:szCs w:val="22"/>
        </w:rPr>
        <w:t>o</w:t>
      </w:r>
      <w:r w:rsidRPr="00BA7833">
        <w:rPr>
          <w:rFonts w:ascii="Lucida Sans" w:eastAsia="Arial" w:hAnsi="Lucida Sans" w:cs="Arial"/>
          <w:spacing w:val="-4"/>
          <w:sz w:val="22"/>
          <w:szCs w:val="22"/>
        </w:rPr>
        <w:t>w</w:t>
      </w:r>
      <w:r w:rsidRPr="00BA7833">
        <w:rPr>
          <w:rFonts w:ascii="Lucida Sans" w:eastAsia="Arial" w:hAnsi="Lucida Sans" w:cs="Arial"/>
          <w:sz w:val="22"/>
          <w:szCs w:val="22"/>
        </w:rPr>
        <w:t xml:space="preserve">n </w:t>
      </w:r>
      <w:r w:rsidRPr="00BA7833">
        <w:rPr>
          <w:rFonts w:ascii="Lucida Sans" w:eastAsia="Arial" w:hAnsi="Lucida Sans" w:cs="Arial"/>
          <w:spacing w:val="2"/>
          <w:sz w:val="22"/>
          <w:szCs w:val="22"/>
        </w:rPr>
        <w:t>t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r</w:t>
      </w:r>
      <w:r w:rsidRPr="00BA7833">
        <w:rPr>
          <w:rFonts w:ascii="Lucida Sans" w:eastAsia="Arial" w:hAnsi="Lucida Sans" w:cs="Arial"/>
          <w:sz w:val="22"/>
          <w:szCs w:val="22"/>
        </w:rPr>
        <w:t>a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n</w:t>
      </w:r>
      <w:r w:rsidRPr="00BA7833">
        <w:rPr>
          <w:rFonts w:ascii="Lucida Sans" w:eastAsia="Arial" w:hAnsi="Lucida Sans" w:cs="Arial"/>
          <w:sz w:val="22"/>
          <w:szCs w:val="22"/>
        </w:rPr>
        <w:t>sp</w:t>
      </w:r>
      <w:r w:rsidRPr="00BA7833">
        <w:rPr>
          <w:rFonts w:ascii="Lucida Sans" w:eastAsia="Arial" w:hAnsi="Lucida Sans" w:cs="Arial"/>
          <w:spacing w:val="-1"/>
          <w:sz w:val="22"/>
          <w:szCs w:val="22"/>
        </w:rPr>
        <w:t>o</w:t>
      </w:r>
      <w:r w:rsidRPr="00BA7833">
        <w:rPr>
          <w:rFonts w:ascii="Lucida Sans" w:eastAsia="Arial" w:hAnsi="Lucida Sans" w:cs="Arial"/>
          <w:spacing w:val="1"/>
          <w:sz w:val="22"/>
          <w:szCs w:val="22"/>
        </w:rPr>
        <w:t>r</w:t>
      </w:r>
      <w:r w:rsidRPr="00BA7833">
        <w:rPr>
          <w:rFonts w:ascii="Lucida Sans" w:eastAsia="Arial" w:hAnsi="Lucida Sans" w:cs="Arial"/>
          <w:sz w:val="22"/>
          <w:szCs w:val="22"/>
        </w:rPr>
        <w:t>t.</w:t>
      </w:r>
    </w:p>
    <w:p w:rsidR="000D257D" w:rsidRPr="00BA7833" w:rsidRDefault="000D257D" w:rsidP="0023221F">
      <w:pPr>
        <w:spacing w:before="4" w:line="180" w:lineRule="exact"/>
        <w:rPr>
          <w:rFonts w:ascii="Lucida Sans" w:eastAsia="Arial" w:hAnsi="Lucida Sans" w:cs="Arial"/>
          <w:sz w:val="22"/>
          <w:szCs w:val="22"/>
        </w:rPr>
      </w:pPr>
    </w:p>
    <w:sectPr w:rsidR="000D257D" w:rsidRPr="00BA7833" w:rsidSect="001165A9">
      <w:pgSz w:w="11920" w:h="16840"/>
      <w:pgMar w:top="1080" w:right="880" w:bottom="2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B3B"/>
    <w:multiLevelType w:val="hybridMultilevel"/>
    <w:tmpl w:val="B4106D50"/>
    <w:lvl w:ilvl="0" w:tplc="32A69C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6FF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F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A18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A809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625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66E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4E8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042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0C4132"/>
    <w:multiLevelType w:val="hybridMultilevel"/>
    <w:tmpl w:val="949469F6"/>
    <w:lvl w:ilvl="0" w:tplc="0409000B">
      <w:start w:val="1"/>
      <w:numFmt w:val="bullet"/>
      <w:lvlText w:val=""/>
      <w:lvlJc w:val="left"/>
      <w:pPr>
        <w:ind w:left="16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">
    <w:nsid w:val="1BD853A0"/>
    <w:multiLevelType w:val="hybridMultilevel"/>
    <w:tmpl w:val="C9E63ABA"/>
    <w:lvl w:ilvl="0" w:tplc="0409000D">
      <w:start w:val="1"/>
      <w:numFmt w:val="bullet"/>
      <w:lvlText w:val=""/>
      <w:lvlJc w:val="left"/>
      <w:pPr>
        <w:ind w:left="11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3">
    <w:nsid w:val="1E9D13E6"/>
    <w:multiLevelType w:val="hybridMultilevel"/>
    <w:tmpl w:val="39E8D4CA"/>
    <w:lvl w:ilvl="0" w:tplc="0409000F">
      <w:start w:val="1"/>
      <w:numFmt w:val="decimal"/>
      <w:lvlText w:val="%1."/>
      <w:lvlJc w:val="left"/>
      <w:pPr>
        <w:ind w:left="956" w:hanging="360"/>
      </w:pPr>
    </w:lvl>
    <w:lvl w:ilvl="1" w:tplc="04090019" w:tentative="1">
      <w:start w:val="1"/>
      <w:numFmt w:val="lowerLetter"/>
      <w:lvlText w:val="%2."/>
      <w:lvlJc w:val="left"/>
      <w:pPr>
        <w:ind w:left="1676" w:hanging="360"/>
      </w:pPr>
    </w:lvl>
    <w:lvl w:ilvl="2" w:tplc="0409001B" w:tentative="1">
      <w:start w:val="1"/>
      <w:numFmt w:val="lowerRoman"/>
      <w:lvlText w:val="%3."/>
      <w:lvlJc w:val="right"/>
      <w:pPr>
        <w:ind w:left="2396" w:hanging="180"/>
      </w:pPr>
    </w:lvl>
    <w:lvl w:ilvl="3" w:tplc="0409000F" w:tentative="1">
      <w:start w:val="1"/>
      <w:numFmt w:val="decimal"/>
      <w:lvlText w:val="%4."/>
      <w:lvlJc w:val="left"/>
      <w:pPr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4">
    <w:nsid w:val="2C3E1475"/>
    <w:multiLevelType w:val="hybridMultilevel"/>
    <w:tmpl w:val="DE7E36D6"/>
    <w:lvl w:ilvl="0" w:tplc="0409000B">
      <w:start w:val="1"/>
      <w:numFmt w:val="bullet"/>
      <w:lvlText w:val=""/>
      <w:lvlJc w:val="left"/>
      <w:pPr>
        <w:ind w:left="1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>
    <w:nsid w:val="40B105BB"/>
    <w:multiLevelType w:val="hybridMultilevel"/>
    <w:tmpl w:val="1FD456D0"/>
    <w:lvl w:ilvl="0" w:tplc="04090005">
      <w:start w:val="1"/>
      <w:numFmt w:val="bullet"/>
      <w:lvlText w:val=""/>
      <w:lvlJc w:val="left"/>
      <w:pPr>
        <w:ind w:left="11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6">
    <w:nsid w:val="47AE1827"/>
    <w:multiLevelType w:val="hybridMultilevel"/>
    <w:tmpl w:val="766447E6"/>
    <w:lvl w:ilvl="0" w:tplc="ABFC96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DE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A64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2E7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A89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0C8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CE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1486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60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9B7A7D"/>
    <w:multiLevelType w:val="hybridMultilevel"/>
    <w:tmpl w:val="D836263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A180F90"/>
    <w:multiLevelType w:val="hybridMultilevel"/>
    <w:tmpl w:val="78B8AF24"/>
    <w:lvl w:ilvl="0" w:tplc="0409000B">
      <w:start w:val="1"/>
      <w:numFmt w:val="bullet"/>
      <w:lvlText w:val=""/>
      <w:lvlJc w:val="left"/>
      <w:pPr>
        <w:ind w:left="11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9">
    <w:nsid w:val="5AD6009D"/>
    <w:multiLevelType w:val="hybridMultilevel"/>
    <w:tmpl w:val="FF9EECD0"/>
    <w:lvl w:ilvl="0" w:tplc="D1AEC05C">
      <w:start w:val="1"/>
      <w:numFmt w:val="bullet"/>
      <w:lvlText w:val=""/>
      <w:lvlJc w:val="left"/>
      <w:pPr>
        <w:ind w:left="837" w:hanging="360"/>
      </w:pPr>
      <w:rPr>
        <w:rFonts w:ascii="Lucida Sans" w:eastAsia="Symbol" w:hAnsi="Lucida Sans" w:cs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0">
    <w:nsid w:val="6F4B52EA"/>
    <w:multiLevelType w:val="hybridMultilevel"/>
    <w:tmpl w:val="5A6A316A"/>
    <w:lvl w:ilvl="0" w:tplc="4F7CC3A0">
      <w:start w:val="1"/>
      <w:numFmt w:val="decimal"/>
      <w:lvlText w:val="%1."/>
      <w:lvlJc w:val="left"/>
      <w:pPr>
        <w:ind w:left="626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11">
    <w:nsid w:val="6FA552F4"/>
    <w:multiLevelType w:val="hybridMultilevel"/>
    <w:tmpl w:val="2D9036D6"/>
    <w:lvl w:ilvl="0" w:tplc="04090009">
      <w:start w:val="1"/>
      <w:numFmt w:val="bullet"/>
      <w:lvlText w:val=""/>
      <w:lvlJc w:val="left"/>
      <w:pPr>
        <w:ind w:left="2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12">
    <w:nsid w:val="700830B3"/>
    <w:multiLevelType w:val="multilevel"/>
    <w:tmpl w:val="13C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0D257D"/>
    <w:rsid w:val="000225DA"/>
    <w:rsid w:val="000B4118"/>
    <w:rsid w:val="000D257D"/>
    <w:rsid w:val="001165A9"/>
    <w:rsid w:val="0023221F"/>
    <w:rsid w:val="0027120B"/>
    <w:rsid w:val="00284E01"/>
    <w:rsid w:val="002F5477"/>
    <w:rsid w:val="00341177"/>
    <w:rsid w:val="003953B3"/>
    <w:rsid w:val="004654FC"/>
    <w:rsid w:val="004A53DD"/>
    <w:rsid w:val="004C15B9"/>
    <w:rsid w:val="004F0A45"/>
    <w:rsid w:val="005B2E89"/>
    <w:rsid w:val="0060793F"/>
    <w:rsid w:val="0068424D"/>
    <w:rsid w:val="006A63F5"/>
    <w:rsid w:val="006B7038"/>
    <w:rsid w:val="008739E5"/>
    <w:rsid w:val="009C2DAD"/>
    <w:rsid w:val="00AC136A"/>
    <w:rsid w:val="00B06C17"/>
    <w:rsid w:val="00BA7833"/>
    <w:rsid w:val="00C55541"/>
    <w:rsid w:val="00CA75E7"/>
    <w:rsid w:val="00CB482F"/>
    <w:rsid w:val="00D63235"/>
    <w:rsid w:val="00F85592"/>
    <w:rsid w:val="00FB1522"/>
    <w:rsid w:val="00F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411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5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117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513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941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idaazm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6A443-BB9F-4C2E-9523-DDE66E7E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</dc:creator>
  <cp:lastModifiedBy>Admin</cp:lastModifiedBy>
  <cp:revision>2</cp:revision>
  <dcterms:created xsi:type="dcterms:W3CDTF">2015-06-01T06:05:00Z</dcterms:created>
  <dcterms:modified xsi:type="dcterms:W3CDTF">2015-06-01T06:05:00Z</dcterms:modified>
</cp:coreProperties>
</file>